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png" Extension="png"/>
  <Default ContentType="image/jpg" Extension="jpg"/>
  <Override ContentType="application/vnd.openxmlformats-officedocument.wordprocessingml.header+xml" PartName="/word/header1.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9"/>
          <w:szCs w:val="19"/>
        </w:rPr>
        <w:jc w:val="left"/>
        <w:spacing w:before="4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Book Antiqua" w:cs="Book Antiqua" w:eastAsia="Book Antiqua" w:hAnsi="Book Antiqua"/>
          <w:sz w:val="46"/>
          <w:szCs w:val="46"/>
        </w:rPr>
        <w:jc w:val="center"/>
        <w:spacing w:line="520" w:lineRule="exact"/>
        <w:ind w:left="3655" w:right="3497"/>
      </w:pPr>
      <w:r>
        <w:rPr>
          <w:rFonts w:ascii="Book Antiqua" w:cs="Book Antiqua" w:eastAsia="Book Antiqua" w:hAnsi="Book Antiqua"/>
          <w:b/>
          <w:i/>
          <w:w w:val="101"/>
          <w:position w:val="2"/>
          <w:sz w:val="46"/>
          <w:szCs w:val="46"/>
        </w:rPr>
      </w:r>
      <w:r>
        <w:rPr>
          <w:rFonts w:ascii="Book Antiqua" w:cs="Book Antiqua" w:eastAsia="Book Antiqua" w:hAnsi="Book Antiqua"/>
          <w:b/>
          <w:i/>
          <w:spacing w:val="0"/>
          <w:w w:val="101"/>
          <w:position w:val="2"/>
          <w:sz w:val="46"/>
          <w:szCs w:val="46"/>
          <w:u w:color="000000" w:val="thick"/>
        </w:rPr>
        <w:t>"T.A</w:t>
      </w:r>
      <w:r>
        <w:rPr>
          <w:rFonts w:ascii="Book Antiqua" w:cs="Book Antiqua" w:eastAsia="Book Antiqua" w:hAnsi="Book Antiqua"/>
          <w:b/>
          <w:i/>
          <w:spacing w:val="1"/>
          <w:w w:val="101"/>
          <w:position w:val="2"/>
          <w:sz w:val="46"/>
          <w:szCs w:val="46"/>
          <w:u w:color="000000" w:val="thick"/>
        </w:rPr>
        <w:t>.</w:t>
      </w:r>
      <w:r>
        <w:rPr>
          <w:rFonts w:ascii="Book Antiqua" w:cs="Book Antiqua" w:eastAsia="Book Antiqua" w:hAnsi="Book Antiqua"/>
          <w:b/>
          <w:i/>
          <w:spacing w:val="1"/>
          <w:w w:val="101"/>
          <w:position w:val="2"/>
          <w:sz w:val="46"/>
          <w:szCs w:val="46"/>
          <w:u w:color="000000" w:val="thick"/>
        </w:rPr>
      </w:r>
      <w:r>
        <w:rPr>
          <w:rFonts w:ascii="Book Antiqua" w:cs="Book Antiqua" w:eastAsia="Book Antiqua" w:hAnsi="Book Antiqua"/>
          <w:b/>
          <w:i/>
          <w:spacing w:val="0"/>
          <w:w w:val="101"/>
          <w:position w:val="2"/>
          <w:sz w:val="46"/>
          <w:szCs w:val="46"/>
          <w:u w:color="000000" w:val="thick"/>
        </w:rPr>
        <w:t>D</w:t>
      </w:r>
      <w:r>
        <w:rPr>
          <w:rFonts w:ascii="Book Antiqua" w:cs="Book Antiqua" w:eastAsia="Book Antiqua" w:hAnsi="Book Antiqua"/>
          <w:b/>
          <w:i/>
          <w:spacing w:val="1"/>
          <w:w w:val="101"/>
          <w:position w:val="2"/>
          <w:sz w:val="46"/>
          <w:szCs w:val="46"/>
          <w:u w:color="000000" w:val="thick"/>
        </w:rPr>
        <w:t>.</w:t>
      </w:r>
      <w:r>
        <w:rPr>
          <w:rFonts w:ascii="Book Antiqua" w:cs="Book Antiqua" w:eastAsia="Book Antiqua" w:hAnsi="Book Antiqua"/>
          <w:b/>
          <w:i/>
          <w:spacing w:val="1"/>
          <w:w w:val="101"/>
          <w:position w:val="2"/>
          <w:sz w:val="46"/>
          <w:szCs w:val="46"/>
          <w:u w:color="000000" w:val="thick"/>
        </w:rPr>
      </w:r>
      <w:r>
        <w:rPr>
          <w:rFonts w:ascii="Book Antiqua" w:cs="Book Antiqua" w:eastAsia="Book Antiqua" w:hAnsi="Book Antiqua"/>
          <w:b/>
          <w:i/>
          <w:spacing w:val="0"/>
          <w:w w:val="101"/>
          <w:position w:val="2"/>
          <w:sz w:val="46"/>
          <w:szCs w:val="46"/>
          <w:u w:color="000000" w:val="thick"/>
        </w:rPr>
        <w:t>"</w:t>
      </w:r>
      <w:r>
        <w:rPr>
          <w:rFonts w:ascii="Book Antiqua" w:cs="Book Antiqua" w:eastAsia="Book Antiqua" w:hAnsi="Book Antiqua"/>
          <w:b/>
          <w:i/>
          <w:spacing w:val="0"/>
          <w:w w:val="101"/>
          <w:position w:val="2"/>
          <w:sz w:val="46"/>
          <w:szCs w:val="46"/>
        </w:rPr>
      </w:r>
      <w:r>
        <w:rPr>
          <w:rFonts w:ascii="Book Antiqua" w:cs="Book Antiqua" w:eastAsia="Book Antiqua" w:hAnsi="Book Antiqua"/>
          <w:spacing w:val="0"/>
          <w:w w:val="100"/>
          <w:position w:val="0"/>
          <w:sz w:val="46"/>
          <w:szCs w:val="46"/>
        </w:rPr>
      </w:r>
    </w:p>
    <w:p>
      <w:pPr>
        <w:rPr>
          <w:rFonts w:ascii="Book Antiqua" w:cs="Book Antiqua" w:eastAsia="Book Antiqua" w:hAnsi="Book Antiqua"/>
          <w:sz w:val="46"/>
          <w:szCs w:val="46"/>
        </w:rPr>
        <w:jc w:val="center"/>
        <w:spacing w:before="36" w:line="520" w:lineRule="exact"/>
        <w:ind w:left="1934" w:right="1775"/>
      </w:pPr>
      <w:r>
        <w:rPr>
          <w:rFonts w:ascii="Book Antiqua" w:cs="Book Antiqua" w:eastAsia="Book Antiqua" w:hAnsi="Book Antiqua"/>
          <w:b/>
          <w:i/>
          <w:w w:val="101"/>
          <w:sz w:val="46"/>
          <w:szCs w:val="46"/>
        </w:rPr>
      </w:r>
      <w:r>
        <w:rPr>
          <w:rFonts w:ascii="Book Antiqua" w:cs="Book Antiqua" w:eastAsia="Book Antiqua" w:hAnsi="Book Antiqua"/>
          <w:b/>
          <w:i/>
          <w:spacing w:val="0"/>
          <w:w w:val="100"/>
          <w:sz w:val="46"/>
          <w:szCs w:val="46"/>
          <w:u w:color="000000" w:val="thick"/>
        </w:rPr>
        <w:t>"DETAILED</w:t>
      </w:r>
      <w:r>
        <w:rPr>
          <w:rFonts w:ascii="Book Antiqua" w:cs="Book Antiqua" w:eastAsia="Book Antiqua" w:hAnsi="Book Antiqua"/>
          <w:b/>
          <w:i/>
          <w:spacing w:val="27"/>
          <w:w w:val="100"/>
          <w:sz w:val="46"/>
          <w:szCs w:val="46"/>
          <w:u w:color="000000" w:val="thick"/>
        </w:rPr>
        <w:t> </w:t>
      </w:r>
      <w:r>
        <w:rPr>
          <w:rFonts w:ascii="Book Antiqua" w:cs="Book Antiqua" w:eastAsia="Book Antiqua" w:hAnsi="Book Antiqua"/>
          <w:b/>
          <w:i/>
          <w:spacing w:val="0"/>
          <w:w w:val="101"/>
          <w:sz w:val="46"/>
          <w:szCs w:val="46"/>
          <w:u w:color="000000" w:val="thick"/>
        </w:rPr>
        <w:t>E</w:t>
      </w:r>
      <w:r>
        <w:rPr>
          <w:rFonts w:ascii="Book Antiqua" w:cs="Book Antiqua" w:eastAsia="Book Antiqua" w:hAnsi="Book Antiqua"/>
          <w:b/>
          <w:i/>
          <w:spacing w:val="1"/>
          <w:w w:val="101"/>
          <w:sz w:val="46"/>
          <w:szCs w:val="46"/>
          <w:u w:color="000000" w:val="thick"/>
        </w:rPr>
        <w:t>S</w:t>
      </w:r>
      <w:r>
        <w:rPr>
          <w:rFonts w:ascii="Book Antiqua" w:cs="Book Antiqua" w:eastAsia="Book Antiqua" w:hAnsi="Book Antiqua"/>
          <w:b/>
          <w:i/>
          <w:spacing w:val="1"/>
          <w:w w:val="101"/>
          <w:sz w:val="46"/>
          <w:szCs w:val="46"/>
          <w:u w:color="000000" w:val="thick"/>
        </w:rPr>
      </w:r>
      <w:r>
        <w:rPr>
          <w:rFonts w:ascii="Book Antiqua" w:cs="Book Antiqua" w:eastAsia="Book Antiqua" w:hAnsi="Book Antiqua"/>
          <w:b/>
          <w:i/>
          <w:spacing w:val="0"/>
          <w:w w:val="101"/>
          <w:sz w:val="46"/>
          <w:szCs w:val="46"/>
          <w:u w:color="000000" w:val="thick"/>
        </w:rPr>
        <w:t>TIMATE"</w:t>
      </w:r>
      <w:r>
        <w:rPr>
          <w:rFonts w:ascii="Book Antiqua" w:cs="Book Antiqua" w:eastAsia="Book Antiqua" w:hAnsi="Book Antiqua"/>
          <w:b/>
          <w:i/>
          <w:spacing w:val="0"/>
          <w:w w:val="101"/>
          <w:sz w:val="46"/>
          <w:szCs w:val="46"/>
        </w:rPr>
      </w:r>
      <w:r>
        <w:rPr>
          <w:rFonts w:ascii="Book Antiqua" w:cs="Book Antiqua" w:eastAsia="Book Antiqua" w:hAnsi="Book Antiqua"/>
          <w:spacing w:val="0"/>
          <w:w w:val="100"/>
          <w:sz w:val="46"/>
          <w:szCs w:val="46"/>
        </w:rPr>
      </w:r>
    </w:p>
    <w:p>
      <w:pPr>
        <w:rPr>
          <w:sz w:val="11"/>
          <w:szCs w:val="11"/>
        </w:rPr>
        <w:jc w:val="left"/>
        <w:spacing w:before="6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  <w:sectPr>
          <w:pgSz w:h="16840" w:w="11920"/>
          <w:pgMar w:bottom="280" w:left="1680" w:right="1200" w:top="1560"/>
        </w:sectPr>
      </w:pPr>
      <w:r>
        <w:rPr>
          <w:sz w:val="20"/>
          <w:szCs w:val="20"/>
        </w:rPr>
      </w:r>
    </w:p>
    <w:p>
      <w:pPr>
        <w:rPr>
          <w:rFonts w:ascii="Book Antiqua" w:cs="Book Antiqua" w:eastAsia="Book Antiqua" w:hAnsi="Book Antiqua"/>
          <w:sz w:val="30"/>
          <w:szCs w:val="30"/>
        </w:rPr>
        <w:jc w:val="left"/>
        <w:spacing w:before="20"/>
        <w:ind w:left="476" w:right="-66"/>
      </w:pPr>
      <w:r>
        <w:rPr>
          <w:rFonts w:ascii="Book Antiqua" w:cs="Book Antiqua" w:eastAsia="Book Antiqua" w:hAnsi="Book Antiqua"/>
          <w:b/>
          <w:i/>
          <w:spacing w:val="0"/>
          <w:w w:val="100"/>
          <w:sz w:val="30"/>
          <w:szCs w:val="30"/>
        </w:rPr>
        <w:t>N</w:t>
      </w:r>
      <w:r>
        <w:rPr>
          <w:rFonts w:ascii="Book Antiqua" w:cs="Book Antiqua" w:eastAsia="Book Antiqua" w:hAnsi="Book Antiqua"/>
          <w:b/>
          <w:i/>
          <w:spacing w:val="1"/>
          <w:w w:val="100"/>
          <w:sz w:val="30"/>
          <w:szCs w:val="30"/>
        </w:rPr>
        <w:t>A</w:t>
      </w:r>
      <w:r>
        <w:rPr>
          <w:rFonts w:ascii="Book Antiqua" w:cs="Book Antiqua" w:eastAsia="Book Antiqua" w:hAnsi="Book Antiqua"/>
          <w:b/>
          <w:i/>
          <w:spacing w:val="0"/>
          <w:w w:val="100"/>
          <w:sz w:val="30"/>
          <w:szCs w:val="30"/>
        </w:rPr>
        <w:t>ME</w:t>
      </w:r>
      <w:r>
        <w:rPr>
          <w:rFonts w:ascii="Book Antiqua" w:cs="Book Antiqua" w:eastAsia="Book Antiqua" w:hAnsi="Book Antiqua"/>
          <w:b/>
          <w:i/>
          <w:spacing w:val="11"/>
          <w:w w:val="100"/>
          <w:sz w:val="30"/>
          <w:szCs w:val="30"/>
        </w:rPr>
        <w:t> </w:t>
      </w:r>
      <w:r>
        <w:rPr>
          <w:rFonts w:ascii="Book Antiqua" w:cs="Book Antiqua" w:eastAsia="Book Antiqua" w:hAnsi="Book Antiqua"/>
          <w:b/>
          <w:i/>
          <w:spacing w:val="1"/>
          <w:w w:val="100"/>
          <w:sz w:val="30"/>
          <w:szCs w:val="30"/>
        </w:rPr>
        <w:t>O</w:t>
      </w:r>
      <w:r>
        <w:rPr>
          <w:rFonts w:ascii="Book Antiqua" w:cs="Book Antiqua" w:eastAsia="Book Antiqua" w:hAnsi="Book Antiqua"/>
          <w:b/>
          <w:i/>
          <w:spacing w:val="0"/>
          <w:w w:val="100"/>
          <w:sz w:val="30"/>
          <w:szCs w:val="30"/>
        </w:rPr>
        <w:t>F</w:t>
      </w:r>
      <w:r>
        <w:rPr>
          <w:rFonts w:ascii="Book Antiqua" w:cs="Book Antiqua" w:eastAsia="Book Antiqua" w:hAnsi="Book Antiqua"/>
          <w:b/>
          <w:i/>
          <w:spacing w:val="6"/>
          <w:w w:val="100"/>
          <w:sz w:val="30"/>
          <w:szCs w:val="30"/>
        </w:rPr>
        <w:t> </w:t>
      </w:r>
      <w:r>
        <w:rPr>
          <w:rFonts w:ascii="Book Antiqua" w:cs="Book Antiqua" w:eastAsia="Book Antiqua" w:hAnsi="Book Antiqua"/>
          <w:b/>
          <w:i/>
          <w:spacing w:val="0"/>
          <w:w w:val="101"/>
          <w:sz w:val="30"/>
          <w:szCs w:val="30"/>
        </w:rPr>
        <w:t>W</w:t>
      </w:r>
      <w:r>
        <w:rPr>
          <w:rFonts w:ascii="Book Antiqua" w:cs="Book Antiqua" w:eastAsia="Book Antiqua" w:hAnsi="Book Antiqua"/>
          <w:b/>
          <w:i/>
          <w:spacing w:val="1"/>
          <w:w w:val="101"/>
          <w:sz w:val="30"/>
          <w:szCs w:val="30"/>
        </w:rPr>
        <w:t>O</w:t>
      </w:r>
      <w:r>
        <w:rPr>
          <w:rFonts w:ascii="Book Antiqua" w:cs="Book Antiqua" w:eastAsia="Book Antiqua" w:hAnsi="Book Antiqua"/>
          <w:b/>
          <w:i/>
          <w:spacing w:val="0"/>
          <w:w w:val="101"/>
          <w:sz w:val="30"/>
          <w:szCs w:val="30"/>
        </w:rPr>
        <w:t>RK</w:t>
      </w:r>
      <w:r>
        <w:rPr>
          <w:rFonts w:ascii="Book Antiqua" w:cs="Book Antiqua" w:eastAsia="Book Antiqua" w:hAnsi="Book Antiqua"/>
          <w:spacing w:val="0"/>
          <w:w w:val="100"/>
          <w:sz w:val="30"/>
          <w:szCs w:val="30"/>
        </w:rPr>
      </w:r>
    </w:p>
    <w:p>
      <w:pPr>
        <w:rPr>
          <w:rFonts w:ascii="Book Antiqua" w:cs="Book Antiqua" w:eastAsia="Book Antiqua" w:hAnsi="Book Antiqua"/>
          <w:sz w:val="27"/>
          <w:szCs w:val="27"/>
        </w:rPr>
        <w:tabs>
          <w:tab w:pos="280" w:val="left"/>
        </w:tabs>
        <w:jc w:val="both"/>
        <w:spacing w:before="24"/>
        <w:ind w:hanging="286" w:left="286" w:right="67"/>
        <w:sectPr>
          <w:type w:val="continuous"/>
          <w:pgSz w:h="16840" w:w="11920"/>
          <w:pgMar w:bottom="280" w:left="1680" w:right="1200" w:top="1560"/>
          <w:cols w:equalWidth="off" w:num="2">
            <w:col w:space="248" w:w="2986"/>
            <w:col w:w="5806"/>
          </w:cols>
        </w:sectPr>
      </w:pPr>
      <w:r>
        <w:br w:type="column"/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-6"/>
          <w:sz w:val="27"/>
          <w:szCs w:val="27"/>
        </w:rPr>
        <w:t>:</w:t>
      </w:r>
      <w:r>
        <w:rPr>
          <w:rFonts w:ascii="Book Antiqua" w:cs="Book Antiqua" w:eastAsia="Book Antiqua" w:hAnsi="Book Antiqua"/>
          <w:b/>
          <w:i/>
          <w:spacing w:val="-66"/>
          <w:w w:val="100"/>
          <w:position w:val="-6"/>
          <w:sz w:val="27"/>
          <w:szCs w:val="27"/>
        </w:rPr>
        <w:t> 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-6"/>
          <w:sz w:val="27"/>
          <w:szCs w:val="27"/>
        </w:rPr>
        <w:tab/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0"/>
          <w:sz w:val="27"/>
          <w:szCs w:val="27"/>
        </w:rPr>
        <w:t>E</w:t>
      </w:r>
      <w:r>
        <w:rPr>
          <w:rFonts w:ascii="Book Antiqua" w:cs="Book Antiqua" w:eastAsia="Book Antiqua" w:hAnsi="Book Antiqua"/>
          <w:b/>
          <w:i/>
          <w:spacing w:val="1"/>
          <w:w w:val="100"/>
          <w:position w:val="0"/>
          <w:sz w:val="27"/>
          <w:szCs w:val="27"/>
        </w:rPr>
        <w:t>S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0"/>
          <w:sz w:val="27"/>
          <w:szCs w:val="27"/>
        </w:rPr>
        <w:t>TIMATE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0"/>
          <w:sz w:val="27"/>
          <w:szCs w:val="27"/>
        </w:rPr>
        <w:t>   </w:t>
      </w:r>
      <w:r>
        <w:rPr>
          <w:rFonts w:ascii="Book Antiqua" w:cs="Book Antiqua" w:eastAsia="Book Antiqua" w:hAnsi="Book Antiqua"/>
          <w:b/>
          <w:i/>
          <w:spacing w:val="64"/>
          <w:w w:val="100"/>
          <w:position w:val="0"/>
          <w:sz w:val="27"/>
          <w:szCs w:val="27"/>
        </w:rPr>
        <w:t> 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0"/>
          <w:sz w:val="27"/>
          <w:szCs w:val="27"/>
        </w:rPr>
        <w:t>FOR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0"/>
          <w:sz w:val="27"/>
          <w:szCs w:val="27"/>
        </w:rPr>
        <w:t>   </w:t>
      </w:r>
      <w:r>
        <w:rPr>
          <w:rFonts w:ascii="Book Antiqua" w:cs="Book Antiqua" w:eastAsia="Book Antiqua" w:hAnsi="Book Antiqua"/>
          <w:b/>
          <w:i/>
          <w:spacing w:val="45"/>
          <w:w w:val="100"/>
          <w:position w:val="0"/>
          <w:sz w:val="27"/>
          <w:szCs w:val="27"/>
        </w:rPr>
        <w:t> </w:t>
      </w:r>
      <w:r>
        <w:rPr>
          <w:rFonts w:ascii="Book Antiqua" w:cs="Book Antiqua" w:eastAsia="Book Antiqua" w:hAnsi="Book Antiqua"/>
          <w:b/>
          <w:i/>
          <w:spacing w:val="0"/>
          <w:w w:val="102"/>
          <w:position w:val="0"/>
          <w:sz w:val="27"/>
          <w:szCs w:val="27"/>
        </w:rPr>
        <w:t>C</w:t>
      </w:r>
      <w:r>
        <w:rPr>
          <w:rFonts w:ascii="Book Antiqua" w:cs="Book Antiqua" w:eastAsia="Book Antiqua" w:hAnsi="Book Antiqua"/>
          <w:b/>
          <w:i/>
          <w:spacing w:val="-1"/>
          <w:w w:val="102"/>
          <w:position w:val="0"/>
          <w:sz w:val="27"/>
          <w:szCs w:val="27"/>
        </w:rPr>
        <w:t>O</w:t>
      </w:r>
      <w:r>
        <w:rPr>
          <w:rFonts w:ascii="Book Antiqua" w:cs="Book Antiqua" w:eastAsia="Book Antiqua" w:hAnsi="Book Antiqua"/>
          <w:b/>
          <w:i/>
          <w:spacing w:val="-1"/>
          <w:w w:val="102"/>
          <w:position w:val="0"/>
          <w:sz w:val="27"/>
          <w:szCs w:val="27"/>
        </w:rPr>
        <w:t>N</w:t>
      </w:r>
      <w:r>
        <w:rPr>
          <w:rFonts w:ascii="Book Antiqua" w:cs="Book Antiqua" w:eastAsia="Book Antiqua" w:hAnsi="Book Antiqua"/>
          <w:b/>
          <w:i/>
          <w:spacing w:val="0"/>
          <w:w w:val="102"/>
          <w:position w:val="0"/>
          <w:sz w:val="27"/>
          <w:szCs w:val="27"/>
        </w:rPr>
        <w:t>S</w:t>
      </w:r>
      <w:r>
        <w:rPr>
          <w:rFonts w:ascii="Book Antiqua" w:cs="Book Antiqua" w:eastAsia="Book Antiqua" w:hAnsi="Book Antiqua"/>
          <w:b/>
          <w:i/>
          <w:spacing w:val="1"/>
          <w:w w:val="102"/>
          <w:position w:val="0"/>
          <w:sz w:val="27"/>
          <w:szCs w:val="27"/>
        </w:rPr>
        <w:t>T</w:t>
      </w:r>
      <w:r>
        <w:rPr>
          <w:rFonts w:ascii="Book Antiqua" w:cs="Book Antiqua" w:eastAsia="Book Antiqua" w:hAnsi="Book Antiqua"/>
          <w:b/>
          <w:i/>
          <w:spacing w:val="0"/>
          <w:w w:val="102"/>
          <w:position w:val="0"/>
          <w:sz w:val="27"/>
          <w:szCs w:val="27"/>
        </w:rPr>
        <w:t>R</w:t>
      </w:r>
      <w:r>
        <w:rPr>
          <w:rFonts w:ascii="Book Antiqua" w:cs="Book Antiqua" w:eastAsia="Book Antiqua" w:hAnsi="Book Antiqua"/>
          <w:b/>
          <w:i/>
          <w:spacing w:val="-1"/>
          <w:w w:val="102"/>
          <w:position w:val="0"/>
          <w:sz w:val="27"/>
          <w:szCs w:val="27"/>
        </w:rPr>
        <w:t>U</w:t>
      </w:r>
      <w:r>
        <w:rPr>
          <w:rFonts w:ascii="Book Antiqua" w:cs="Book Antiqua" w:eastAsia="Book Antiqua" w:hAnsi="Book Antiqua"/>
          <w:b/>
          <w:i/>
          <w:spacing w:val="0"/>
          <w:w w:val="102"/>
          <w:position w:val="0"/>
          <w:sz w:val="27"/>
          <w:szCs w:val="27"/>
        </w:rPr>
        <w:t>CTI</w:t>
      </w:r>
      <w:r>
        <w:rPr>
          <w:rFonts w:ascii="Book Antiqua" w:cs="Book Antiqua" w:eastAsia="Book Antiqua" w:hAnsi="Book Antiqua"/>
          <w:b/>
          <w:i/>
          <w:spacing w:val="-1"/>
          <w:w w:val="102"/>
          <w:position w:val="0"/>
          <w:sz w:val="27"/>
          <w:szCs w:val="27"/>
        </w:rPr>
        <w:t>O</w:t>
      </w:r>
      <w:r>
        <w:rPr>
          <w:rFonts w:ascii="Book Antiqua" w:cs="Book Antiqua" w:eastAsia="Book Antiqua" w:hAnsi="Book Antiqua"/>
          <w:b/>
          <w:i/>
          <w:spacing w:val="0"/>
          <w:w w:val="102"/>
          <w:position w:val="0"/>
          <w:sz w:val="27"/>
          <w:szCs w:val="27"/>
        </w:rPr>
        <w:t>N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0"/>
          <w:sz w:val="27"/>
          <w:szCs w:val="27"/>
        </w:rPr>
        <w:t>   </w:t>
      </w:r>
      <w:r>
        <w:rPr>
          <w:rFonts w:ascii="Book Antiqua" w:cs="Book Antiqua" w:eastAsia="Book Antiqua" w:hAnsi="Book Antiqua"/>
          <w:b/>
          <w:i/>
          <w:spacing w:val="32"/>
          <w:w w:val="100"/>
          <w:position w:val="0"/>
          <w:sz w:val="27"/>
          <w:szCs w:val="27"/>
        </w:rPr>
        <w:t> </w:t>
      </w:r>
      <w:r>
        <w:rPr>
          <w:rFonts w:ascii="Book Antiqua" w:cs="Book Antiqua" w:eastAsia="Book Antiqua" w:hAnsi="Book Antiqua"/>
          <w:b/>
          <w:i/>
          <w:spacing w:val="-1"/>
          <w:w w:val="102"/>
          <w:position w:val="0"/>
          <w:sz w:val="27"/>
          <w:szCs w:val="27"/>
        </w:rPr>
        <w:t>OF</w:t>
      </w:r>
      <w:r>
        <w:rPr>
          <w:rFonts w:ascii="Book Antiqua" w:cs="Book Antiqua" w:eastAsia="Book Antiqua" w:hAnsi="Book Antiqua"/>
          <w:b/>
          <w:i/>
          <w:spacing w:val="0"/>
          <w:w w:val="102"/>
          <w:position w:val="0"/>
          <w:sz w:val="27"/>
          <w:szCs w:val="27"/>
        </w:rPr>
        <w:t> 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0"/>
          <w:sz w:val="27"/>
          <w:szCs w:val="27"/>
        </w:rPr>
        <w:t>SUBMER</w:t>
      </w:r>
      <w:r>
        <w:rPr>
          <w:rFonts w:ascii="Book Antiqua" w:cs="Book Antiqua" w:eastAsia="Book Antiqua" w:hAnsi="Book Antiqua"/>
          <w:b/>
          <w:i/>
          <w:spacing w:val="1"/>
          <w:w w:val="100"/>
          <w:position w:val="0"/>
          <w:sz w:val="27"/>
          <w:szCs w:val="27"/>
        </w:rPr>
        <w:t>S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0"/>
          <w:sz w:val="27"/>
          <w:szCs w:val="27"/>
        </w:rPr>
        <w:t>IBLE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0"/>
          <w:sz w:val="27"/>
          <w:szCs w:val="27"/>
        </w:rPr>
        <w:t> </w:t>
      </w:r>
      <w:r>
        <w:rPr>
          <w:rFonts w:ascii="Book Antiqua" w:cs="Book Antiqua" w:eastAsia="Book Antiqua" w:hAnsi="Book Antiqua"/>
          <w:b/>
          <w:i/>
          <w:spacing w:val="46"/>
          <w:w w:val="100"/>
          <w:position w:val="0"/>
          <w:sz w:val="27"/>
          <w:szCs w:val="27"/>
        </w:rPr>
        <w:t> 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0"/>
          <w:sz w:val="27"/>
          <w:szCs w:val="27"/>
        </w:rPr>
        <w:t>BR</w:t>
      </w:r>
      <w:r>
        <w:rPr>
          <w:rFonts w:ascii="Book Antiqua" w:cs="Book Antiqua" w:eastAsia="Book Antiqua" w:hAnsi="Book Antiqua"/>
          <w:b/>
          <w:i/>
          <w:spacing w:val="-1"/>
          <w:w w:val="100"/>
          <w:position w:val="0"/>
          <w:sz w:val="27"/>
          <w:szCs w:val="27"/>
        </w:rPr>
        <w:t>I</w:t>
      </w:r>
      <w:r>
        <w:rPr>
          <w:rFonts w:ascii="Book Antiqua" w:cs="Book Antiqua" w:eastAsia="Book Antiqua" w:hAnsi="Book Antiqua"/>
          <w:b/>
          <w:i/>
          <w:spacing w:val="-1"/>
          <w:w w:val="100"/>
          <w:position w:val="0"/>
          <w:sz w:val="27"/>
          <w:szCs w:val="27"/>
        </w:rPr>
        <w:t>D</w:t>
      </w:r>
      <w:r>
        <w:rPr>
          <w:rFonts w:ascii="Book Antiqua" w:cs="Book Antiqua" w:eastAsia="Book Antiqua" w:hAnsi="Book Antiqua"/>
          <w:b/>
          <w:i/>
          <w:spacing w:val="-1"/>
          <w:w w:val="100"/>
          <w:position w:val="0"/>
          <w:sz w:val="27"/>
          <w:szCs w:val="27"/>
        </w:rPr>
        <w:t>G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0"/>
          <w:sz w:val="27"/>
          <w:szCs w:val="27"/>
        </w:rPr>
        <w:t>E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0"/>
          <w:sz w:val="27"/>
          <w:szCs w:val="27"/>
        </w:rPr>
        <w:t> </w:t>
      </w:r>
      <w:r>
        <w:rPr>
          <w:rFonts w:ascii="Book Antiqua" w:cs="Book Antiqua" w:eastAsia="Book Antiqua" w:hAnsi="Book Antiqua"/>
          <w:b/>
          <w:i/>
          <w:spacing w:val="28"/>
          <w:w w:val="100"/>
          <w:position w:val="0"/>
          <w:sz w:val="27"/>
          <w:szCs w:val="27"/>
        </w:rPr>
        <w:t> </w:t>
      </w:r>
      <w:r>
        <w:rPr>
          <w:rFonts w:ascii="Book Antiqua" w:cs="Book Antiqua" w:eastAsia="Book Antiqua" w:hAnsi="Book Antiqua"/>
          <w:b/>
          <w:i/>
          <w:spacing w:val="-1"/>
          <w:w w:val="100"/>
          <w:position w:val="0"/>
          <w:sz w:val="27"/>
          <w:szCs w:val="27"/>
        </w:rPr>
        <w:t>O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0"/>
          <w:sz w:val="27"/>
          <w:szCs w:val="27"/>
        </w:rPr>
        <w:t>N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0"/>
          <w:sz w:val="27"/>
          <w:szCs w:val="27"/>
        </w:rPr>
        <w:t> </w:t>
      </w:r>
      <w:r>
        <w:rPr>
          <w:rFonts w:ascii="Book Antiqua" w:cs="Book Antiqua" w:eastAsia="Book Antiqua" w:hAnsi="Book Antiqua"/>
          <w:b/>
          <w:i/>
          <w:spacing w:val="14"/>
          <w:w w:val="100"/>
          <w:position w:val="0"/>
          <w:sz w:val="27"/>
          <w:szCs w:val="27"/>
        </w:rPr>
        <w:t> </w:t>
      </w:r>
      <w:r>
        <w:rPr>
          <w:rFonts w:ascii="Book Antiqua" w:cs="Book Antiqua" w:eastAsia="Book Antiqua" w:hAnsi="Book Antiqua"/>
          <w:b/>
          <w:i/>
          <w:spacing w:val="0"/>
          <w:w w:val="102"/>
          <w:position w:val="0"/>
          <w:sz w:val="27"/>
          <w:szCs w:val="27"/>
        </w:rPr>
        <w:t>SOM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0"/>
          <w:sz w:val="27"/>
          <w:szCs w:val="27"/>
        </w:rPr>
        <w:t> </w:t>
      </w:r>
      <w:r>
        <w:rPr>
          <w:rFonts w:ascii="Book Antiqua" w:cs="Book Antiqua" w:eastAsia="Book Antiqua" w:hAnsi="Book Antiqua"/>
          <w:b/>
          <w:i/>
          <w:spacing w:val="7"/>
          <w:w w:val="100"/>
          <w:position w:val="0"/>
          <w:sz w:val="27"/>
          <w:szCs w:val="27"/>
        </w:rPr>
        <w:t> 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0"/>
          <w:sz w:val="27"/>
          <w:szCs w:val="27"/>
        </w:rPr>
        <w:t>RI</w:t>
      </w:r>
      <w:r>
        <w:rPr>
          <w:rFonts w:ascii="Book Antiqua" w:cs="Book Antiqua" w:eastAsia="Book Antiqua" w:hAnsi="Book Antiqua"/>
          <w:b/>
          <w:i/>
          <w:spacing w:val="-1"/>
          <w:w w:val="100"/>
          <w:position w:val="0"/>
          <w:sz w:val="27"/>
          <w:szCs w:val="27"/>
        </w:rPr>
        <w:t>V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0"/>
          <w:sz w:val="27"/>
          <w:szCs w:val="27"/>
        </w:rPr>
        <w:t>ER</w:t>
      </w:r>
      <w:r>
        <w:rPr>
          <w:rFonts w:ascii="Book Antiqua" w:cs="Book Antiqua" w:eastAsia="Book Antiqua" w:hAnsi="Book Antiqua"/>
          <w:b/>
          <w:i/>
          <w:spacing w:val="18"/>
          <w:w w:val="100"/>
          <w:position w:val="0"/>
          <w:sz w:val="27"/>
          <w:szCs w:val="27"/>
        </w:rPr>
        <w:t> 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0"/>
          <w:sz w:val="27"/>
          <w:szCs w:val="27"/>
        </w:rPr>
        <w:t>AT</w:t>
      </w:r>
      <w:r>
        <w:rPr>
          <w:rFonts w:ascii="Book Antiqua" w:cs="Book Antiqua" w:eastAsia="Book Antiqua" w:hAnsi="Book Antiqua"/>
          <w:b/>
          <w:i/>
          <w:spacing w:val="6"/>
          <w:w w:val="100"/>
          <w:position w:val="0"/>
          <w:sz w:val="27"/>
          <w:szCs w:val="27"/>
        </w:rPr>
        <w:t> </w:t>
      </w:r>
      <w:r>
        <w:rPr>
          <w:rFonts w:ascii="Book Antiqua" w:cs="Book Antiqua" w:eastAsia="Book Antiqua" w:hAnsi="Book Antiqua"/>
          <w:b/>
          <w:i/>
          <w:spacing w:val="1"/>
          <w:w w:val="100"/>
          <w:position w:val="0"/>
          <w:sz w:val="27"/>
          <w:szCs w:val="27"/>
        </w:rPr>
        <w:t>L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0"/>
          <w:sz w:val="27"/>
          <w:szCs w:val="27"/>
        </w:rPr>
        <w:t>AR</w:t>
      </w:r>
      <w:r>
        <w:rPr>
          <w:rFonts w:ascii="Book Antiqua" w:cs="Book Antiqua" w:eastAsia="Book Antiqua" w:hAnsi="Book Antiqua"/>
          <w:b/>
          <w:i/>
          <w:spacing w:val="-1"/>
          <w:w w:val="100"/>
          <w:position w:val="0"/>
          <w:sz w:val="27"/>
          <w:szCs w:val="27"/>
        </w:rPr>
        <w:t>A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0"/>
          <w:sz w:val="27"/>
          <w:szCs w:val="27"/>
        </w:rPr>
        <w:t>THI</w:t>
      </w:r>
      <w:r>
        <w:rPr>
          <w:rFonts w:ascii="Book Antiqua" w:cs="Book Antiqua" w:eastAsia="Book Antiqua" w:hAnsi="Book Antiqua"/>
          <w:b/>
          <w:i/>
          <w:spacing w:val="23"/>
          <w:w w:val="100"/>
          <w:position w:val="0"/>
          <w:sz w:val="27"/>
          <w:szCs w:val="27"/>
        </w:rPr>
        <w:t> </w:t>
      </w:r>
      <w:r>
        <w:rPr>
          <w:rFonts w:ascii="Book Antiqua" w:cs="Book Antiqua" w:eastAsia="Book Antiqua" w:hAnsi="Book Antiqua"/>
          <w:b/>
          <w:i/>
          <w:spacing w:val="1"/>
          <w:w w:val="100"/>
          <w:position w:val="0"/>
          <w:sz w:val="27"/>
          <w:szCs w:val="27"/>
        </w:rPr>
        <w:t>T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0"/>
          <w:sz w:val="27"/>
          <w:szCs w:val="27"/>
        </w:rPr>
        <w:t>O</w:t>
      </w:r>
      <w:r>
        <w:rPr>
          <w:rFonts w:ascii="Book Antiqua" w:cs="Book Antiqua" w:eastAsia="Book Antiqua" w:hAnsi="Book Antiqua"/>
          <w:b/>
          <w:i/>
          <w:spacing w:val="6"/>
          <w:w w:val="100"/>
          <w:position w:val="0"/>
          <w:sz w:val="27"/>
          <w:szCs w:val="27"/>
        </w:rPr>
        <w:t> </w:t>
      </w:r>
      <w:r>
        <w:rPr>
          <w:rFonts w:ascii="Book Antiqua" w:cs="Book Antiqua" w:eastAsia="Book Antiqua" w:hAnsi="Book Antiqua"/>
          <w:b/>
          <w:i/>
          <w:spacing w:val="1"/>
          <w:w w:val="100"/>
          <w:position w:val="0"/>
          <w:sz w:val="27"/>
          <w:szCs w:val="27"/>
        </w:rPr>
        <w:t>L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0"/>
          <w:sz w:val="27"/>
          <w:szCs w:val="27"/>
        </w:rPr>
        <w:t>AR</w:t>
      </w:r>
      <w:r>
        <w:rPr>
          <w:rFonts w:ascii="Book Antiqua" w:cs="Book Antiqua" w:eastAsia="Book Antiqua" w:hAnsi="Book Antiqua"/>
          <w:b/>
          <w:i/>
          <w:spacing w:val="-1"/>
          <w:w w:val="100"/>
          <w:position w:val="0"/>
          <w:sz w:val="27"/>
          <w:szCs w:val="27"/>
        </w:rPr>
        <w:t>A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0"/>
          <w:sz w:val="27"/>
          <w:szCs w:val="27"/>
        </w:rPr>
        <w:t>THI</w:t>
      </w:r>
      <w:r>
        <w:rPr>
          <w:rFonts w:ascii="Book Antiqua" w:cs="Book Antiqua" w:eastAsia="Book Antiqua" w:hAnsi="Book Antiqua"/>
          <w:b/>
          <w:i/>
          <w:spacing w:val="23"/>
          <w:w w:val="100"/>
          <w:position w:val="0"/>
          <w:sz w:val="27"/>
          <w:szCs w:val="27"/>
        </w:rPr>
        <w:t> </w:t>
      </w:r>
      <w:r>
        <w:rPr>
          <w:rFonts w:ascii="Book Antiqua" w:cs="Book Antiqua" w:eastAsia="Book Antiqua" w:hAnsi="Book Antiqua"/>
          <w:b/>
          <w:i/>
          <w:spacing w:val="2"/>
          <w:w w:val="102"/>
          <w:position w:val="0"/>
          <w:sz w:val="27"/>
          <w:szCs w:val="27"/>
        </w:rPr>
        <w:t>"</w:t>
      </w:r>
      <w:r>
        <w:rPr>
          <w:rFonts w:ascii="Book Antiqua" w:cs="Book Antiqua" w:eastAsia="Book Antiqua" w:hAnsi="Book Antiqua"/>
          <w:b/>
          <w:i/>
          <w:spacing w:val="0"/>
          <w:w w:val="102"/>
          <w:position w:val="0"/>
          <w:sz w:val="27"/>
          <w:szCs w:val="27"/>
        </w:rPr>
        <w:t>B"</w:t>
      </w:r>
      <w:r>
        <w:rPr>
          <w:rFonts w:ascii="Book Antiqua" w:cs="Book Antiqua" w:eastAsia="Book Antiqua" w:hAnsi="Book Antiqua"/>
          <w:spacing w:val="0"/>
          <w:w w:val="100"/>
          <w:position w:val="0"/>
          <w:sz w:val="27"/>
          <w:szCs w:val="2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="220" w:lineRule="exact"/>
        <w:sectPr>
          <w:type w:val="continuous"/>
          <w:pgSz w:h="16840" w:w="11920"/>
          <w:pgMar w:bottom="280" w:left="1680" w:right="1200" w:top="1560"/>
        </w:sectPr>
      </w:pPr>
      <w:r>
        <w:rPr>
          <w:sz w:val="22"/>
          <w:szCs w:val="22"/>
        </w:rPr>
      </w:r>
    </w:p>
    <w:p>
      <w:pPr>
        <w:rPr>
          <w:rFonts w:ascii="Book Antiqua" w:cs="Book Antiqua" w:eastAsia="Book Antiqua" w:hAnsi="Book Antiqua"/>
          <w:sz w:val="27"/>
          <w:szCs w:val="27"/>
        </w:rPr>
        <w:jc w:val="left"/>
        <w:spacing w:before="26" w:line="340" w:lineRule="exact"/>
        <w:ind w:left="1260" w:right="-66"/>
      </w:pPr>
      <w:r>
        <w:rPr>
          <w:rFonts w:ascii="Book Antiqua" w:cs="Book Antiqua" w:eastAsia="Book Antiqua" w:hAnsi="Book Antiqua"/>
          <w:b/>
          <w:i/>
          <w:spacing w:val="1"/>
          <w:w w:val="100"/>
          <w:sz w:val="30"/>
          <w:szCs w:val="30"/>
        </w:rPr>
        <w:t>E</w:t>
      </w:r>
      <w:r>
        <w:rPr>
          <w:rFonts w:ascii="Book Antiqua" w:cs="Book Antiqua" w:eastAsia="Book Antiqua" w:hAnsi="Book Antiqua"/>
          <w:b/>
          <w:i/>
          <w:spacing w:val="1"/>
          <w:w w:val="100"/>
          <w:sz w:val="30"/>
          <w:szCs w:val="30"/>
        </w:rPr>
        <w:t>S</w:t>
      </w:r>
      <w:r>
        <w:rPr>
          <w:rFonts w:ascii="Book Antiqua" w:cs="Book Antiqua" w:eastAsia="Book Antiqua" w:hAnsi="Book Antiqua"/>
          <w:b/>
          <w:i/>
          <w:spacing w:val="1"/>
          <w:w w:val="100"/>
          <w:sz w:val="30"/>
          <w:szCs w:val="30"/>
        </w:rPr>
        <w:t>T</w:t>
      </w:r>
      <w:r>
        <w:rPr>
          <w:rFonts w:ascii="Book Antiqua" w:cs="Book Antiqua" w:eastAsia="Book Antiqua" w:hAnsi="Book Antiqua"/>
          <w:b/>
          <w:i/>
          <w:spacing w:val="-1"/>
          <w:w w:val="100"/>
          <w:sz w:val="30"/>
          <w:szCs w:val="30"/>
        </w:rPr>
        <w:t>I</w:t>
      </w:r>
      <w:r>
        <w:rPr>
          <w:rFonts w:ascii="Book Antiqua" w:cs="Book Antiqua" w:eastAsia="Book Antiqua" w:hAnsi="Book Antiqua"/>
          <w:b/>
          <w:i/>
          <w:spacing w:val="0"/>
          <w:w w:val="100"/>
          <w:sz w:val="30"/>
          <w:szCs w:val="30"/>
        </w:rPr>
        <w:t>M</w:t>
      </w:r>
      <w:r>
        <w:rPr>
          <w:rFonts w:ascii="Book Antiqua" w:cs="Book Antiqua" w:eastAsia="Book Antiqua" w:hAnsi="Book Antiqua"/>
          <w:b/>
          <w:i/>
          <w:spacing w:val="1"/>
          <w:w w:val="100"/>
          <w:sz w:val="30"/>
          <w:szCs w:val="30"/>
        </w:rPr>
        <w:t>A</w:t>
      </w:r>
      <w:r>
        <w:rPr>
          <w:rFonts w:ascii="Book Antiqua" w:cs="Book Antiqua" w:eastAsia="Book Antiqua" w:hAnsi="Book Antiqua"/>
          <w:b/>
          <w:i/>
          <w:spacing w:val="1"/>
          <w:w w:val="100"/>
          <w:sz w:val="30"/>
          <w:szCs w:val="30"/>
        </w:rPr>
        <w:t>T</w:t>
      </w:r>
      <w:r>
        <w:rPr>
          <w:rFonts w:ascii="Book Antiqua" w:cs="Book Antiqua" w:eastAsia="Book Antiqua" w:hAnsi="Book Antiqua"/>
          <w:b/>
          <w:i/>
          <w:spacing w:val="1"/>
          <w:w w:val="100"/>
          <w:sz w:val="30"/>
          <w:szCs w:val="30"/>
        </w:rPr>
        <w:t>E</w:t>
      </w:r>
      <w:r>
        <w:rPr>
          <w:rFonts w:ascii="Book Antiqua" w:cs="Book Antiqua" w:eastAsia="Book Antiqua" w:hAnsi="Book Antiqua"/>
          <w:b/>
          <w:i/>
          <w:spacing w:val="0"/>
          <w:w w:val="100"/>
          <w:sz w:val="30"/>
          <w:szCs w:val="30"/>
        </w:rPr>
        <w:t>D</w:t>
      </w:r>
      <w:r>
        <w:rPr>
          <w:rFonts w:ascii="Book Antiqua" w:cs="Book Antiqua" w:eastAsia="Book Antiqua" w:hAnsi="Book Antiqua"/>
          <w:b/>
          <w:i/>
          <w:spacing w:val="0"/>
          <w:w w:val="100"/>
          <w:sz w:val="30"/>
          <w:szCs w:val="30"/>
        </w:rPr>
        <w:t> </w:t>
      </w:r>
      <w:r>
        <w:rPr>
          <w:rFonts w:ascii="Book Antiqua" w:cs="Book Antiqua" w:eastAsia="Book Antiqua" w:hAnsi="Book Antiqua"/>
          <w:b/>
          <w:i/>
          <w:spacing w:val="20"/>
          <w:w w:val="100"/>
          <w:sz w:val="30"/>
          <w:szCs w:val="30"/>
        </w:rPr>
        <w:t> </w:t>
      </w:r>
      <w:r>
        <w:rPr>
          <w:rFonts w:ascii="Book Antiqua" w:cs="Book Antiqua" w:eastAsia="Book Antiqua" w:hAnsi="Book Antiqua"/>
          <w:b/>
          <w:i/>
          <w:spacing w:val="0"/>
          <w:w w:val="100"/>
          <w:sz w:val="30"/>
          <w:szCs w:val="30"/>
        </w:rPr>
        <w:t>C</w:t>
      </w:r>
      <w:r>
        <w:rPr>
          <w:rFonts w:ascii="Book Antiqua" w:cs="Book Antiqua" w:eastAsia="Book Antiqua" w:hAnsi="Book Antiqua"/>
          <w:b/>
          <w:i/>
          <w:spacing w:val="1"/>
          <w:w w:val="100"/>
          <w:sz w:val="30"/>
          <w:szCs w:val="30"/>
        </w:rPr>
        <w:t>O</w:t>
      </w:r>
      <w:r>
        <w:rPr>
          <w:rFonts w:ascii="Book Antiqua" w:cs="Book Antiqua" w:eastAsia="Book Antiqua" w:hAnsi="Book Antiqua"/>
          <w:b/>
          <w:i/>
          <w:spacing w:val="1"/>
          <w:w w:val="100"/>
          <w:sz w:val="30"/>
          <w:szCs w:val="30"/>
        </w:rPr>
        <w:t>S</w:t>
      </w:r>
      <w:r>
        <w:rPr>
          <w:rFonts w:ascii="Book Antiqua" w:cs="Book Antiqua" w:eastAsia="Book Antiqua" w:hAnsi="Book Antiqua"/>
          <w:b/>
          <w:i/>
          <w:spacing w:val="0"/>
          <w:w w:val="100"/>
          <w:sz w:val="30"/>
          <w:szCs w:val="30"/>
        </w:rPr>
        <w:t>T</w:t>
      </w:r>
      <w:r>
        <w:rPr>
          <w:rFonts w:ascii="Book Antiqua" w:cs="Book Antiqua" w:eastAsia="Book Antiqua" w:hAnsi="Book Antiqua"/>
          <w:b/>
          <w:i/>
          <w:spacing w:val="0"/>
          <w:w w:val="100"/>
          <w:sz w:val="30"/>
          <w:szCs w:val="30"/>
        </w:rPr>
        <w:t> </w:t>
      </w:r>
      <w:r>
        <w:rPr>
          <w:rFonts w:ascii="Book Antiqua" w:cs="Book Antiqua" w:eastAsia="Book Antiqua" w:hAnsi="Book Antiqua"/>
          <w:b/>
          <w:i/>
          <w:spacing w:val="38"/>
          <w:w w:val="100"/>
          <w:sz w:val="30"/>
          <w:szCs w:val="30"/>
        </w:rPr>
        <w:t> </w:t>
      </w:r>
      <w:r>
        <w:rPr>
          <w:rFonts w:ascii="Book Antiqua" w:cs="Book Antiqua" w:eastAsia="Book Antiqua" w:hAnsi="Book Antiqua"/>
          <w:b/>
          <w:i/>
          <w:spacing w:val="0"/>
          <w:w w:val="102"/>
          <w:position w:val="1"/>
          <w:sz w:val="27"/>
          <w:szCs w:val="27"/>
        </w:rPr>
        <w:t>:</w:t>
      </w:r>
      <w:r>
        <w:rPr>
          <w:rFonts w:ascii="Book Antiqua" w:cs="Book Antiqua" w:eastAsia="Book Antiqua" w:hAnsi="Book Antiqua"/>
          <w:spacing w:val="0"/>
          <w:w w:val="100"/>
          <w:position w:val="0"/>
          <w:sz w:val="27"/>
          <w:szCs w:val="27"/>
        </w:rPr>
      </w:r>
    </w:p>
    <w:p>
      <w:pPr>
        <w:rPr>
          <w:rFonts w:ascii="Book Antiqua" w:cs="Book Antiqua" w:eastAsia="Book Antiqua" w:hAnsi="Book Antiqua"/>
          <w:sz w:val="30"/>
          <w:szCs w:val="30"/>
        </w:rPr>
        <w:jc w:val="left"/>
        <w:spacing w:before="16" w:line="340" w:lineRule="exact"/>
        <w:sectPr>
          <w:type w:val="continuous"/>
          <w:pgSz w:h="16840" w:w="11920"/>
          <w:pgMar w:bottom="280" w:left="1680" w:right="1200" w:top="1560"/>
          <w:cols w:equalWidth="off" w:num="2">
            <w:col w:space="898" w:w="4261"/>
            <w:col w:w="3881"/>
          </w:cols>
        </w:sectPr>
      </w:pPr>
      <w:r>
        <w:br w:type="column"/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1"/>
          <w:sz w:val="30"/>
          <w:szCs w:val="30"/>
        </w:rPr>
        <w:t>Rs.</w:t>
      </w:r>
      <w:r>
        <w:rPr>
          <w:rFonts w:ascii="Book Antiqua" w:cs="Book Antiqua" w:eastAsia="Book Antiqua" w:hAnsi="Book Antiqua"/>
          <w:b/>
          <w:i/>
          <w:spacing w:val="6"/>
          <w:w w:val="100"/>
          <w:position w:val="1"/>
          <w:sz w:val="30"/>
          <w:szCs w:val="30"/>
        </w:rPr>
        <w:t> </w:t>
      </w:r>
      <w:r>
        <w:rPr>
          <w:rFonts w:ascii="Book Antiqua" w:cs="Book Antiqua" w:eastAsia="Book Antiqua" w:hAnsi="Book Antiqua"/>
          <w:b/>
          <w:i/>
          <w:spacing w:val="1"/>
          <w:w w:val="100"/>
          <w:position w:val="1"/>
          <w:sz w:val="30"/>
          <w:szCs w:val="30"/>
        </w:rPr>
        <w:t>3</w:t>
      </w:r>
      <w:r>
        <w:rPr>
          <w:rFonts w:ascii="Book Antiqua" w:cs="Book Antiqua" w:eastAsia="Book Antiqua" w:hAnsi="Book Antiqua"/>
          <w:b/>
          <w:i/>
          <w:spacing w:val="1"/>
          <w:w w:val="100"/>
          <w:position w:val="1"/>
          <w:sz w:val="30"/>
          <w:szCs w:val="30"/>
        </w:rPr>
        <w:t>2</w:t>
      </w:r>
      <w:r>
        <w:rPr>
          <w:rFonts w:ascii="Book Antiqua" w:cs="Book Antiqua" w:eastAsia="Book Antiqua" w:hAnsi="Book Antiqua"/>
          <w:b/>
          <w:i/>
          <w:spacing w:val="1"/>
          <w:w w:val="100"/>
          <w:position w:val="1"/>
          <w:sz w:val="30"/>
          <w:szCs w:val="30"/>
        </w:rPr>
        <w:t>6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1"/>
          <w:sz w:val="30"/>
          <w:szCs w:val="30"/>
        </w:rPr>
        <w:t>.</w:t>
      </w:r>
      <w:r>
        <w:rPr>
          <w:rFonts w:ascii="Book Antiqua" w:cs="Book Antiqua" w:eastAsia="Book Antiqua" w:hAnsi="Book Antiqua"/>
          <w:b/>
          <w:i/>
          <w:spacing w:val="2"/>
          <w:w w:val="100"/>
          <w:position w:val="1"/>
          <w:sz w:val="30"/>
          <w:szCs w:val="30"/>
        </w:rPr>
        <w:t>5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1"/>
          <w:sz w:val="30"/>
          <w:szCs w:val="30"/>
        </w:rPr>
        <w:t>8</w:t>
      </w:r>
      <w:r>
        <w:rPr>
          <w:rFonts w:ascii="Book Antiqua" w:cs="Book Antiqua" w:eastAsia="Book Antiqua" w:hAnsi="Book Antiqua"/>
          <w:b/>
          <w:i/>
          <w:spacing w:val="10"/>
          <w:w w:val="100"/>
          <w:position w:val="1"/>
          <w:sz w:val="30"/>
          <w:szCs w:val="30"/>
        </w:rPr>
        <w:t> </w:t>
      </w:r>
      <w:r>
        <w:rPr>
          <w:rFonts w:ascii="Book Antiqua" w:cs="Book Antiqua" w:eastAsia="Book Antiqua" w:hAnsi="Book Antiqua"/>
          <w:b/>
          <w:i/>
          <w:spacing w:val="1"/>
          <w:w w:val="101"/>
          <w:position w:val="1"/>
          <w:sz w:val="30"/>
          <w:szCs w:val="30"/>
        </w:rPr>
        <w:t>L</w:t>
      </w:r>
      <w:r>
        <w:rPr>
          <w:rFonts w:ascii="Book Antiqua" w:cs="Book Antiqua" w:eastAsia="Book Antiqua" w:hAnsi="Book Antiqua"/>
          <w:b/>
          <w:i/>
          <w:spacing w:val="1"/>
          <w:w w:val="101"/>
          <w:position w:val="1"/>
          <w:sz w:val="30"/>
          <w:szCs w:val="30"/>
        </w:rPr>
        <w:t>a</w:t>
      </w:r>
      <w:r>
        <w:rPr>
          <w:rFonts w:ascii="Book Antiqua" w:cs="Book Antiqua" w:eastAsia="Book Antiqua" w:hAnsi="Book Antiqua"/>
          <w:b/>
          <w:i/>
          <w:spacing w:val="-1"/>
          <w:w w:val="101"/>
          <w:position w:val="1"/>
          <w:sz w:val="30"/>
          <w:szCs w:val="30"/>
        </w:rPr>
        <w:t>c</w:t>
      </w:r>
      <w:r>
        <w:rPr>
          <w:rFonts w:ascii="Book Antiqua" w:cs="Book Antiqua" w:eastAsia="Book Antiqua" w:hAnsi="Book Antiqua"/>
          <w:b/>
          <w:i/>
          <w:spacing w:val="0"/>
          <w:w w:val="101"/>
          <w:position w:val="1"/>
          <w:sz w:val="30"/>
          <w:szCs w:val="30"/>
        </w:rPr>
        <w:t>s</w:t>
      </w:r>
      <w:r>
        <w:rPr>
          <w:rFonts w:ascii="Book Antiqua" w:cs="Book Antiqua" w:eastAsia="Book Antiqua" w:hAnsi="Book Antiqua"/>
          <w:spacing w:val="0"/>
          <w:w w:val="100"/>
          <w:position w:val="0"/>
          <w:sz w:val="30"/>
          <w:szCs w:val="30"/>
        </w:rPr>
      </w:r>
    </w:p>
    <w:p>
      <w:pPr>
        <w:rPr>
          <w:sz w:val="20"/>
          <w:szCs w:val="20"/>
        </w:rPr>
        <w:jc w:val="left"/>
        <w:spacing w:before="2" w:line="200" w:lineRule="exact"/>
        <w:sectPr>
          <w:type w:val="continuous"/>
          <w:pgSz w:h="16840" w:w="11920"/>
          <w:pgMar w:bottom="280" w:left="1680" w:right="1200" w:top="1560"/>
        </w:sectPr>
      </w:pPr>
      <w:r>
        <w:rPr>
          <w:sz w:val="20"/>
          <w:szCs w:val="20"/>
        </w:rPr>
      </w:r>
    </w:p>
    <w:p>
      <w:pPr>
        <w:rPr>
          <w:rFonts w:ascii="Book Antiqua" w:cs="Book Antiqua" w:eastAsia="Book Antiqua" w:hAnsi="Book Antiqua"/>
          <w:sz w:val="30"/>
          <w:szCs w:val="30"/>
        </w:rPr>
        <w:jc w:val="left"/>
        <w:spacing w:before="16" w:line="403" w:lineRule="auto"/>
        <w:ind w:firstLine="5" w:left="1256" w:right="-54"/>
      </w:pPr>
      <w:r>
        <w:rPr>
          <w:rFonts w:ascii="Book Antiqua" w:cs="Book Antiqua" w:eastAsia="Book Antiqua" w:hAnsi="Book Antiqua"/>
          <w:b/>
          <w:i/>
          <w:spacing w:val="0"/>
          <w:w w:val="101"/>
          <w:sz w:val="30"/>
          <w:szCs w:val="30"/>
        </w:rPr>
        <w:t>B</w:t>
      </w:r>
      <w:r>
        <w:rPr>
          <w:rFonts w:ascii="Book Antiqua" w:cs="Book Antiqua" w:eastAsia="Book Antiqua" w:hAnsi="Book Antiqua"/>
          <w:b/>
          <w:i/>
          <w:spacing w:val="1"/>
          <w:w w:val="101"/>
          <w:sz w:val="30"/>
          <w:szCs w:val="30"/>
        </w:rPr>
        <w:t>L</w:t>
      </w:r>
      <w:r>
        <w:rPr>
          <w:rFonts w:ascii="Book Antiqua" w:cs="Book Antiqua" w:eastAsia="Book Antiqua" w:hAnsi="Book Antiqua"/>
          <w:b/>
          <w:i/>
          <w:spacing w:val="0"/>
          <w:w w:val="101"/>
          <w:sz w:val="30"/>
          <w:szCs w:val="30"/>
        </w:rPr>
        <w:t>OCK</w:t>
      </w:r>
      <w:r>
        <w:rPr>
          <w:rFonts w:ascii="Book Antiqua" w:cs="Book Antiqua" w:eastAsia="Book Antiqua" w:hAnsi="Book Antiqua"/>
          <w:b/>
          <w:i/>
          <w:spacing w:val="0"/>
          <w:w w:val="101"/>
          <w:sz w:val="30"/>
          <w:szCs w:val="30"/>
        </w:rPr>
        <w:t> </w:t>
      </w:r>
      <w:r>
        <w:rPr>
          <w:rFonts w:ascii="Book Antiqua" w:cs="Book Antiqua" w:eastAsia="Book Antiqua" w:hAnsi="Book Antiqua"/>
          <w:b/>
          <w:i/>
          <w:spacing w:val="0"/>
          <w:w w:val="102"/>
          <w:sz w:val="27"/>
          <w:szCs w:val="27"/>
        </w:rPr>
        <w:t>C</w:t>
      </w:r>
      <w:r>
        <w:rPr>
          <w:rFonts w:ascii="Book Antiqua" w:cs="Book Antiqua" w:eastAsia="Book Antiqua" w:hAnsi="Book Antiqua"/>
          <w:b/>
          <w:i/>
          <w:spacing w:val="-1"/>
          <w:w w:val="102"/>
          <w:sz w:val="27"/>
          <w:szCs w:val="27"/>
        </w:rPr>
        <w:t>O</w:t>
      </w:r>
      <w:r>
        <w:rPr>
          <w:rFonts w:ascii="Book Antiqua" w:cs="Book Antiqua" w:eastAsia="Book Antiqua" w:hAnsi="Book Antiqua"/>
          <w:b/>
          <w:i/>
          <w:spacing w:val="-1"/>
          <w:w w:val="102"/>
          <w:sz w:val="27"/>
          <w:szCs w:val="27"/>
        </w:rPr>
        <w:t>N</w:t>
      </w:r>
      <w:r>
        <w:rPr>
          <w:rFonts w:ascii="Book Antiqua" w:cs="Book Antiqua" w:eastAsia="Book Antiqua" w:hAnsi="Book Antiqua"/>
          <w:b/>
          <w:i/>
          <w:spacing w:val="0"/>
          <w:w w:val="102"/>
          <w:sz w:val="27"/>
          <w:szCs w:val="27"/>
        </w:rPr>
        <w:t>S</w:t>
      </w:r>
      <w:r>
        <w:rPr>
          <w:rFonts w:ascii="Book Antiqua" w:cs="Book Antiqua" w:eastAsia="Book Antiqua" w:hAnsi="Book Antiqua"/>
          <w:b/>
          <w:i/>
          <w:spacing w:val="1"/>
          <w:w w:val="102"/>
          <w:sz w:val="27"/>
          <w:szCs w:val="27"/>
        </w:rPr>
        <w:t>T</w:t>
      </w:r>
      <w:r>
        <w:rPr>
          <w:rFonts w:ascii="Book Antiqua" w:cs="Book Antiqua" w:eastAsia="Book Antiqua" w:hAnsi="Book Antiqua"/>
          <w:b/>
          <w:i/>
          <w:spacing w:val="0"/>
          <w:w w:val="102"/>
          <w:sz w:val="27"/>
          <w:szCs w:val="27"/>
        </w:rPr>
        <w:t>IT</w:t>
      </w:r>
      <w:r>
        <w:rPr>
          <w:rFonts w:ascii="Book Antiqua" w:cs="Book Antiqua" w:eastAsia="Book Antiqua" w:hAnsi="Book Antiqua"/>
          <w:b/>
          <w:i/>
          <w:spacing w:val="-1"/>
          <w:w w:val="102"/>
          <w:sz w:val="27"/>
          <w:szCs w:val="27"/>
        </w:rPr>
        <w:t>U</w:t>
      </w:r>
      <w:r>
        <w:rPr>
          <w:rFonts w:ascii="Book Antiqua" w:cs="Book Antiqua" w:eastAsia="Book Antiqua" w:hAnsi="Book Antiqua"/>
          <w:b/>
          <w:i/>
          <w:spacing w:val="0"/>
          <w:w w:val="102"/>
          <w:sz w:val="27"/>
          <w:szCs w:val="27"/>
        </w:rPr>
        <w:t>ENCY</w:t>
      </w:r>
      <w:r>
        <w:rPr>
          <w:rFonts w:ascii="Book Antiqua" w:cs="Book Antiqua" w:eastAsia="Book Antiqua" w:hAnsi="Book Antiqua"/>
          <w:b/>
          <w:i/>
          <w:spacing w:val="0"/>
          <w:w w:val="102"/>
          <w:sz w:val="27"/>
          <w:szCs w:val="27"/>
        </w:rPr>
        <w:t> </w:t>
      </w:r>
      <w:r>
        <w:rPr>
          <w:rFonts w:ascii="Book Antiqua" w:cs="Book Antiqua" w:eastAsia="Book Antiqua" w:hAnsi="Book Antiqua"/>
          <w:b/>
          <w:i/>
          <w:spacing w:val="0"/>
          <w:w w:val="101"/>
          <w:sz w:val="30"/>
          <w:szCs w:val="30"/>
        </w:rPr>
        <w:t>DIS</w:t>
      </w:r>
      <w:r>
        <w:rPr>
          <w:rFonts w:ascii="Book Antiqua" w:cs="Book Antiqua" w:eastAsia="Book Antiqua" w:hAnsi="Book Antiqua"/>
          <w:b/>
          <w:i/>
          <w:spacing w:val="1"/>
          <w:w w:val="101"/>
          <w:sz w:val="30"/>
          <w:szCs w:val="30"/>
        </w:rPr>
        <w:t>T</w:t>
      </w:r>
      <w:r>
        <w:rPr>
          <w:rFonts w:ascii="Book Antiqua" w:cs="Book Antiqua" w:eastAsia="Book Antiqua" w:hAnsi="Book Antiqua"/>
          <w:b/>
          <w:i/>
          <w:spacing w:val="0"/>
          <w:w w:val="101"/>
          <w:sz w:val="30"/>
          <w:szCs w:val="30"/>
        </w:rPr>
        <w:t>RICT</w:t>
      </w:r>
      <w:r>
        <w:rPr>
          <w:rFonts w:ascii="Book Antiqua" w:cs="Book Antiqua" w:eastAsia="Book Antiqua" w:hAnsi="Book Antiqua"/>
          <w:spacing w:val="0"/>
          <w:w w:val="100"/>
          <w:sz w:val="30"/>
          <w:szCs w:val="30"/>
        </w:rPr>
      </w:r>
    </w:p>
    <w:p>
      <w:pPr>
        <w:rPr>
          <w:rFonts w:ascii="Book Antiqua" w:cs="Book Antiqua" w:eastAsia="Book Antiqua" w:hAnsi="Book Antiqua"/>
          <w:sz w:val="30"/>
          <w:szCs w:val="30"/>
        </w:rPr>
        <w:jc w:val="center"/>
        <w:spacing w:line="300" w:lineRule="exact"/>
        <w:ind w:left="1218" w:right="1109"/>
      </w:pPr>
      <w:r>
        <w:rPr>
          <w:rFonts w:ascii="Book Antiqua" w:cs="Book Antiqua" w:eastAsia="Book Antiqua" w:hAnsi="Book Antiqua"/>
          <w:b/>
          <w:i/>
          <w:spacing w:val="1"/>
          <w:w w:val="101"/>
          <w:position w:val="1"/>
          <w:sz w:val="30"/>
          <w:szCs w:val="30"/>
        </w:rPr>
        <w:t>STATE</w:t>
      </w:r>
      <w:r>
        <w:rPr>
          <w:rFonts w:ascii="Book Antiqua" w:cs="Book Antiqua" w:eastAsia="Book Antiqua" w:hAnsi="Book Antiqua"/>
          <w:spacing w:val="0"/>
          <w:w w:val="100"/>
          <w:position w:val="0"/>
          <w:sz w:val="30"/>
          <w:szCs w:val="30"/>
        </w:rPr>
      </w:r>
    </w:p>
    <w:p>
      <w:pPr>
        <w:rPr>
          <w:rFonts w:ascii="Book Antiqua" w:cs="Book Antiqua" w:eastAsia="Book Antiqua" w:hAnsi="Book Antiqua"/>
          <w:sz w:val="30"/>
          <w:szCs w:val="30"/>
        </w:rPr>
        <w:jc w:val="left"/>
        <w:spacing w:before="16"/>
      </w:pPr>
      <w:r>
        <w:br w:type="column"/>
      </w:r>
      <w:r>
        <w:rPr>
          <w:rFonts w:ascii="Book Antiqua" w:cs="Book Antiqua" w:eastAsia="Book Antiqua" w:hAnsi="Book Antiqua"/>
          <w:b/>
          <w:i/>
          <w:spacing w:val="1"/>
          <w:w w:val="100"/>
          <w:position w:val="2"/>
          <w:sz w:val="27"/>
          <w:szCs w:val="27"/>
        </w:rPr>
        <w:t>: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2"/>
          <w:sz w:val="27"/>
          <w:szCs w:val="27"/>
        </w:rPr>
        <w:t>-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2"/>
          <w:sz w:val="27"/>
          <w:szCs w:val="27"/>
        </w:rPr>
        <w:t>          </w:t>
      </w:r>
      <w:r>
        <w:rPr>
          <w:rFonts w:ascii="Book Antiqua" w:cs="Book Antiqua" w:eastAsia="Book Antiqua" w:hAnsi="Book Antiqua"/>
          <w:b/>
          <w:i/>
          <w:spacing w:val="55"/>
          <w:w w:val="100"/>
          <w:position w:val="2"/>
          <w:sz w:val="27"/>
          <w:szCs w:val="27"/>
        </w:rPr>
        <w:t> </w:t>
      </w:r>
      <w:r>
        <w:rPr>
          <w:rFonts w:ascii="Book Antiqua" w:cs="Book Antiqua" w:eastAsia="Book Antiqua" w:hAnsi="Book Antiqua"/>
          <w:b/>
          <w:i/>
          <w:spacing w:val="0"/>
          <w:w w:val="101"/>
          <w:position w:val="0"/>
          <w:sz w:val="30"/>
          <w:szCs w:val="30"/>
        </w:rPr>
        <w:t>K</w:t>
      </w:r>
      <w:r>
        <w:rPr>
          <w:rFonts w:ascii="Book Antiqua" w:cs="Book Antiqua" w:eastAsia="Book Antiqua" w:hAnsi="Book Antiqua"/>
          <w:b/>
          <w:i/>
          <w:spacing w:val="1"/>
          <w:w w:val="101"/>
          <w:position w:val="0"/>
          <w:sz w:val="30"/>
          <w:szCs w:val="30"/>
        </w:rPr>
        <w:t>H</w:t>
      </w:r>
      <w:r>
        <w:rPr>
          <w:rFonts w:ascii="Book Antiqua" w:cs="Book Antiqua" w:eastAsia="Book Antiqua" w:hAnsi="Book Antiqua"/>
          <w:b/>
          <w:i/>
          <w:spacing w:val="1"/>
          <w:w w:val="101"/>
          <w:position w:val="0"/>
          <w:sz w:val="30"/>
          <w:szCs w:val="30"/>
        </w:rPr>
        <w:t>E</w:t>
      </w:r>
      <w:r>
        <w:rPr>
          <w:rFonts w:ascii="Book Antiqua" w:cs="Book Antiqua" w:eastAsia="Book Antiqua" w:hAnsi="Book Antiqua"/>
          <w:b/>
          <w:i/>
          <w:spacing w:val="0"/>
          <w:w w:val="101"/>
          <w:position w:val="0"/>
          <w:sz w:val="30"/>
          <w:szCs w:val="30"/>
        </w:rPr>
        <w:t>RW</w:t>
      </w:r>
      <w:r>
        <w:rPr>
          <w:rFonts w:ascii="Book Antiqua" w:cs="Book Antiqua" w:eastAsia="Book Antiqua" w:hAnsi="Book Antiqua"/>
          <w:b/>
          <w:i/>
          <w:spacing w:val="1"/>
          <w:w w:val="101"/>
          <w:position w:val="0"/>
          <w:sz w:val="30"/>
          <w:szCs w:val="30"/>
        </w:rPr>
        <w:t>A</w:t>
      </w:r>
      <w:r>
        <w:rPr>
          <w:rFonts w:ascii="Book Antiqua" w:cs="Book Antiqua" w:eastAsia="Book Antiqua" w:hAnsi="Book Antiqua"/>
          <w:b/>
          <w:i/>
          <w:spacing w:val="0"/>
          <w:w w:val="101"/>
          <w:position w:val="0"/>
          <w:sz w:val="30"/>
          <w:szCs w:val="30"/>
        </w:rPr>
        <w:t>RA</w:t>
      </w:r>
      <w:r>
        <w:rPr>
          <w:rFonts w:ascii="Book Antiqua" w:cs="Book Antiqua" w:eastAsia="Book Antiqua" w:hAnsi="Book Antiqua"/>
          <w:spacing w:val="0"/>
          <w:w w:val="100"/>
          <w:position w:val="0"/>
          <w:sz w:val="30"/>
          <w:szCs w:val="30"/>
        </w:rPr>
      </w:r>
    </w:p>
    <w:p>
      <w:pPr>
        <w:rPr>
          <w:sz w:val="20"/>
          <w:szCs w:val="20"/>
        </w:rPr>
        <w:jc w:val="left"/>
        <w:spacing w:before="5" w:line="200" w:lineRule="exact"/>
      </w:pPr>
      <w:r>
        <w:rPr>
          <w:sz w:val="20"/>
          <w:szCs w:val="20"/>
        </w:rPr>
      </w:r>
    </w:p>
    <w:p>
      <w:pPr>
        <w:rPr>
          <w:rFonts w:ascii="Book Antiqua" w:cs="Book Antiqua" w:eastAsia="Book Antiqua" w:hAnsi="Book Antiqua"/>
          <w:sz w:val="30"/>
          <w:szCs w:val="30"/>
        </w:rPr>
        <w:jc w:val="left"/>
      </w:pPr>
      <w:r>
        <w:rPr>
          <w:rFonts w:ascii="Book Antiqua" w:cs="Book Antiqua" w:eastAsia="Book Antiqua" w:hAnsi="Book Antiqua"/>
          <w:b/>
          <w:i/>
          <w:spacing w:val="1"/>
          <w:w w:val="100"/>
          <w:position w:val="2"/>
          <w:sz w:val="27"/>
          <w:szCs w:val="27"/>
        </w:rPr>
        <w:t>: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2"/>
          <w:sz w:val="27"/>
          <w:szCs w:val="27"/>
        </w:rPr>
        <w:t>-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2"/>
          <w:sz w:val="27"/>
          <w:szCs w:val="27"/>
        </w:rPr>
        <w:t>          </w:t>
      </w:r>
      <w:r>
        <w:rPr>
          <w:rFonts w:ascii="Book Antiqua" w:cs="Book Antiqua" w:eastAsia="Book Antiqua" w:hAnsi="Book Antiqua"/>
          <w:b/>
          <w:i/>
          <w:spacing w:val="55"/>
          <w:w w:val="100"/>
          <w:position w:val="2"/>
          <w:sz w:val="27"/>
          <w:szCs w:val="27"/>
        </w:rPr>
        <w:t> </w:t>
      </w:r>
      <w:r>
        <w:rPr>
          <w:rFonts w:ascii="Book Antiqua" w:cs="Book Antiqua" w:eastAsia="Book Antiqua" w:hAnsi="Book Antiqua"/>
          <w:b/>
          <w:i/>
          <w:spacing w:val="0"/>
          <w:w w:val="101"/>
          <w:position w:val="0"/>
          <w:sz w:val="30"/>
          <w:szCs w:val="30"/>
        </w:rPr>
        <w:t>K</w:t>
      </w:r>
      <w:r>
        <w:rPr>
          <w:rFonts w:ascii="Book Antiqua" w:cs="Book Antiqua" w:eastAsia="Book Antiqua" w:hAnsi="Book Antiqua"/>
          <w:b/>
          <w:i/>
          <w:spacing w:val="1"/>
          <w:w w:val="101"/>
          <w:position w:val="0"/>
          <w:sz w:val="30"/>
          <w:szCs w:val="30"/>
        </w:rPr>
        <w:t>H</w:t>
      </w:r>
      <w:r>
        <w:rPr>
          <w:rFonts w:ascii="Book Antiqua" w:cs="Book Antiqua" w:eastAsia="Book Antiqua" w:hAnsi="Book Antiqua"/>
          <w:b/>
          <w:i/>
          <w:spacing w:val="1"/>
          <w:w w:val="101"/>
          <w:position w:val="0"/>
          <w:sz w:val="30"/>
          <w:szCs w:val="30"/>
        </w:rPr>
        <w:t>E</w:t>
      </w:r>
      <w:r>
        <w:rPr>
          <w:rFonts w:ascii="Book Antiqua" w:cs="Book Antiqua" w:eastAsia="Book Antiqua" w:hAnsi="Book Antiqua"/>
          <w:b/>
          <w:i/>
          <w:spacing w:val="0"/>
          <w:w w:val="101"/>
          <w:position w:val="0"/>
          <w:sz w:val="30"/>
          <w:szCs w:val="30"/>
        </w:rPr>
        <w:t>RW</w:t>
      </w:r>
      <w:r>
        <w:rPr>
          <w:rFonts w:ascii="Book Antiqua" w:cs="Book Antiqua" w:eastAsia="Book Antiqua" w:hAnsi="Book Antiqua"/>
          <w:b/>
          <w:i/>
          <w:spacing w:val="1"/>
          <w:w w:val="101"/>
          <w:position w:val="0"/>
          <w:sz w:val="30"/>
          <w:szCs w:val="30"/>
        </w:rPr>
        <w:t>A</w:t>
      </w:r>
      <w:r>
        <w:rPr>
          <w:rFonts w:ascii="Book Antiqua" w:cs="Book Antiqua" w:eastAsia="Book Antiqua" w:hAnsi="Book Antiqua"/>
          <w:b/>
          <w:i/>
          <w:spacing w:val="0"/>
          <w:w w:val="101"/>
          <w:position w:val="0"/>
          <w:sz w:val="30"/>
          <w:szCs w:val="30"/>
        </w:rPr>
        <w:t>RA</w:t>
      </w:r>
      <w:r>
        <w:rPr>
          <w:rFonts w:ascii="Book Antiqua" w:cs="Book Antiqua" w:eastAsia="Book Antiqua" w:hAnsi="Book Antiqua"/>
          <w:spacing w:val="0"/>
          <w:w w:val="100"/>
          <w:position w:val="0"/>
          <w:sz w:val="30"/>
          <w:szCs w:val="30"/>
        </w:rPr>
      </w:r>
    </w:p>
    <w:p>
      <w:pPr>
        <w:rPr>
          <w:sz w:val="20"/>
          <w:szCs w:val="20"/>
        </w:rPr>
        <w:jc w:val="left"/>
        <w:spacing w:before="5" w:line="200" w:lineRule="exact"/>
      </w:pPr>
      <w:r>
        <w:rPr>
          <w:sz w:val="20"/>
          <w:szCs w:val="20"/>
        </w:rPr>
      </w:r>
    </w:p>
    <w:p>
      <w:pPr>
        <w:rPr>
          <w:rFonts w:ascii="Book Antiqua" w:cs="Book Antiqua" w:eastAsia="Book Antiqua" w:hAnsi="Book Antiqua"/>
          <w:sz w:val="30"/>
          <w:szCs w:val="30"/>
        </w:rPr>
        <w:jc w:val="left"/>
      </w:pPr>
      <w:r>
        <w:rPr>
          <w:rFonts w:ascii="Book Antiqua" w:cs="Book Antiqua" w:eastAsia="Book Antiqua" w:hAnsi="Book Antiqua"/>
          <w:b/>
          <w:i/>
          <w:spacing w:val="1"/>
          <w:w w:val="100"/>
          <w:position w:val="2"/>
          <w:sz w:val="27"/>
          <w:szCs w:val="27"/>
        </w:rPr>
        <w:t>: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2"/>
          <w:sz w:val="27"/>
          <w:szCs w:val="27"/>
        </w:rPr>
        <w:t>-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2"/>
          <w:sz w:val="27"/>
          <w:szCs w:val="27"/>
        </w:rPr>
        <w:t>          </w:t>
      </w:r>
      <w:r>
        <w:rPr>
          <w:rFonts w:ascii="Book Antiqua" w:cs="Book Antiqua" w:eastAsia="Book Antiqua" w:hAnsi="Book Antiqua"/>
          <w:b/>
          <w:i/>
          <w:spacing w:val="55"/>
          <w:w w:val="100"/>
          <w:position w:val="2"/>
          <w:sz w:val="27"/>
          <w:szCs w:val="27"/>
        </w:rPr>
        <w:t> </w:t>
      </w:r>
      <w:r>
        <w:rPr>
          <w:rFonts w:ascii="Book Antiqua" w:cs="Book Antiqua" w:eastAsia="Book Antiqua" w:hAnsi="Book Antiqua"/>
          <w:b/>
          <w:i/>
          <w:spacing w:val="0"/>
          <w:w w:val="101"/>
          <w:position w:val="0"/>
          <w:sz w:val="30"/>
          <w:szCs w:val="30"/>
        </w:rPr>
        <w:t>U</w:t>
      </w:r>
      <w:r>
        <w:rPr>
          <w:rFonts w:ascii="Book Antiqua" w:cs="Book Antiqua" w:eastAsia="Book Antiqua" w:hAnsi="Book Antiqua"/>
          <w:b/>
          <w:i/>
          <w:spacing w:val="1"/>
          <w:w w:val="101"/>
          <w:position w:val="0"/>
          <w:sz w:val="30"/>
          <w:szCs w:val="30"/>
        </w:rPr>
        <w:t>D</w:t>
      </w:r>
      <w:r>
        <w:rPr>
          <w:rFonts w:ascii="Book Antiqua" w:cs="Book Antiqua" w:eastAsia="Book Antiqua" w:hAnsi="Book Antiqua"/>
          <w:b/>
          <w:i/>
          <w:spacing w:val="0"/>
          <w:w w:val="101"/>
          <w:position w:val="0"/>
          <w:sz w:val="30"/>
          <w:szCs w:val="30"/>
        </w:rPr>
        <w:t>AIP</w:t>
      </w:r>
      <w:r>
        <w:rPr>
          <w:rFonts w:ascii="Book Antiqua" w:cs="Book Antiqua" w:eastAsia="Book Antiqua" w:hAnsi="Book Antiqua"/>
          <w:b/>
          <w:i/>
          <w:spacing w:val="1"/>
          <w:w w:val="101"/>
          <w:position w:val="0"/>
          <w:sz w:val="30"/>
          <w:szCs w:val="30"/>
        </w:rPr>
        <w:t>U</w:t>
      </w:r>
      <w:r>
        <w:rPr>
          <w:rFonts w:ascii="Book Antiqua" w:cs="Book Antiqua" w:eastAsia="Book Antiqua" w:hAnsi="Book Antiqua"/>
          <w:b/>
          <w:i/>
          <w:spacing w:val="0"/>
          <w:w w:val="101"/>
          <w:position w:val="0"/>
          <w:sz w:val="30"/>
          <w:szCs w:val="30"/>
        </w:rPr>
        <w:t>R</w:t>
      </w:r>
      <w:r>
        <w:rPr>
          <w:rFonts w:ascii="Book Antiqua" w:cs="Book Antiqua" w:eastAsia="Book Antiqua" w:hAnsi="Book Antiqua"/>
          <w:spacing w:val="0"/>
          <w:w w:val="100"/>
          <w:position w:val="0"/>
          <w:sz w:val="30"/>
          <w:szCs w:val="30"/>
        </w:rPr>
      </w:r>
    </w:p>
    <w:p>
      <w:pPr>
        <w:rPr>
          <w:sz w:val="20"/>
          <w:szCs w:val="20"/>
        </w:rPr>
        <w:jc w:val="left"/>
        <w:spacing w:before="5" w:line="200" w:lineRule="exact"/>
      </w:pPr>
      <w:r>
        <w:rPr>
          <w:sz w:val="20"/>
          <w:szCs w:val="20"/>
        </w:rPr>
      </w:r>
    </w:p>
    <w:p>
      <w:pPr>
        <w:rPr>
          <w:rFonts w:ascii="Book Antiqua" w:cs="Book Antiqua" w:eastAsia="Book Antiqua" w:hAnsi="Book Antiqua"/>
          <w:sz w:val="30"/>
          <w:szCs w:val="30"/>
        </w:rPr>
        <w:jc w:val="left"/>
        <w:spacing w:line="340" w:lineRule="exact"/>
        <w:sectPr>
          <w:type w:val="continuous"/>
          <w:pgSz w:h="16840" w:w="11920"/>
          <w:pgMar w:bottom="280" w:left="1680" w:right="1200" w:top="1560"/>
          <w:cols w:equalWidth="off" w:num="2">
            <w:col w:space="828" w:w="3366"/>
            <w:col w:w="4846"/>
          </w:cols>
        </w:sectPr>
      </w:pPr>
      <w:r>
        <w:rPr>
          <w:rFonts w:ascii="Book Antiqua" w:cs="Book Antiqua" w:eastAsia="Book Antiqua" w:hAnsi="Book Antiqua"/>
          <w:b/>
          <w:i/>
          <w:spacing w:val="1"/>
          <w:w w:val="100"/>
          <w:position w:val="2"/>
          <w:sz w:val="27"/>
          <w:szCs w:val="27"/>
        </w:rPr>
        <w:t>: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2"/>
          <w:sz w:val="27"/>
          <w:szCs w:val="27"/>
        </w:rPr>
        <w:t>-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2"/>
          <w:sz w:val="27"/>
          <w:szCs w:val="27"/>
        </w:rPr>
        <w:t>          </w:t>
      </w:r>
      <w:r>
        <w:rPr>
          <w:rFonts w:ascii="Book Antiqua" w:cs="Book Antiqua" w:eastAsia="Book Antiqua" w:hAnsi="Book Antiqua"/>
          <w:b/>
          <w:i/>
          <w:spacing w:val="55"/>
          <w:w w:val="100"/>
          <w:position w:val="2"/>
          <w:sz w:val="27"/>
          <w:szCs w:val="27"/>
        </w:rPr>
        <w:t> </w:t>
      </w:r>
      <w:r>
        <w:rPr>
          <w:rFonts w:ascii="Book Antiqua" w:cs="Book Antiqua" w:eastAsia="Book Antiqua" w:hAnsi="Book Antiqua"/>
          <w:b/>
          <w:i/>
          <w:spacing w:val="0"/>
          <w:w w:val="101"/>
          <w:position w:val="0"/>
          <w:sz w:val="30"/>
          <w:szCs w:val="30"/>
        </w:rPr>
        <w:t>R</w:t>
      </w:r>
      <w:r>
        <w:rPr>
          <w:rFonts w:ascii="Book Antiqua" w:cs="Book Antiqua" w:eastAsia="Book Antiqua" w:hAnsi="Book Antiqua"/>
          <w:b/>
          <w:i/>
          <w:spacing w:val="1"/>
          <w:w w:val="101"/>
          <w:position w:val="0"/>
          <w:sz w:val="30"/>
          <w:szCs w:val="30"/>
        </w:rPr>
        <w:t>A</w:t>
      </w:r>
      <w:r>
        <w:rPr>
          <w:rFonts w:ascii="Book Antiqua" w:cs="Book Antiqua" w:eastAsia="Book Antiqua" w:hAnsi="Book Antiqua"/>
          <w:b/>
          <w:i/>
          <w:spacing w:val="-1"/>
          <w:w w:val="101"/>
          <w:position w:val="0"/>
          <w:sz w:val="30"/>
          <w:szCs w:val="30"/>
        </w:rPr>
        <w:t>J</w:t>
      </w:r>
      <w:r>
        <w:rPr>
          <w:rFonts w:ascii="Book Antiqua" w:cs="Book Antiqua" w:eastAsia="Book Antiqua" w:hAnsi="Book Antiqua"/>
          <w:b/>
          <w:i/>
          <w:spacing w:val="0"/>
          <w:w w:val="101"/>
          <w:position w:val="0"/>
          <w:sz w:val="30"/>
          <w:szCs w:val="30"/>
        </w:rPr>
        <w:t>A</w:t>
      </w:r>
      <w:r>
        <w:rPr>
          <w:rFonts w:ascii="Book Antiqua" w:cs="Book Antiqua" w:eastAsia="Book Antiqua" w:hAnsi="Book Antiqua"/>
          <w:b/>
          <w:i/>
          <w:spacing w:val="1"/>
          <w:w w:val="101"/>
          <w:position w:val="0"/>
          <w:sz w:val="30"/>
          <w:szCs w:val="30"/>
        </w:rPr>
        <w:t>S</w:t>
      </w:r>
      <w:r>
        <w:rPr>
          <w:rFonts w:ascii="Book Antiqua" w:cs="Book Antiqua" w:eastAsia="Book Antiqua" w:hAnsi="Book Antiqua"/>
          <w:b/>
          <w:i/>
          <w:spacing w:val="1"/>
          <w:w w:val="101"/>
          <w:position w:val="0"/>
          <w:sz w:val="30"/>
          <w:szCs w:val="30"/>
        </w:rPr>
        <w:t>T</w:t>
      </w:r>
      <w:r>
        <w:rPr>
          <w:rFonts w:ascii="Book Antiqua" w:cs="Book Antiqua" w:eastAsia="Book Antiqua" w:hAnsi="Book Antiqua"/>
          <w:b/>
          <w:i/>
          <w:spacing w:val="0"/>
          <w:w w:val="101"/>
          <w:position w:val="0"/>
          <w:sz w:val="30"/>
          <w:szCs w:val="30"/>
        </w:rPr>
        <w:t>H</w:t>
      </w:r>
      <w:r>
        <w:rPr>
          <w:rFonts w:ascii="Book Antiqua" w:cs="Book Antiqua" w:eastAsia="Book Antiqua" w:hAnsi="Book Antiqua"/>
          <w:b/>
          <w:i/>
          <w:spacing w:val="1"/>
          <w:w w:val="101"/>
          <w:position w:val="0"/>
          <w:sz w:val="30"/>
          <w:szCs w:val="30"/>
        </w:rPr>
        <w:t>A</w:t>
      </w:r>
      <w:r>
        <w:rPr>
          <w:rFonts w:ascii="Book Antiqua" w:cs="Book Antiqua" w:eastAsia="Book Antiqua" w:hAnsi="Book Antiqua"/>
          <w:b/>
          <w:i/>
          <w:spacing w:val="0"/>
          <w:w w:val="101"/>
          <w:position w:val="0"/>
          <w:sz w:val="30"/>
          <w:szCs w:val="30"/>
        </w:rPr>
        <w:t>N</w:t>
      </w:r>
      <w:r>
        <w:rPr>
          <w:rFonts w:ascii="Book Antiqua" w:cs="Book Antiqua" w:eastAsia="Book Antiqua" w:hAnsi="Book Antiqua"/>
          <w:spacing w:val="0"/>
          <w:w w:val="100"/>
          <w:position w:val="0"/>
          <w:sz w:val="30"/>
          <w:szCs w:val="30"/>
        </w:rPr>
      </w:r>
    </w:p>
    <w:p>
      <w:pPr>
        <w:rPr>
          <w:sz w:val="15"/>
          <w:szCs w:val="15"/>
        </w:rPr>
        <w:jc w:val="left"/>
        <w:spacing w:before="6" w:line="140" w:lineRule="exact"/>
      </w:pPr>
      <w:r>
        <w:pict>
          <v:group coordorigin="1743,1577" coordsize="9101,13275" style="position:absolute;margin-left:87.157pt;margin-top:78.834pt;width:455.069pt;height:663.743pt;mso-position-horizontal-relative:page;mso-position-vertical-relative:page;z-index:-1438">
            <v:shape coordorigin="2239,1969" coordsize="8200,3688" fillcolor="#CCFFCC" filled="t" path="m5082,2633l5056,2644,5064,2672,5074,2668,5094,2662,5113,2656,5132,2650,5151,2644,5169,2639,5177,2636,5195,2631,5213,2626,5233,2621,5254,2616,5275,2610,5267,2583,5255,2585,5233,2589,5220,2590,5216,2589,5207,2577,5200,2559,5190,2531,5185,2517,5178,2496,5171,2476,5165,2457,5160,2440,5155,2424,5122,2299,5102,2617,5101,2623,5097,2626,5082,2633xe" stroked="f" style="position:absolute;left:2239;top:1969;width:8200;height:3688">
              <v:path arrowok="t"/>
              <v:fill/>
            </v:shape>
            <v:shape coordorigin="2239,1969" coordsize="8200,3688" fillcolor="#CCFFCC" filled="t" path="m5804,2082l5793,2099,5780,2117,5767,2135,5757,2214,5809,2148,5822,2132,5837,2114,5850,2098,5862,2083,5874,2070,5884,2058,5904,2037,5917,2027,5931,2022,5946,2018,5966,2013,5961,1984,5958,1985,5937,1989,5918,1993,5900,1996,5896,1996,5878,1998,5858,2001,5836,2003,5833,2006,5835,2019,5837,2032,5833,2038,5825,2052,5815,2066,5804,2082xe" stroked="f" style="position:absolute;left:2239;top:1969;width:8200;height:3688">
              <v:path arrowok="t"/>
              <v:fill/>
            </v:shape>
            <v:shape coordorigin="2239,1969" coordsize="8200,3688" fillcolor="#CCFFCC" filled="t" path="m5563,2500l5535,2506,5539,2535,5550,2533,5575,2529,5598,2525,5617,2522,5633,2519,5646,2517,5660,2515,5681,2512,5702,2509,5721,2507,5740,2505,5759,2503,5754,2474,5740,2475,5717,2477,5705,2476,5698,2470,5691,2447,5686,2418,5670,2315,5667,2299,5666,2290,5668,2285,5673,2283,5677,2283,5682,2285,5686,2289,5689,2291,5703,2302,5718,2315,5733,2327,5749,2340,5764,2353,5780,2367,5796,2381,5805,2389,5824,2406,5842,2422,5858,2437,5872,2450,5885,2462,5896,2472,5906,2481,5911,2480,5933,2476,5952,2472,5969,2470,6030,2463,6048,2461,6044,2432,6026,2433,6015,2433,6011,2431,5992,2418,5973,2404,5949,2384,5927,2365,5910,2351,5894,2337,5879,2324,5863,2310,5849,2297,5834,2285,5821,2272,5807,2260,5794,2248,5757,2214,5767,2135,5753,2155,5739,2173,5724,2192,5711,2210,5698,2225,5687,2239,5676,2251,5667,2262,5662,2263,5659,2239,5654,2209,5651,2182,5647,2158,5645,2138,5642,2121,5641,2107,5640,2097,5638,2079,5640,2071,5644,2068,5648,2065,5665,2060,5693,2053,5689,2024,5678,2026,5659,2030,5640,2033,5620,2036,5600,2039,5579,2042,5569,2044,5551,2046,5532,2049,5512,2051,5491,2054,5469,2056,5473,2085,5488,2083,5510,2082,5522,2083,5532,2092,5536,2108,5542,2136,5546,2156,5549,2174,5552,2194,5556,2216,5559,2239,5578,2367,5578,2369,5581,2396,5584,2419,5586,2439,5588,2455,5588,2468,5588,2478,5587,2485,5583,2493,5578,2495,5563,2500xe" stroked="f" style="position:absolute;left:2239;top:1969;width:8200;height:3688">
              <v:path arrowok="t"/>
              <v:fill/>
            </v:shape>
            <v:shape coordorigin="2239,1969" coordsize="8200,3688" fillcolor="#CCFFCC" filled="t" path="m6084,2128l6084,2137,6087,2158,6093,2177,6101,2194,6114,2211,6129,2224,6147,2234,6154,2237,6168,2242,6185,2246,6180,2129,6173,2118,6169,2105,6168,2091,6168,2085,6172,2065,6180,2047,6193,2031,6206,2022,6223,2014,6243,2009,6266,2007,6269,2007,6290,2008,6310,2012,6328,2018,6350,2030,6361,2041,6364,2051,6366,2071,6368,2101,6397,2100,6398,2074,6399,2054,6400,2039,6403,2021,6407,2000,6404,1992,6380,1983,6361,1978,6342,1974,6314,1970,6294,1969,6272,1969,6256,1970,6232,1972,6210,1976,6189,1981,6171,1988,6154,1996,6140,2006,6127,2017,6114,2033,6102,2050,6094,2068,6088,2087,6084,2107,6084,2128xe" stroked="f" style="position:absolute;left:2239;top:1969;width:8200;height:3688">
              <v:path arrowok="t"/>
              <v:fill/>
            </v:shape>
            <v:shape coordorigin="2239,1969" coordsize="8200,3688" fillcolor="#CCFFCC" filled="t" path="m6126,2366l6124,2346,6123,2317,6093,2317,6093,2356,6092,2375,6091,2391,6091,2395,6088,2414,6084,2435,6101,2443,6120,2450,6139,2456,6157,2461,6174,2464,6194,2466,6214,2467,6236,2467,6259,2466,6282,2463,6303,2459,6322,2454,6340,2446,6357,2438,6373,2428,6387,2416,6399,2405,6412,2389,6423,2372,6431,2354,6437,2335,6440,2315,6441,2293,6440,2280,6437,2259,6431,2240,6422,2224,6406,2205,6390,2193,6371,2184,6358,2180,6341,2176,6319,2172,6293,2169,6287,2168,6260,2164,6238,2160,6222,2156,6210,2153,6197,2148,6187,2140,6180,2129,6185,2246,6206,2250,6230,2254,6257,2258,6282,2262,6303,2267,6320,2274,6332,2283,6343,2296,6350,2314,6353,2337,6352,2349,6348,2369,6339,2386,6325,2402,6308,2414,6290,2422,6270,2427,6248,2429,6231,2429,6212,2426,6192,2422,6182,2418,6163,2410,6148,2399,6136,2390,6130,2382,6128,2376,6126,2366xe" stroked="f" style="position:absolute;left:2239;top:1969;width:8200;height:3688">
              <v:path arrowok="t"/>
              <v:fill/>
            </v:shape>
            <v:shape coordorigin="2239,1969" coordsize="8200,3688" fillcolor="#CCFFCC" filled="t" path="m6905,2502l6885,2460,6865,2457,6846,2452,6827,2446,6776,2479,6905,2502xe" stroked="f" style="position:absolute;left:2239;top:1969;width:8200;height:3688">
              <v:path arrowok="t"/>
              <v:fill/>
            </v:shape>
            <v:shape coordorigin="2239,1969" coordsize="8200,3688" fillcolor="#CCFFCC" filled="t" path="m6790,1995l6771,1992,6752,1988,6735,1985,6730,2014,6748,2019,6769,2026,6783,2036,6783,2043,6782,2062,6779,2091,6776,2108,6774,2126,6771,2145,6768,2165,6765,2187,6762,2210,6756,2248,6751,2274,6747,2298,6744,2321,6740,2342,6736,2361,6733,2379,6730,2395,6727,2410,6722,2434,6702,2442,6685,2449,6682,2467,6701,2469,6724,2472,6744,2474,6762,2477,6776,2479,6827,2446,6829,2431,6830,2417,6833,2401,6835,2383,6838,2363,6841,2341,6845,2317,6849,2291,6853,2263,6889,2051,6908,2053,6931,2055,6949,2057,6976,2061,6999,2066,7021,2073,7041,2081,7058,2090,7073,2101,7086,2112,7097,2125,7106,2140,7114,2156,7120,2173,7124,2192,7127,2211,7127,2232,7126,2254,7124,2278,7118,2306,7113,2327,7106,2346,7098,2364,7090,2380,7080,2395,7068,2411,7053,2426,7038,2439,7022,2449,7004,2457,6988,2461,6971,2464,6952,2465,6932,2465,6909,2464,6885,2460,6905,2502,6925,2504,6945,2506,6965,2506,6985,2505,7004,2503,7024,2500,7043,2496,7063,2490,7081,2482,7099,2473,7116,2463,7132,2451,7148,2437,7164,2422,7176,2408,7187,2392,7198,2376,7207,2358,7215,2340,7221,2320,7227,2299,7231,2278,7234,2253,7234,2232,7233,2212,7231,2193,7227,2175,7221,2157,7210,2134,7199,2117,7187,2101,7172,2087,7156,2075,7141,2065,7126,2058,7109,2051,7089,2045,7068,2039,7046,2034,7021,2030,6853,2005,6831,2002,6810,1999,6790,1995xe" stroked="f" style="position:absolute;left:2239;top:1969;width:8200;height:3688">
              <v:path arrowok="t"/>
              <v:fill/>
            </v:shape>
            <v:shape coordorigin="2239,1969" coordsize="8200,3688" fillcolor="#CCFFCC" filled="t" path="m7605,2332l7603,2338,7593,2361,7588,2372,7590,2488,7610,2413,7613,2404,7618,2388,7625,2367,7633,2340,7605,2332xe" stroked="f" style="position:absolute;left:2239;top:1969;width:8200;height:3688">
              <v:path arrowok="t"/>
              <v:fill/>
            </v:shape>
            <v:shape coordorigin="2239,1969" coordsize="8200,3688" fillcolor="#CCFFCC" filled="t" path="m7401,2182l7398,2195,7394,2210,7389,2228,7383,2248,7377,2271,7369,2296,7361,2324,7350,2360,7342,2386,7335,2411,7328,2433,7321,2453,7315,2472,7309,2489,7304,2504,7299,2517,7295,2529,7279,2543,7266,2546,7253,2548,7248,2566,7269,2571,7289,2576,7309,2582,7328,2587,7346,2592,7365,2598,7379,2602,7397,2607,7416,2613,7436,2620,7456,2626,7476,2632,7499,2639,7516,2645,7528,2648,7528,2648,7547,2654,7566,2658,7586,2663,7592,2646,7598,2628,7605,2609,7613,2591,7621,2572,7629,2553,7601,2544,7594,2558,7584,2576,7574,2593,7565,2609,7559,2608,7540,2605,7521,2601,7502,2596,7481,2591,7461,2585,7395,2565,7397,2557,7401,2541,7405,2525,7410,2506,7415,2487,7421,2465,7428,2443,7435,2419,7438,2407,7442,2395,7446,2383,7451,2384,7472,2389,7489,2393,7514,2401,7536,2408,7552,2414,7563,2419,7567,2422,7570,2427,7570,2433,7567,2451,7561,2479,7590,2488,7588,2372,7585,2377,7581,2379,7567,2378,7548,2374,7521,2366,7512,2364,7494,2358,7475,2351,7455,2344,7457,2337,7462,2322,7467,2305,7473,2288,7479,2269,7486,2249,7493,2228,7500,2206,7508,2183,7516,2185,7537,2190,7556,2195,7574,2200,7583,2203,7606,2210,7626,2217,7643,2224,7656,2230,7664,2235,7669,2241,7669,2246,7665,2264,7658,2294,7684,2302,7693,2277,7701,2257,7708,2239,7716,2222,7723,2208,7722,2203,7710,2199,7691,2192,7671,2186,7488,2135,7481,2133,7466,2128,7449,2123,7430,2117,7410,2111,7388,2103,7365,2096,7357,2123,7374,2130,7395,2140,7403,2147,7406,2151,7406,2160,7403,2173,7401,2182xe" stroked="f" style="position:absolute;left:2239;top:1969;width:8200;height:3688">
              <v:path arrowok="t"/>
              <v:fill/>
            </v:shape>
            <v:shape coordorigin="2239,1969" coordsize="8200,3688" fillcolor="#CCFFCC" filled="t" path="m8268,2990l8279,2996,8296,3005,8314,3015,8331,3025,8349,3035,8367,3045,8372,3048,8389,3058,8405,3068,8389,2637,8363,2827,8349,2820,8332,2810,8314,2800,8296,2790,8287,2785,8269,2774,8252,2763,8237,2753,8205,2782,8221,2791,8238,2801,8256,2811,8275,2822,8289,2830,8308,2841,8325,2851,8341,2861,8357,2871,8347,2932,8346,2942,8341,2966,8338,2977,8332,2984,8327,2983,8324,2982,8309,2976,8284,2963,8268,2990xe" stroked="f" style="position:absolute;left:2239;top:1969;width:8200;height:3688">
              <v:path arrowok="t"/>
              <v:fill/>
            </v:shape>
            <v:shape coordorigin="2239,1969" coordsize="8200,3688" fillcolor="#CCFFCC" filled="t" path="m8163,2892l8152,2884,8133,2870,8125,2862,8122,2858,8122,2854,8124,2849,8126,2846,8133,2839,8141,2831,8157,2817,8169,2806,8202,2781,8205,2782,8237,2753,8389,2637,8405,3068,8423,3079,8440,3090,8458,3101,8473,3074,8448,3055,8440,3032,8441,3015,8443,2991,8447,2959,8499,2560,8456,2535,8199,2731,8184,2743,8165,2757,8148,2770,8131,2782,8116,2793,8102,2803,8090,2812,8076,2821,8062,2826,8048,2822,8025,2811,8009,2839,8020,2844,8037,2853,8055,2863,8076,2875,8080,2877,8099,2889,8117,2900,8133,2910,8147,2919,8163,2892xe" stroked="f" style="position:absolute;left:2239;top:1969;width:8200;height:3688">
              <v:path arrowok="t"/>
              <v:fill/>
            </v:shape>
            <v:shape coordorigin="2239,1969" coordsize="8200,3688" fillcolor="#CCFFCC" filled="t" path="m8757,3339l8771,3349,8787,3362,8807,3377,8830,3395,8846,3408,8863,3387,8854,3379,8848,3373,8846,3367,8843,3362,8842,3350,8842,3333,8850,3230,8861,3098,8864,3099,8887,3104,8908,3108,8927,3110,8945,3109,8961,3106,8977,3101,8994,3092,9010,3080,9025,3065,9036,3048,9044,3030,9048,3011,9049,2996,9045,2977,9038,2959,9028,2944,9016,2931,9000,2915,8980,2899,8843,2794,8839,2790,8827,2781,8813,2769,8795,2753,8773,2735,8755,2757,8761,2763,8778,2781,8785,2791,8786,2794,8785,2800,8771,2824,8757,2843,8740,2867,8722,2891,8708,2908,8695,2925,8683,2941,8671,2955,8661,2969,8651,2982,8643,2992,8632,3005,8620,3020,8607,3036,8593,3053,8577,3072,8561,3090,8547,3105,8533,3115,8528,3114,8514,3106,8490,3091,8472,3114,8480,3120,8497,3132,8513,3144,8529,3156,8545,3168,8559,3180,8566,3185,8581,3197,8595,3209,8611,3222,8627,3236,8644,3250,8662,3227,8654,3220,8637,3203,8629,3193,8628,3190,8628,3183,8642,3159,8659,3135,8668,3123,8681,3104,8694,3087,8705,3072,8716,3057,8726,3045,8809,2945,8874,2867,8876,2868,8895,2881,8908,2891,8924,2905,8938,2921,8947,2938,8952,2955,8953,2966,8950,2984,8943,3003,8931,3021,8915,3038,8898,3050,8880,3057,8860,3060,8829,3057,8811,3051,8795,3041,8780,3027,8776,3029,8768,3033,8757,3162,8756,3169,8754,3194,8752,3218,8750,3240,8748,3260,8746,3279,8744,3297,8742,3312,8741,3327,8746,3331,8757,3339xe" stroked="f" style="position:absolute;left:2239;top:1969;width:8200;height:3688">
              <v:path arrowok="t"/>
              <v:fill/>
            </v:shape>
            <v:shape coordorigin="2239,1969" coordsize="8200,3688" fillcolor="#CCFFCC" filled="t" path="m9356,3307l9361,3312,9371,3322,9389,3342,9405,3358,9417,3373,9427,3385,9434,3394,9438,3399,9439,3403,9438,3407,9432,3415,9418,3431,9397,3454,9417,3475,9427,3466,9443,3452,9459,3439,9474,3426,9489,3415,9503,3404,9505,3398,9497,3391,9481,3375,9466,3361,9451,3346,9436,3331,9422,3317,9408,3303,9394,3289,9380,3276,9367,3262,9354,3249,9342,3236,9348,3312,9352,3308,9356,3307xe" stroked="f" style="position:absolute;left:2239;top:1969;width:8200;height:3688">
              <v:path arrowok="t"/>
              <v:fill/>
            </v:shape>
            <v:shape coordorigin="2239,1969" coordsize="8200,3688" fillcolor="#CCFFCC" filled="t" path="m9568,4340l9578,4359,9587,4377,9596,4395,9605,4413,9613,4430,9622,4447,9628,4461,9636,4478,9644,4496,9653,4515,9662,4535,9670,4553,9680,4575,9687,4591,9693,4603,9693,4603,9701,4621,9711,4638,9721,4656,9737,4649,9755,4642,9773,4634,9792,4627,9812,4621,9831,4614,9819,4588,9804,4592,9784,4597,9764,4601,9746,4604,9743,4599,9733,4583,9724,4566,9714,4548,9704,4530,9695,4510,9667,4448,9682,4327,9666,4334,9651,4340,9637,4345,9626,4349,9616,4353,9605,4347,9594,4339,9584,4331,9567,4339,9568,4340xe" stroked="f" style="position:absolute;left:2239;top:1969;width:8200;height:3688">
              <v:path arrowok="t"/>
              <v:fill/>
            </v:shape>
            <v:shape coordorigin="2239,1969" coordsize="8200,3688" fillcolor="#CCFFCC" filled="t" path="m9926,4460l9920,4452,9911,4435,9898,4409,9894,4401,9887,4384,9879,4365,9871,4346,9878,4342,9892,4336,9908,4329,9925,4321,9943,4313,9962,4305,9982,4296,10004,4287,10026,4278,10030,4285,10041,4304,10050,4321,10057,4338,10062,4347,10072,4369,10080,4388,10085,4405,10089,4419,10091,4428,10092,4434,10086,4440,10071,4449,10043,4463,10055,4488,10079,4478,10099,4471,10118,4464,10135,4459,10151,4454,10153,4451,10149,4438,10141,4420,10132,4401,10048,4230,10045,4225,10039,4210,10031,4194,10023,4176,10015,4156,10006,4135,9996,4113,9970,4125,9976,4144,9983,4165,9983,4176,9982,4181,9975,4187,9963,4193,9956,4197,9944,4203,9930,4210,9913,4219,9894,4228,9873,4238,9849,4250,9823,4262,9815,4266,9789,4278,9764,4290,9741,4300,9720,4310,9700,4319,9682,4327,9667,4448,9674,4444,9688,4437,9703,4429,9720,4420,9738,4411,9758,4401,9779,4391,9802,4380,9813,4375,9824,4370,9836,4365,9838,4369,9849,4388,9857,4404,9867,4427,9877,4448,9883,4464,9887,4476,9888,4481,9885,4487,9881,4491,9866,4501,9841,4515,9853,4542,9923,4507,9931,4503,9947,4496,9967,4487,9992,4476,9980,4449,9974,4451,9950,4460,9938,4463,9933,4464,9929,4463,9926,4460xe" stroked="f" style="position:absolute;left:2239;top:1969;width:8200;height:3688">
              <v:path arrowok="t"/>
              <v:fill/>
            </v:shape>
            <v:shape coordorigin="2239,1969" coordsize="8200,3688" fillcolor="#CCFFCC" filled="t" path="m9866,5127l9869,5153,9875,5156,9886,5152,9905,5145,9924,5139,9943,5133,9962,5127,9981,5121,10114,5081,10247,5042,10266,5036,10287,5031,10298,5029,10302,5029,10315,5039,10323,5053,10333,5079,10360,5071,10357,5060,10351,5042,10344,5023,10338,5004,10332,4983,10328,4969,10322,4950,10317,4930,10312,4911,10284,4919,10287,4933,10292,4956,10293,4967,10293,4971,10290,4976,10277,4984,10252,4993,10241,4997,10224,5003,10206,5008,10187,5015,10167,5021,10146,5027,10124,5034,9993,5074,10000,5063,10006,4862,9993,4881,9982,4900,9970,4918,9959,4936,9948,4953,9937,4970,9927,4987,9916,5003,9906,5019,9897,5035,9888,5050,9878,5064,9870,5079,9861,5093,9863,5107,9866,5127xe" stroked="f" style="position:absolute;left:2239;top:1969;width:8200;height:3688">
              <v:path arrowok="t"/>
              <v:fill/>
            </v:shape>
            <v:shape coordorigin="2239,1969" coordsize="8200,3688" fillcolor="#CCFFCC" filled="t" path="m10008,5048l10018,5033,10028,5016,10038,5000,10049,4982,10061,4964,10073,4945,10086,4925,10088,4921,10100,4903,10112,4885,10123,4867,10135,4850,10146,4832,10158,4815,10169,4799,10180,4782,10191,4766,10202,4750,10212,4734,10223,4719,10234,4704,10244,4689,10242,4683,10235,4663,10229,4644,10223,4627,10219,4613,10214,4595,10208,4574,10202,4550,10174,4558,10178,4578,10182,4600,10182,4611,10179,4617,10163,4626,10142,4633,10113,4642,9974,4685,9956,4690,9940,4695,9922,4701,9901,4706,9879,4713,9854,4720,9827,4727,9808,4731,9797,4732,9793,4732,9789,4730,9784,4724,9776,4709,9767,4682,9739,4691,9741,4699,9750,4724,9757,4745,9762,4761,9766,4772,9770,4785,9775,4802,9780,4824,9787,4849,9815,4840,9811,4824,9807,4802,9807,4791,9807,4788,9824,4778,9844,4770,9872,4761,9885,4756,9907,4749,9927,4743,9946,4737,9964,4731,9982,4725,9998,4720,10126,4681,10125,4683,10115,4697,10105,4711,10095,4726,10084,4742,10072,4759,10060,4777,10048,4796,10035,4816,10018,4843,10006,4862,10000,5063,10008,5048xe" stroked="f" style="position:absolute;left:2239;top:1969;width:8200;height:3688">
              <v:path arrowok="t"/>
              <v:fill/>
            </v:shape>
            <v:shape coordorigin="2239,1969" coordsize="8200,3688" fillcolor="#CCFFCC" filled="t" path="m9939,5503l9941,5523,9943,5542,9945,5561,9974,5557,9972,5533,9972,5512,9973,5502,9976,5498,9984,5494,9999,5490,10001,5490,10014,5384,9995,5386,9982,5387,9973,5388,9966,5387,9961,5386,9955,5381,9953,5377,9951,5370,9950,5369,9945,5349,9941,5330,9913,5334,9916,5352,9919,5369,9922,5388,9925,5409,9929,5431,9932,5454,9933,5462,9936,5483,9939,5503xe" stroked="f" style="position:absolute;left:2239;top:1969;width:8200;height:3688">
              <v:path arrowok="t"/>
              <v:fill/>
            </v:shape>
            <v:shape coordorigin="2239,1969" coordsize="8200,3688" fillcolor="#CCFFCC" filled="t" path="m10434,5605l10439,5601,10437,5590,10433,5569,10430,5548,10426,5527,10423,5507,10419,5487,10416,5467,10413,5448,10410,5429,10407,5410,10404,5392,10402,5374,10400,5363,10398,5606,10417,5605,10434,5605xe" stroked="f" style="position:absolute;left:2239;top:1969;width:8200;height:3688">
              <v:path arrowok="t"/>
              <v:fill/>
            </v:shape>
            <v:shape coordorigin="2239,1969" coordsize="8200,3688" fillcolor="#CCFFCC" filled="t" path="m10266,5210l10268,5209,10299,5208,10318,5207,10327,5207,10330,5207,10335,5212,10337,5219,10340,5232,10340,5234,10344,5252,10348,5271,10351,5291,10354,5313,10356,5329,10357,5337,10352,5338,10329,5342,10309,5345,10284,5349,10253,5353,10217,5358,10201,5361,10181,5363,10161,5366,10141,5369,10121,5371,10101,5374,10082,5376,10067,5378,10038,5382,10014,5384,10001,5490,10025,5486,10043,5483,10065,5479,10092,5476,10122,5471,10352,5441,10368,5439,10373,5443,10373,5447,10375,5461,10379,5488,10381,5510,10383,5529,10384,5545,10384,5562,10380,5569,10370,5572,10350,5577,10319,5583,10323,5612,10336,5610,10357,5609,10378,5607,10398,5606,10400,5363,10398,5344,10395,5324,10393,5305,10390,5285,10388,5265,10386,5245,10383,5225,10381,5205,10379,5185,10377,5164,10374,5161,10362,5163,10345,5167,10326,5171,10305,5174,10284,5177,10262,5180,10266,5210xe" stroked="f" style="position:absolute;left:2239;top:1969;width:8200;height:3688">
              <v:path arrowok="t"/>
              <v:fill/>
            </v:shape>
            <v:shape coordorigin="2239,1969" coordsize="8200,3688" fillcolor="#CCFFCC" filled="t" path="m9183,3751l9194,3767,9206,3783,9218,3799,9231,3817,9236,3826,9248,3843,9258,3859,9269,3877,9292,3860,9282,3843,9273,3824,9271,3813,9272,3806,9296,3785,9310,3776,9321,3768,9333,3759,9346,3750,9360,3740,9376,3729,9392,3717,9410,3705,9429,3692,9449,3678,9470,3663,9492,3648,9515,3632,9554,3605,9420,3843,9405,3869,9394,3888,9383,3907,9373,3924,9363,3941,9353,3957,9345,3971,9336,3985,9349,4004,9371,4000,9389,3996,9408,3993,9429,3989,9451,3985,9474,3982,9511,3976,9534,3972,9557,3969,9579,3965,9600,3962,9621,3958,9641,3955,9661,3952,9680,3949,9698,3947,9716,3944,9733,3941,9750,3939,9766,3937,9781,3934,9610,4053,9592,4065,9570,4080,9551,4093,9536,4103,9524,4111,9501,4125,9491,4128,9486,4127,9480,4126,9473,4119,9463,4106,9451,4090,9427,4106,9442,4126,9455,4144,9467,4161,9478,4177,9488,4191,9497,4204,9507,4218,9518,4234,9529,4251,9540,4268,9552,4287,9576,4271,9569,4258,9558,4237,9554,4227,9554,4224,9556,4217,9561,4212,9573,4202,9592,4188,9617,4169,9625,4163,9642,4151,9659,4139,9675,4128,9692,4117,9708,4105,9723,4095,9729,4090,9752,4075,9773,4060,9792,4047,9810,4036,9825,4025,9839,4016,9850,4009,9860,4003,9876,3994,9886,3990,9891,3991,9895,3994,9908,4006,9926,4028,9950,4012,9936,3993,9924,3977,9913,3960,9901,3944,9891,3929,9880,3913,9869,3896,9858,3878,9855,3879,9842,3881,9829,3884,9814,3887,9799,3889,9783,3892,9766,3895,9749,3898,9731,3901,9712,3905,9692,3908,9671,3911,9650,3914,9628,3918,9605,3921,9581,3925,9557,3929,9531,3932,9505,3936,9479,3940,9486,3927,9503,3898,9518,3870,9532,3845,9546,3822,9558,3800,9569,3780,9579,3763,9589,3746,9597,3732,9604,3720,9615,3701,9622,3689,9629,3676,9640,3659,9650,3642,9661,3625,9671,3608,9666,3600,9654,3584,9643,3568,9631,3552,9619,3535,9607,3517,9596,3501,9585,3484,9574,3467,9550,3484,9558,3497,9569,3517,9573,3527,9574,3531,9573,3535,9555,3553,9533,3570,9515,3582,9498,3594,9481,3606,9465,3617,9450,3628,9435,3638,9414,3653,9396,3665,9379,3676,9362,3688,9346,3699,9329,3710,9313,3720,9297,3731,9282,3741,9268,3749,9249,3760,9237,3763,9231,3762,9223,3755,9212,3742,9199,3726,9176,3742,9183,3751xe" stroked="f" style="position:absolute;left:2239;top:1969;width:8200;height:3688">
              <v:path arrowok="t"/>
              <v:fill/>
            </v:shape>
            <v:shape coordorigin="2239,1969" coordsize="8200,3688" fillcolor="#CCFFCC" filled="t" path="m8923,3491l8935,3503,8947,3515,8961,3529,8976,3543,8992,3559,9008,3576,9014,3582,9028,3597,9042,3612,9055,3627,9069,3641,9081,3656,9102,3636,9087,3617,9074,3600,9069,3591,9069,3586,9073,3578,9084,3566,9085,3565,9092,3558,9102,3547,9115,3534,9131,3519,9150,3500,9172,3479,9340,3319,9348,3312,9342,3236,9334,3228,9320,3214,9307,3200,9293,3185,9280,3171,9266,3156,9253,3141,9239,3126,9226,3111,9212,3096,9199,3080,9194,3080,9186,3089,9174,3102,9161,3116,9146,3130,9131,3145,9115,3161,9135,3182,9160,3162,9176,3150,9188,3143,9192,3144,9208,3157,9223,3171,9237,3184,9252,3199,9267,3215,9278,3226,9283,3233,9280,3237,9264,3253,9249,3267,9231,3285,9209,3306,9183,3332,9171,3343,9156,3357,9142,3371,9127,3385,9113,3399,9098,3412,9084,3426,9073,3436,9051,3456,9033,3472,9019,3484,9009,3493,8996,3502,8992,3504,8984,3504,8973,3497,8957,3484,8943,3471,8922,3491,8923,3491xe" stroked="f" style="position:absolute;left:2239;top:1969;width:8200;height:3688">
              <v:path arrowok="t"/>
              <v:fill/>
            </v:shape>
            <v:shape coordorigin="2239,1969" coordsize="8200,3688" fillcolor="#CCFFCC" filled="t" path="m7823,2271l7838,2278,7846,2284,7848,2289,7848,2295,7844,2313,7834,2340,7830,2351,7825,2364,7819,2380,7812,2398,7804,2417,7795,2438,7785,2461,7775,2486,7774,2488,7767,2506,7759,2524,7751,2542,7743,2560,7735,2579,7726,2598,7718,2615,7707,2638,7699,2654,7694,2661,7688,2665,7682,2666,7667,2662,7640,2654,7629,2680,7638,2684,7667,2695,7691,2705,7711,2713,7727,2719,7738,2724,7746,2727,7764,2735,7781,2742,7799,2751,7819,2760,7840,2769,7851,2743,7826,2730,7808,2720,7800,2714,7796,2707,7797,2703,7806,2674,7817,2646,7828,2619,7839,2592,7848,2569,7856,2548,7863,2531,7869,2517,7876,2499,7883,2484,7890,2468,7897,2451,7905,2433,7913,2415,7921,2396,7930,2376,7940,2356,7949,2335,7952,2336,7973,2341,7990,2347,8020,2364,8034,2378,8043,2394,8047,2410,8047,2428,8044,2448,8036,2469,8019,2499,8005,2513,7990,2523,7967,2529,7947,2528,7928,2522,7910,2512,7906,2509,7895,2514,7896,2523,7897,2532,7897,2541,7903,2545,7915,2553,7927,2559,7940,2565,7960,2571,7980,2575,7999,2576,8018,2576,8037,2572,8055,2567,8071,2560,8089,2549,8104,2537,8118,2522,8129,2505,8139,2486,8146,2463,8149,2444,8148,2425,8143,2409,8134,2391,8120,2375,8100,2360,8084,2350,8064,2339,8041,2329,8015,2319,7993,2310,7975,2303,7953,2294,7934,2286,7918,2280,7905,2274,7892,2269,7874,2261,7852,2251,7817,2234,7806,2261,7823,2271xe" stroked="f" style="position:absolute;left:2239;top:1969;width:8200;height:3688">
              <v:path arrowok="t"/>
              <v:fill/>
            </v:shape>
            <v:shape coordorigin="2239,1969" coordsize="8200,3688" fillcolor="#CCFFCC" filled="t" path="m3250,3441l3253,3461,3258,3481,3265,3499,3273,3517,3283,3535,3295,3552,3308,3568,3324,3584,3353,3608,3370,3620,3387,3630,3405,3638,3424,3645,3442,3650,3475,3656,3495,3657,3514,3656,3534,3653,3554,3649,3573,3643,3604,3630,3620,3620,3637,3610,3653,3598,3670,3585,3686,3570,3702,3554,3720,3533,3733,3517,3744,3502,3754,3486,3764,3467,3772,3449,3780,3430,3786,3410,3780,3398,3776,3386,3771,3374,3760,3375,3754,3391,3747,3411,3739,3428,3730,3444,3715,3468,3702,3483,3688,3499,3673,3514,3656,3528,3638,3540,3621,3550,3602,3558,3584,3563,3565,3566,3545,3567,3535,3567,3515,3565,3496,3562,3477,3556,3459,3548,3441,3539,3423,3528,3406,3515,3389,3500,3365,3474,3352,3457,3341,3439,3332,3421,3326,3403,3322,3385,3320,3366,3320,3363,3320,3344,3323,3325,3329,3306,3336,3288,3346,3270,3359,3253,3374,3236,3392,3218,3407,3206,3423,3195,3452,3182,3470,3177,3493,3174,3496,3176,3504,3181,3519,3194,3543,3214,3563,3193,3551,3181,3537,3165,3524,3150,3513,3137,3506,3128,3500,3117,3494,3106,3488,3104,3461,3118,3444,3128,3427,3139,3411,3150,3388,3167,3373,3180,3358,3194,3344,3208,3328,3226,3313,3244,3300,3262,3289,3280,3278,3298,3270,3316,3263,3334,3257,3352,3253,3370,3250,3389,3249,3407,3249,3421,3250,3441xe" stroked="f" style="position:absolute;left:2239;top:1969;width:8200;height:3688">
              <v:path arrowok="t"/>
              <v:fill/>
            </v:shape>
            <v:shape coordorigin="2239,1969" coordsize="8200,3688" fillcolor="#CCFFCC" filled="t" path="m2720,5426l2715,5454,2710,5474,2701,5488,2697,5489,2686,5489,2666,5487,2636,5484,2607,5481,2578,5477,2553,5475,2531,5472,2513,5470,2498,5468,2479,5466,2462,5463,2445,5461,2427,5458,2408,5455,2388,5452,2367,5449,2346,5445,2324,5442,2301,5438,2300,5414,2302,5395,2311,5362,2321,5345,2334,5332,2347,5325,2365,5319,2385,5318,2408,5319,2441,5328,2458,5337,2472,5350,2483,5370,2488,5389,2488,5410,2484,5425,2481,5434,2488,5443,2497,5440,2505,5437,2514,5434,2516,5427,2520,5414,2523,5401,2525,5388,2526,5367,2525,5347,2521,5327,2516,5309,2507,5292,2497,5275,2486,5262,2472,5247,2455,5236,2437,5227,2418,5220,2397,5216,2373,5214,2354,5217,2336,5223,2322,5232,2307,5245,2295,5263,2285,5286,2280,5305,2275,5326,2271,5351,2268,5379,2265,5403,2263,5422,2261,5446,2258,5466,2256,5483,2254,5497,2252,5511,2249,5531,2245,5554,2239,5592,2268,5596,2272,5576,2275,5560,2279,5551,2283,5548,2289,5546,2307,5546,2336,5548,2348,5549,2362,5550,2379,5552,2398,5554,2418,5557,2441,5560,2466,5563,2493,5567,2494,5567,2514,5569,2533,5572,2553,5575,2573,5578,2593,5581,2613,5584,2632,5588,2657,5592,2674,5596,2683,5599,2688,5603,2691,5625,2690,5653,2718,5657,2720,5647,2723,5616,2726,5591,2728,5569,2730,5552,2732,5540,2733,5532,2736,5512,2739,5494,2742,5474,2745,5453,2749,5430,2720,5426xe" stroked="f" style="position:absolute;left:2239;top:1969;width:8200;height:3688">
              <v:path arrowok="t"/>
              <v:fill/>
            </v:shape>
            <v:shape coordorigin="2239,1969" coordsize="8200,3688" fillcolor="#CCFFCC" filled="t" path="m2432,4685l2427,4701,2421,4721,2416,4740,2409,4759,2402,4780,2430,4788,2436,4772,2445,4752,2451,4741,2460,4736,2466,4736,2484,4740,2511,4746,2634,4781,2635,4782,2663,4790,2688,4797,2710,4805,2729,4811,2744,4818,2757,4824,2766,4829,2785,4845,2796,4861,2804,4881,2808,4904,2807,4923,2804,4944,2798,4967,2793,4984,2784,5003,2773,5020,2761,5035,2752,5043,2734,5053,2715,5059,2698,5061,2680,5059,2659,5056,2635,5050,2606,5041,2586,5036,2567,5030,2548,5024,2529,5019,2510,5013,2493,5008,2467,5000,2444,4993,2426,4987,2413,4983,2404,4979,2397,4976,2393,4973,2390,4970,2387,4964,2386,4958,2388,4940,2394,4917,2366,4909,2361,4927,2356,4950,2351,4969,2346,4986,2342,5001,2336,5021,2331,5039,2325,5058,2319,5078,2312,5098,2306,5119,2334,5127,2346,5097,2352,5086,2361,5080,2368,5079,2378,5080,2394,5084,2416,5090,2441,5096,2461,5102,2476,5106,2486,5109,2634,5153,2654,5158,2675,5162,2695,5163,2713,5163,2729,5160,2749,5152,2765,5142,2781,5128,2797,5111,2806,5099,2816,5084,2825,5067,2834,5048,2841,5028,2848,5006,2853,4990,2857,4968,2860,4948,2861,4929,2860,4910,2858,4893,2851,4866,2844,4847,2834,4830,2822,4816,2805,4801,2789,4790,2771,4780,2750,4772,2721,4762,2699,4755,2672,4748,2656,4743,2636,4737,2615,4731,2596,4725,2576,4719,2558,4713,2540,4707,2522,4701,2505,4696,2481,4685,2470,4675,2469,4657,2475,4632,2447,4624,2442,4646,2437,4666,2432,4685xe" stroked="f" style="position:absolute;left:2239;top:1969;width:8200;height:3688">
              <v:path arrowok="t"/>
              <v:fill/>
            </v:shape>
            <v:shape coordorigin="2239,1969" coordsize="8200,3688" fillcolor="#CCFFCC" filled="t" path="m2856,4526l2774,4489,2766,4485,2765,4594,2790,4605,2812,4615,2832,4625,2851,4634,2867,4642,2856,4526xe" stroked="f" style="position:absolute;left:2239;top:1969;width:8200;height:3688">
              <v:path arrowok="t"/>
              <v:fill/>
            </v:shape>
            <v:shape coordorigin="2239,1969" coordsize="8200,3688" fillcolor="#CCFFCC" filled="t" path="m2618,4528l2636,4536,2655,4544,2677,4554,2700,4564,2725,4575,2739,4582,2765,4594,2766,4485,2780,4453,2791,4432,2803,4415,2815,4404,2838,4391,2859,4388,2877,4389,2896,4393,2917,4401,2924,4405,2944,4416,2960,4429,2973,4443,2981,4459,2987,4480,2987,4498,2984,4518,2976,4539,2971,4549,2964,4560,2956,4571,2938,4563,2856,4526,2867,4642,2882,4649,2895,4655,2906,4661,2915,4666,2918,4675,2920,4687,2922,4702,2936,4709,2947,4682,2956,4661,2963,4645,2968,4634,2969,4630,2977,4613,2987,4593,2990,4588,3000,4568,3007,4553,3016,4533,3024,4512,3030,4492,3034,4473,3037,4456,3037,4439,3037,4432,3035,4412,3030,4393,3023,4374,3014,4356,3000,4337,2986,4323,2971,4311,2953,4301,2931,4293,2912,4290,2892,4290,2876,4293,2857,4300,2841,4311,2826,4326,2814,4340,2802,4359,2788,4381,2786,4377,2790,4355,2792,4334,2792,4314,2790,4296,2786,4279,2778,4259,2766,4243,2751,4229,2732,4219,2711,4212,2692,4210,2673,4213,2655,4220,2646,4225,2634,4236,2621,4249,2609,4266,2597,4286,2586,4309,2586,4403,2591,4388,2596,4375,2600,4365,2603,4359,2615,4339,2629,4324,2643,4316,2663,4312,2682,4315,2704,4322,2715,4328,2733,4340,2746,4355,2754,4371,2755,4376,2757,4392,2754,4410,2749,4431,2739,4454,2732,4471,2703,4458,2690,4452,2676,4445,2659,4437,2638,4427,2618,4528xe" stroked="f" style="position:absolute;left:2239;top:1969;width:8200;height:3688">
              <v:path arrowok="t"/>
              <v:fill/>
            </v:shape>
            <v:shape coordorigin="2239,1969" coordsize="8200,3688" fillcolor="#CCFFCC" filled="t" path="m2512,4476l2484,4535,2510,4547,2519,4530,2531,4511,2540,4503,2544,4501,2555,4503,2571,4509,2575,4511,2588,4516,2602,4522,2618,4528,2638,4427,2614,4416,2586,4403,2586,4309,2585,4311,2579,4325,2571,4344,2561,4367,2557,4377,2548,4398,2540,4416,2534,4430,2512,4476xe" stroked="f" style="position:absolute;left:2239;top:1969;width:8200;height:3688">
              <v:path arrowok="t"/>
              <v:fill/>
            </v:shape>
            <v:shape coordorigin="2239,1969" coordsize="8200,3688" fillcolor="#CCFFCC" filled="t" path="m2824,3874l2813,3894,2803,3911,2792,3928,2782,3946,2771,3963,2759,3982,2749,3998,2738,4015,2727,4032,2716,4050,2704,4068,2729,4083,2739,4069,2753,4051,2764,4041,2770,4041,2779,4044,2796,4053,2822,4067,2847,4082,2863,4092,2880,4102,2897,4112,2915,4123,2933,4134,2950,4145,2964,4153,2981,4164,2998,4175,3015,4186,3032,4197,3049,4208,3065,4219,3082,4230,3098,4241,3114,4251,3114,4273,3113,4293,3128,4302,3135,4291,3147,4270,3157,4251,3167,4235,3176,4220,3184,4207,3214,4160,3281,4055,3291,4038,3301,4021,3311,4002,3306,3998,3287,3985,3270,3972,3254,3959,3239,3947,3225,3936,3212,3925,3196,3951,3209,3963,3224,3978,3238,3992,3250,4005,3247,4013,3240,4029,3233,4047,3223,4065,3213,4083,3201,4103,3190,4121,3178,4138,3164,4159,3155,4153,3136,4143,3118,4132,3101,4122,3085,4112,3070,4103,2928,4013,2911,4002,2885,3986,2865,3973,2850,3963,2840,3956,2835,3952,2830,3947,2827,3943,2827,3940,2829,3932,2836,3915,2849,3889,2824,3874xe" stroked="f" style="position:absolute;left:2239;top:1969;width:8200;height:3688">
              <v:path arrowok="t"/>
              <v:fill/>
            </v:shape>
            <v:shape coordorigin="2239,1969" coordsize="8200,3688" fillcolor="#CCFFCC" filled="t" path="m3480,3788l3457,3771,3448,3780,3432,3797,3424,3805,3420,3808,3416,3809,3411,3808,3400,3802,3383,3791,3359,3775,3345,3764,3333,3755,3320,3745,3305,3734,3289,3722,3271,3709,3252,3694,3231,3678,3209,3661,3193,3649,3172,3633,3154,3618,3138,3605,3124,3594,3113,3585,3105,3578,3092,3563,3092,3558,3094,3552,3103,3536,3119,3512,3096,3494,3087,3507,3076,3522,3064,3538,3052,3554,3040,3571,3026,3588,3023,3593,3013,3606,3001,3620,2989,3636,2974,3654,2958,3673,2981,3691,2994,3676,3010,3660,3018,3653,3026,3651,3030,3653,3042,3660,3060,3673,3085,3692,3104,3705,3123,3720,3140,3733,3156,3745,3171,3756,3184,3766,3196,3775,3207,3783,3228,3800,3248,3815,3266,3829,3282,3842,3296,3853,3309,3863,3320,3872,3340,3890,3346,3903,3344,3909,3336,3926,3320,3950,3343,3968,3411,3874,3416,3867,3428,3852,3441,3837,3454,3820,3480,3788xe" stroked="f" style="position:absolute;left:2239;top:1969;width:8200;height:3688">
              <v:path arrowok="t"/>
              <v:fill/>
            </v:shape>
            <v:shape coordorigin="2239,1969" coordsize="8200,3688" fillcolor="#CCFFCC" filled="t" path="m3831,2828l3852,2812,3835,2788,3830,2792,3812,2805,3795,2817,3779,2829,3763,2839,3749,2850,3733,2860,3717,2871,3700,2881,3683,2893,3664,2904,3680,2928,3682,2927,3705,2916,3718,2913,3723,2913,3744,2930,3865,3043,3895,3070,3916,3091,3937,3110,3956,3128,3973,3144,3989,3159,4003,3172,4016,3185,4028,3195,4037,3205,4053,3219,4058,3224,4099,3197,4096,3180,4092,3162,4089,3143,4086,3124,4082,3104,4079,3084,4076,3063,4072,3043,4069,3021,4037,2817,4347,3028,4401,2991,4333,2794,4320,2757,4311,2729,4302,2704,4295,2681,4288,2660,4282,2641,4276,2625,4272,2610,4265,2588,4262,2580,4257,2564,4256,2553,4258,2546,4260,2539,4268,2530,4283,2518,4267,2494,4251,2506,4232,2520,4218,2530,4206,2538,4196,2545,4182,2554,4162,2567,4138,2582,4154,2606,4166,2598,4186,2587,4197,2582,4203,2581,4207,2584,4217,2599,4224,2614,4232,2632,4240,2654,4250,2680,4322,2889,4002,2674,3977,2691,3981,2716,3984,2732,3987,2750,3990,2769,3993,2790,3997,2813,4001,2838,4005,2864,4034,3065,3901,2938,3883,2921,3862,2901,3845,2884,3833,2871,3820,2857,3816,2846,3818,2841,3819,2839,3831,2828xe" stroked="f" style="position:absolute;left:2239;top:1969;width:8200;height:3688">
              <v:path arrowok="t"/>
              <v:fill/>
            </v:shape>
            <v:shape coordorigin="2239,1969" coordsize="8200,3688" fillcolor="#CCFFCC" filled="t" path="m4533,2627l4523,2604,4528,2795,4544,2805,4534,2629,4533,2627xe" stroked="f" style="position:absolute;left:2239;top:1969;width:8200;height:3688">
              <v:path arrowok="t"/>
              <v:fill/>
            </v:shape>
            <v:shape coordorigin="2239,1969" coordsize="8200,3688" fillcolor="#CCFFCC" filled="t" path="m4417,2550l4416,2568,4416,2587,4419,2606,4422,2625,4428,2645,4435,2665,4443,2686,4449,2699,4460,2719,4472,2737,4485,2754,4498,2769,4513,2783,4528,2795,4523,2604,4516,2583,4510,2562,4506,2543,4504,2524,4504,2507,4505,2490,4508,2474,4517,2450,4527,2434,4540,2418,4555,2404,4573,2392,4593,2382,4608,2375,4628,2369,4648,2365,4668,2364,4686,2365,4703,2369,4720,2376,4746,2392,4760,2404,4774,2417,4787,2432,4799,2449,4811,2468,4822,2488,4833,2510,4845,2539,4852,2560,4858,2581,4862,2600,4864,2619,4864,2636,4863,2653,4860,2669,4852,2690,4843,2708,4831,2724,4817,2738,4800,2751,4780,2761,4764,2768,4744,2774,4725,2778,4706,2779,4689,2778,4659,2769,4642,2760,4624,2749,4606,2734,4589,2717,4577,2702,4565,2686,4554,2669,4544,2650,4534,2629,4544,2805,4561,2814,4579,2821,4608,2829,4626,2832,4644,2833,4662,2833,4681,2831,4701,2828,4721,2823,4741,2817,4762,2809,4784,2800,4811,2787,4830,2776,4847,2764,4862,2752,4877,2739,4890,2726,4902,2711,4919,2685,4929,2667,4936,2649,4942,2630,4946,2610,4949,2590,4950,2566,4949,2548,4946,2528,4942,2509,4937,2489,4930,2469,4922,2449,4907,2420,4895,2402,4883,2386,4870,2372,4857,2359,4842,2347,4810,2329,4791,2321,4772,2316,4752,2312,4731,2310,4724,2310,4707,2310,4688,2312,4670,2315,4650,2320,4630,2326,4609,2334,4588,2343,4554,2360,4535,2371,4518,2382,4502,2394,4488,2406,4475,2419,4461,2437,4449,2453,4439,2471,4431,2489,4424,2508,4420,2528,4417,2548,4417,2550xe" stroked="f" style="position:absolute;left:2239;top:1969;width:8200;height:3688">
              <v:path arrowok="t"/>
              <v:fill/>
            </v:shape>
            <v:shape coordorigin="2239,1969" coordsize="8200,3688" fillcolor="#CCFFCC" filled="t" path="m5457,2496l5378,2431,5277,2345,5296,2329,5311,2314,5324,2299,5334,2284,5342,2269,5347,2251,5349,2232,5349,2213,5344,2192,5338,2174,5327,2157,5314,2143,5303,2134,5285,2125,5266,2121,5248,2120,5229,2122,5208,2127,5184,2133,5019,2183,5012,2185,4999,2189,4980,2194,4957,2200,4929,2207,4937,2235,4946,2233,4971,2230,4982,2230,4985,2230,4995,2245,5001,2260,5009,2282,5018,2310,5027,2339,5034,2360,5040,2380,5045,2399,5051,2417,5056,2434,5060,2450,5068,2478,5073,2496,5079,2516,5085,2538,5091,2562,5097,2585,5101,2606,5102,2617,5122,2299,5096,2201,5098,2200,5119,2192,5136,2187,5158,2182,5178,2180,5197,2183,5213,2188,5221,2193,5235,2206,5246,2223,5255,2244,5259,2270,5259,2289,5254,2307,5245,2324,5240,2331,5225,2347,5209,2359,5192,2366,5181,2369,5172,2370,5172,2375,5171,2379,5170,2384,5269,2467,5274,2472,5293,2488,5311,2504,5328,2518,5343,2532,5358,2544,5371,2556,5383,2566,5394,2576,5400,2574,5413,2570,5429,2564,5449,2558,5474,2551,5501,2543,5521,2537,5513,2511,5502,2514,5493,2515,5487,2514,5481,2512,5471,2507,5457,2496xe" stroked="f" style="position:absolute;left:2239;top:1969;width:8200;height:3688">
              <v:path arrowok="t"/>
              <v:fill/>
            </v:shape>
            <v:shape style="position:absolute;left:2232;top:1962;width:4216;height:3702" type="#_x0000_t75">
              <v:imagedata o:title="" r:id="rId4"/>
            </v:shape>
            <v:shape style="position:absolute;left:6675;top:1978;width:3771;height:3641" type="#_x0000_t75">
              <v:imagedata o:title="" r:id="rId5"/>
            </v:shape>
            <v:shape coordorigin="1750,1584" coordsize="9087,13261" fillcolor="#000000" filled="t" path="m1822,2668l1801,2741,1784,2816,1770,2892,1760,2969,1754,3047,1752,3127,1752,13199,1750,13197,1753,13341,1754,13381,1757,13420,1760,13459,1764,13498,1770,13536,1776,13575,1783,13613,1801,13687,1805,13378,1804,13340,1803,13322,1803,3127,1804,3088,1808,3012,1815,2937,1827,2863,1850,2754,1871,2683,1894,2614,1921,2546,1951,2480,1983,2416,2019,2354,2058,2293,2100,2235,2144,2178,2191,2124,2240,2072,2292,2023,2346,1976,2402,1932,2461,1890,2521,1851,2584,1815,2648,1782,2714,1753,2782,1726,2851,1702,2922,1682,2994,1666,3067,1652,3142,1643,3218,1637,3292,1635,9295,1635,9372,1637,9447,1643,9522,1653,9595,1666,9667,1682,9738,1703,9808,1726,9875,1753,9941,1783,10006,1815,10068,1851,10129,1890,10187,1932,10243,1976,10297,2023,10349,2072,10399,2124,10446,2178,10490,2234,10531,2293,10570,2353,10606,2416,10639,2480,10669,2546,10695,2614,10719,2683,10739,2754,10755,2826,10769,2899,10778,2974,10784,3050,10786,3130,10786,3130,10786,13302,10786,13340,10782,13416,10774,13492,10769,13529,10768,13760,10789,13687,10806,13613,10820,13537,10829,13459,10835,13381,10837,13302,10837,3109,10837,3108,10836,3087,10833,3008,10825,2930,10813,2853,10789,2741,10768,2668,10744,2596,10716,2526,10685,2458,10651,2391,10614,2327,10574,2264,10531,2204,10485,2145,10437,2090,10386,2036,10332,1985,10276,1936,10218,1891,10157,1848,10095,1808,10030,1770,9964,1736,9895,1705,9825,1678,9754,1654,9680,1633,9606,1616,9530,1602,9452,1592,9374,1586,9295,1584,3305,1584,3304,1584,3254,1584,3176,1588,3098,1596,3021,1608,2909,1633,2836,1653,2764,1678,2694,1705,2626,1736,2559,1770,2495,1807,2432,1848,2372,1891,2313,1936,2258,1985,2204,2036,2153,2090,2104,2146,2059,2204,2016,2264,1976,2327,1938,2391,1904,2458,1873,2526,1846,2597,1822,2668xe" stroked="f" style="position:absolute;left:1750;top:1584;width:9087;height:13261">
              <v:path arrowok="t"/>
              <v:fill/>
            </v:shape>
            <v:shape coordorigin="1750,1584" coordsize="9087,13261" fillcolor="#000000" filled="t" path="m10769,13529l10756,13602,10739,13674,10719,13745,10696,13814,10669,13882,10639,13948,10606,14013,10570,14075,10531,14136,10490,14194,10446,14250,10399,14304,10349,14356,10298,14406,10243,14453,10187,14497,10129,14538,10068,14577,10006,14613,9941,14646,9875,14676,9808,14702,9738,14726,9667,14746,9595,14762,9522,14776,9447,14785,9371,14791,9281,14793,9281,14793,3295,14793,3256,14793,3180,14789,3105,14781,3031,14770,2922,14746,2851,14726,2782,14703,2714,14676,2648,14646,2584,14613,2522,14577,2461,14538,2403,14497,2346,14453,2292,14406,2240,14356,2191,14305,2144,14250,2100,14194,2058,14136,2019,14075,1983,14013,1950,13948,1921,13882,1894,13814,1870,13745,1850,13674,1834,13602,1820,13529,1811,13454,1805,13378,1801,13687,1821,13760,1846,13832,1873,13902,1904,13970,1938,14037,1975,14102,2016,14164,2059,14225,2104,14283,2153,14339,2204,14393,2258,14444,2314,14492,2372,14538,2432,14581,2495,14621,2559,14658,2626,14692,2694,14723,2765,14751,2836,14775,2909,14796,2984,14813,3060,14827,3137,14836,3215,14842,3295,14844,9364,14844,9363,14843,9334,14843,9374,14842,9452,14836,9530,14826,9606,14813,9680,14796,9753,14775,9825,14750,9895,14723,9964,14692,10030,14658,10095,14621,10157,14581,10218,14538,10276,14492,10332,14444,10386,14393,10437,14339,10485,14283,10531,14225,10574,14164,10614,14102,10651,14037,10685,13970,10716,13902,10744,13832,10768,13760,10769,13529xe" stroked="f" style="position:absolute;left:1750;top:1584;width:9087;height:13261">
              <v:path arrowok="t"/>
              <v:fill/>
            </v:shape>
            <v:shape coordorigin="1750,1584" coordsize="9087,13261" fillcolor="#000000" filled="t" path="m1837,2902l1828,2976,1822,3051,1821,3127,1821,13364,1821,13364,1821,13340,1822,13377,1825,13415,1828,13452,1832,13489,1837,13526,1843,13563,1850,13598,1854,13524,1849,13487,1845,13451,1842,13414,1839,13376,1838,13339,1839,13406,1838,13405,1838,3127,1838,3089,1840,3052,1844,2866,1837,2902xe" stroked="f" style="position:absolute;left:1750;top:1584;width:9087;height:13261">
              <v:path arrowok="t"/>
              <v:fill/>
            </v:shape>
            <v:shape coordorigin="1750,1584" coordsize="9087,13261" fillcolor="#000000" filled="t" path="m1867,13670l1887,13740,1910,13809,1936,13876,1966,13941,1998,14004,2034,14066,2072,14126,2113,14184,2157,14240,2204,14293,2252,14344,2304,14393,2357,14439,2413,14483,2471,14524,2530,14563,2592,14598,2656,14631,2721,14660,2788,14687,2856,14710,2926,14730,2998,14746,3070,14759,3144,14768,3219,14774,3295,14776,9253,14776,9333,14775,9408,14771,9482,14764,9556,14753,9663,14729,9733,14709,9802,14686,9869,14660,9934,14631,9997,14598,10059,14562,10119,14524,10177,14483,10233,14439,10286,14393,10337,14344,10386,14293,10432,14240,10476,14184,10517,14126,10556,14066,10591,14005,10624,13941,10653,13876,10680,13809,10703,13740,10723,13670,10739,13599,10752,13526,10761,13452,10767,13378,10769,13302,10769,3138,10769,3137,10768,3088,10764,3013,10757,2939,10746,2865,10722,2758,10702,2688,10679,2620,10653,2553,10624,2487,10591,2424,10555,2362,10517,2302,10476,2245,10432,2189,10386,2136,10337,2084,10286,2035,10233,1989,10177,1945,10119,1904,10059,1866,9998,1830,9934,1798,9869,1768,9802,1742,9733,1719,9663,1699,9592,1682,9519,1669,9445,1660,9371,1654,9295,1653,3288,1652,3256,1653,3181,1657,3107,1664,3033,1675,2926,1699,2856,1719,2788,1742,2721,1768,2655,1798,2592,1830,2530,1866,2470,1904,2413,1945,2357,1989,2304,2036,2252,2084,2203,2136,2157,2189,2113,2245,2072,2303,2034,2362,1998,2424,1966,2488,1936,2553,1910,2620,1887,2688,1867,2758,1850,2830,1840,3052,1842,3015,1845,2978,1854,2905,1867,2833,1884,2763,1903,2693,1926,2626,1952,2560,1981,2495,2013,2432,2049,2371,2087,2312,2127,2255,2170,2200,2216,2147,2264,2096,2315,2048,2368,2002,2423,1959,2480,1918,2539,1880,2600,1845,2663,1813,2727,1784,2794,1758,2861,1735,2930,1715,3001,1699,3072,1686,3145,1677,3219,1671,3285,1669,9294,1670,9370,1672,9444,1677,9517,1686,9588,1699,9659,1716,9728,1735,9796,1758,9862,1784,9926,1813,9989,1845,10050,1881,10110,1919,10167,1959,10222,2002,10274,2048,10325,2096,10373,2147,10419,2200,10462,2255,10503,2312,10541,2371,10576,2432,10608,2495,10637,2559,10663,2626,10686,2693,10706,2762,10722,2833,10735,2904,10744,2977,10750,3051,10752,3144,10752,3145,10752,13301,10752,13339,10748,13414,10740,13487,10729,13560,10706,13666,10686,13735,10664,13803,10637,13869,10608,13933,10576,13996,10541,14057,10503,14116,10462,14174,10419,14229,10373,14281,10325,14332,10275,14380,10222,14426,10167,14469,10110,14510,10050,14548,9989,14583,9926,14615,9862,14644,9796,14670,9728,14693,9659,14713,9588,14729,9517,14742,9444,14751,9370,14757,9226,14759,3295,14759,3220,14757,3146,14751,3073,14742,3001,14729,2931,14713,2861,14693,2794,14671,2728,14644,2663,14615,2600,14583,2539,14548,2480,14510,2423,14469,2368,14426,2315,14380,2264,14332,2216,14282,2170,14229,2127,14174,2086,14116,2048,14057,2013,13996,1981,13933,1952,13869,1926,13803,1903,13735,1883,13666,1867,13595,1854,13524,1850,13598,1867,13670xe" stroked="f" style="position:absolute;left:1750;top:1584;width:9087;height:13261">
              <v:path arrowok="t"/>
              <v:fill/>
            </v:shape>
            <v:shape style="position:absolute;left:5880;top:3679;width:763;height:1051" type="#_x0000_t75">
              <v:imagedata o:title="" r:id="rId6"/>
            </v:shape>
            <w10:wrap type="none"/>
          </v:group>
        </w:pict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Book Antiqua" w:cs="Book Antiqua" w:eastAsia="Book Antiqua" w:hAnsi="Book Antiqua"/>
          <w:sz w:val="38"/>
          <w:szCs w:val="38"/>
        </w:rPr>
        <w:jc w:val="left"/>
        <w:spacing w:line="440" w:lineRule="exact"/>
        <w:ind w:left="2413"/>
        <w:sectPr>
          <w:type w:val="continuous"/>
          <w:pgSz w:h="16840" w:w="11920"/>
          <w:pgMar w:bottom="280" w:left="1680" w:right="1200" w:top="1560"/>
        </w:sectPr>
      </w:pPr>
      <w:r>
        <w:rPr>
          <w:rFonts w:ascii="Book Antiqua" w:cs="Book Antiqua" w:eastAsia="Book Antiqua" w:hAnsi="Book Antiqua"/>
          <w:b/>
          <w:i/>
          <w:w w:val="99"/>
          <w:position w:val="2"/>
          <w:sz w:val="38"/>
          <w:szCs w:val="38"/>
        </w:rPr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2"/>
          <w:sz w:val="38"/>
          <w:szCs w:val="38"/>
          <w:u w:color="000000" w:val="thick"/>
        </w:rPr>
        <w:t>P.W</w:t>
      </w:r>
      <w:r>
        <w:rPr>
          <w:rFonts w:ascii="Book Antiqua" w:cs="Book Antiqua" w:eastAsia="Book Antiqua" w:hAnsi="Book Antiqua"/>
          <w:b/>
          <w:i/>
          <w:spacing w:val="2"/>
          <w:w w:val="100"/>
          <w:position w:val="2"/>
          <w:sz w:val="38"/>
          <w:szCs w:val="38"/>
          <w:u w:color="000000" w:val="thick"/>
        </w:rPr>
        <w:t>.</w:t>
      </w:r>
      <w:r>
        <w:rPr>
          <w:rFonts w:ascii="Book Antiqua" w:cs="Book Antiqua" w:eastAsia="Book Antiqua" w:hAnsi="Book Antiqua"/>
          <w:b/>
          <w:i/>
          <w:spacing w:val="2"/>
          <w:w w:val="100"/>
          <w:position w:val="2"/>
          <w:sz w:val="38"/>
          <w:szCs w:val="38"/>
          <w:u w:color="000000" w:val="thick"/>
        </w:rPr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2"/>
          <w:sz w:val="38"/>
          <w:szCs w:val="38"/>
          <w:u w:color="000000" w:val="thick"/>
        </w:rPr>
        <w:t>D.</w:t>
      </w:r>
      <w:r>
        <w:rPr>
          <w:rFonts w:ascii="Book Antiqua" w:cs="Book Antiqua" w:eastAsia="Book Antiqua" w:hAnsi="Book Antiqua"/>
          <w:b/>
          <w:i/>
          <w:spacing w:val="-11"/>
          <w:w w:val="100"/>
          <w:position w:val="2"/>
          <w:sz w:val="38"/>
          <w:szCs w:val="38"/>
          <w:u w:color="000000" w:val="thick"/>
        </w:rPr>
        <w:t> 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2"/>
          <w:sz w:val="38"/>
          <w:szCs w:val="38"/>
          <w:u w:color="000000" w:val="thick"/>
        </w:rPr>
        <w:t>DN.</w:t>
      </w:r>
      <w:r>
        <w:rPr>
          <w:rFonts w:ascii="Book Antiqua" w:cs="Book Antiqua" w:eastAsia="Book Antiqua" w:hAnsi="Book Antiqua"/>
          <w:b/>
          <w:i/>
          <w:spacing w:val="-6"/>
          <w:w w:val="100"/>
          <w:position w:val="2"/>
          <w:sz w:val="38"/>
          <w:szCs w:val="38"/>
          <w:u w:color="000000" w:val="thick"/>
        </w:rPr>
        <w:t> 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2"/>
          <w:sz w:val="38"/>
          <w:szCs w:val="38"/>
          <w:u w:color="000000" w:val="thick"/>
        </w:rPr>
        <w:t>KHER</w:t>
      </w:r>
      <w:r>
        <w:rPr>
          <w:rFonts w:ascii="Book Antiqua" w:cs="Book Antiqua" w:eastAsia="Book Antiqua" w:hAnsi="Book Antiqua"/>
          <w:b/>
          <w:i/>
          <w:spacing w:val="1"/>
          <w:w w:val="100"/>
          <w:position w:val="2"/>
          <w:sz w:val="38"/>
          <w:szCs w:val="38"/>
          <w:u w:color="000000" w:val="thick"/>
        </w:rPr>
        <w:t>W</w:t>
      </w:r>
      <w:r>
        <w:rPr>
          <w:rFonts w:ascii="Book Antiqua" w:cs="Book Antiqua" w:eastAsia="Book Antiqua" w:hAnsi="Book Antiqua"/>
          <w:b/>
          <w:i/>
          <w:spacing w:val="1"/>
          <w:w w:val="100"/>
          <w:position w:val="2"/>
          <w:sz w:val="38"/>
          <w:szCs w:val="38"/>
          <w:u w:color="000000" w:val="thick"/>
        </w:rPr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2"/>
          <w:sz w:val="38"/>
          <w:szCs w:val="38"/>
          <w:u w:color="000000" w:val="thick"/>
        </w:rPr>
        <w:t>ARA</w:t>
      </w:r>
      <w:r>
        <w:rPr>
          <w:rFonts w:ascii="Book Antiqua" w:cs="Book Antiqua" w:eastAsia="Book Antiqua" w:hAnsi="Book Antiqua"/>
          <w:b/>
          <w:i/>
          <w:spacing w:val="0"/>
          <w:w w:val="100"/>
          <w:position w:val="2"/>
          <w:sz w:val="38"/>
          <w:szCs w:val="38"/>
        </w:rPr>
      </w:r>
      <w:r>
        <w:rPr>
          <w:rFonts w:ascii="Book Antiqua" w:cs="Book Antiqua" w:eastAsia="Book Antiqua" w:hAnsi="Book Antiqua"/>
          <w:spacing w:val="0"/>
          <w:w w:val="100"/>
          <w:position w:val="0"/>
          <w:sz w:val="38"/>
          <w:szCs w:val="38"/>
        </w:rPr>
      </w:r>
    </w:p>
    <w:p>
      <w:pPr>
        <w:rPr>
          <w:rFonts w:ascii="Times New Roman" w:cs="Times New Roman" w:eastAsia="Times New Roman" w:hAnsi="Times New Roman"/>
          <w:sz w:val="37"/>
          <w:szCs w:val="37"/>
        </w:rPr>
        <w:jc w:val="left"/>
        <w:spacing w:before="62" w:line="400" w:lineRule="exact"/>
        <w:ind w:left="3063"/>
      </w:pPr>
      <w:r>
        <w:rPr>
          <w:rFonts w:ascii="Times New Roman" w:cs="Times New Roman" w:eastAsia="Times New Roman" w:hAnsi="Times New Roman"/>
          <w:b/>
          <w:w w:val="101"/>
          <w:position w:val="-1"/>
          <w:sz w:val="37"/>
          <w:szCs w:val="37"/>
        </w:rPr>
      </w:r>
      <w:r>
        <w:rPr>
          <w:rFonts w:ascii="Times New Roman" w:cs="Times New Roman" w:eastAsia="Times New Roman" w:hAnsi="Times New Roman"/>
          <w:b/>
          <w:w w:val="101"/>
          <w:position w:val="-1"/>
          <w:sz w:val="37"/>
          <w:szCs w:val="37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w w:val="101"/>
          <w:position w:val="-1"/>
          <w:sz w:val="37"/>
          <w:szCs w:val="37"/>
          <w:u w:color="000000" w:val="thick"/>
        </w:rPr>
      </w:r>
      <w:r>
        <w:rPr>
          <w:rFonts w:ascii="Times New Roman" w:cs="Times New Roman" w:eastAsia="Times New Roman" w:hAnsi="Times New Roman"/>
          <w:b/>
          <w:w w:val="101"/>
          <w:position w:val="-1"/>
          <w:sz w:val="37"/>
          <w:szCs w:val="37"/>
          <w:u w:color="000000" w:val="thick"/>
        </w:rPr>
        <w:t>TECHNI</w:t>
      </w:r>
      <w:r>
        <w:rPr>
          <w:rFonts w:ascii="Times New Roman" w:cs="Times New Roman" w:eastAsia="Times New Roman" w:hAnsi="Times New Roman"/>
          <w:b/>
          <w:w w:val="101"/>
          <w:position w:val="-1"/>
          <w:sz w:val="37"/>
          <w:szCs w:val="37"/>
          <w:u w:color="000000" w:val="thick"/>
        </w:rPr>
      </w:r>
      <w:r>
        <w:rPr>
          <w:rFonts w:ascii="Times New Roman" w:cs="Times New Roman" w:eastAsia="Times New Roman" w:hAnsi="Times New Roman"/>
          <w:b/>
          <w:spacing w:val="1"/>
          <w:w w:val="101"/>
          <w:position w:val="-1"/>
          <w:sz w:val="37"/>
          <w:szCs w:val="37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1"/>
          <w:position w:val="-1"/>
          <w:sz w:val="37"/>
          <w:szCs w:val="37"/>
          <w:u w:color="000000" w:val="thick"/>
        </w:rPr>
      </w:r>
      <w:r>
        <w:rPr>
          <w:rFonts w:ascii="Times New Roman" w:cs="Times New Roman" w:eastAsia="Times New Roman" w:hAnsi="Times New Roman"/>
          <w:b/>
          <w:spacing w:val="0"/>
          <w:w w:val="101"/>
          <w:position w:val="-1"/>
          <w:sz w:val="37"/>
          <w:szCs w:val="37"/>
          <w:u w:color="000000" w:val="thick"/>
        </w:rPr>
        <w:t>CA</w:t>
      </w:r>
      <w:r>
        <w:rPr>
          <w:rFonts w:ascii="Times New Roman" w:cs="Times New Roman" w:eastAsia="Times New Roman" w:hAnsi="Times New Roman"/>
          <w:b/>
          <w:spacing w:val="0"/>
          <w:w w:val="101"/>
          <w:position w:val="-1"/>
          <w:sz w:val="37"/>
          <w:szCs w:val="37"/>
          <w:u w:color="000000" w:val="thick"/>
        </w:rPr>
      </w:r>
      <w:r>
        <w:rPr>
          <w:rFonts w:ascii="Times New Roman" w:cs="Times New Roman" w:eastAsia="Times New Roman" w:hAnsi="Times New Roman"/>
          <w:b/>
          <w:spacing w:val="1"/>
          <w:w w:val="101"/>
          <w:position w:val="-1"/>
          <w:sz w:val="37"/>
          <w:szCs w:val="37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1"/>
          <w:position w:val="-1"/>
          <w:sz w:val="37"/>
          <w:szCs w:val="37"/>
          <w:u w:color="000000" w:val="thick"/>
        </w:rPr>
      </w:r>
      <w:r>
        <w:rPr>
          <w:rFonts w:ascii="Times New Roman" w:cs="Times New Roman" w:eastAsia="Times New Roman" w:hAnsi="Times New Roman"/>
          <w:b/>
          <w:spacing w:val="0"/>
          <w:w w:val="101"/>
          <w:position w:val="-1"/>
          <w:sz w:val="37"/>
          <w:szCs w:val="37"/>
          <w:u w:color="000000" w:val="thick"/>
        </w:rPr>
        <w:t>L</w:t>
      </w:r>
      <w:r>
        <w:rPr>
          <w:rFonts w:ascii="Times New Roman" w:cs="Times New Roman" w:eastAsia="Times New Roman" w:hAnsi="Times New Roman"/>
          <w:b/>
          <w:spacing w:val="0"/>
          <w:w w:val="101"/>
          <w:position w:val="-1"/>
          <w:sz w:val="37"/>
          <w:szCs w:val="37"/>
          <w:u w:color="000000" w:val="thick"/>
        </w:rPr>
      </w:r>
      <w:r>
        <w:rPr>
          <w:rFonts w:ascii="Times New Roman" w:cs="Times New Roman" w:eastAsia="Times New Roman" w:hAnsi="Times New Roman"/>
          <w:b/>
          <w:spacing w:val="0"/>
          <w:w w:val="101"/>
          <w:position w:val="-1"/>
          <w:sz w:val="37"/>
          <w:szCs w:val="37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37"/>
          <w:szCs w:val="37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37"/>
          <w:szCs w:val="37"/>
          <w:u w:color="000000" w:val="thick"/>
        </w:rPr>
      </w:r>
      <w:r>
        <w:rPr>
          <w:rFonts w:ascii="Times New Roman" w:cs="Times New Roman" w:eastAsia="Times New Roman" w:hAnsi="Times New Roman"/>
          <w:b/>
          <w:spacing w:val="0"/>
          <w:w w:val="101"/>
          <w:position w:val="-1"/>
          <w:sz w:val="37"/>
          <w:szCs w:val="37"/>
          <w:u w:color="000000" w:val="thick"/>
        </w:rPr>
        <w:t>–</w:t>
      </w:r>
      <w:r>
        <w:rPr>
          <w:rFonts w:ascii="Times New Roman" w:cs="Times New Roman" w:eastAsia="Times New Roman" w:hAnsi="Times New Roman"/>
          <w:b/>
          <w:spacing w:val="0"/>
          <w:w w:val="101"/>
          <w:position w:val="-1"/>
          <w:sz w:val="37"/>
          <w:szCs w:val="37"/>
          <w:u w:color="000000" w:val="thick"/>
        </w:rPr>
      </w:r>
      <w:r>
        <w:rPr>
          <w:rFonts w:ascii="Times New Roman" w:cs="Times New Roman" w:eastAsia="Times New Roman" w:hAnsi="Times New Roman"/>
          <w:b/>
          <w:spacing w:val="0"/>
          <w:w w:val="101"/>
          <w:position w:val="-1"/>
          <w:sz w:val="37"/>
          <w:szCs w:val="37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37"/>
          <w:szCs w:val="37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37"/>
          <w:szCs w:val="37"/>
          <w:u w:color="000000" w:val="thick"/>
        </w:rPr>
      </w:r>
      <w:r>
        <w:rPr>
          <w:rFonts w:ascii="Times New Roman" w:cs="Times New Roman" w:eastAsia="Times New Roman" w:hAnsi="Times New Roman"/>
          <w:b/>
          <w:spacing w:val="0"/>
          <w:w w:val="101"/>
          <w:position w:val="-1"/>
          <w:sz w:val="37"/>
          <w:szCs w:val="37"/>
          <w:u w:color="000000" w:val="thick"/>
        </w:rPr>
        <w:t>REPORT</w:t>
      </w:r>
      <w:r>
        <w:rPr>
          <w:rFonts w:ascii="Times New Roman" w:cs="Times New Roman" w:eastAsia="Times New Roman" w:hAnsi="Times New Roman"/>
          <w:b/>
          <w:spacing w:val="0"/>
          <w:w w:val="101"/>
          <w:position w:val="-1"/>
          <w:sz w:val="37"/>
          <w:szCs w:val="37"/>
          <w:u w:color="000000" w:val="thick"/>
        </w:rPr>
      </w:r>
      <w:r>
        <w:rPr>
          <w:rFonts w:ascii="Times New Roman" w:cs="Times New Roman" w:eastAsia="Times New Roman" w:hAnsi="Times New Roman"/>
          <w:b/>
          <w:spacing w:val="1"/>
          <w:w w:val="101"/>
          <w:position w:val="-1"/>
          <w:sz w:val="37"/>
          <w:szCs w:val="37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1"/>
          <w:position w:val="-1"/>
          <w:sz w:val="37"/>
          <w:szCs w:val="37"/>
        </w:rPr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37"/>
          <w:szCs w:val="37"/>
        </w:rPr>
      </w:r>
    </w:p>
    <w:p>
      <w:pPr>
        <w:rPr>
          <w:sz w:val="16"/>
          <w:szCs w:val="16"/>
        </w:rPr>
        <w:jc w:val="left"/>
        <w:spacing w:before="9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  <w:sectPr>
          <w:pgSz w:h="16840" w:w="11920"/>
          <w:pgMar w:bottom="280" w:left="1320" w:right="540" w:top="400"/>
        </w:sectPr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40"/>
        <w:ind w:left="101" w:right="-56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1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38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2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OF</w:t>
      </w:r>
      <w:r>
        <w:rPr>
          <w:rFonts w:ascii="Arial" w:cs="Arial" w:eastAsia="Arial" w:hAnsi="Arial"/>
          <w:b/>
          <w:spacing w:val="9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3"/>
          <w:sz w:val="24"/>
          <w:szCs w:val="24"/>
        </w:rPr>
        <w:t>W</w:t>
      </w:r>
      <w:r>
        <w:rPr>
          <w:rFonts w:ascii="Arial" w:cs="Arial" w:eastAsia="Arial" w:hAnsi="Arial"/>
          <w:b/>
          <w:spacing w:val="0"/>
          <w:w w:val="103"/>
          <w:sz w:val="24"/>
          <w:szCs w:val="24"/>
        </w:rPr>
        <w:t>O</w:t>
      </w:r>
      <w:r>
        <w:rPr>
          <w:rFonts w:ascii="Arial" w:cs="Arial" w:eastAsia="Arial" w:hAnsi="Arial"/>
          <w:b/>
          <w:spacing w:val="-1"/>
          <w:w w:val="103"/>
          <w:sz w:val="24"/>
          <w:szCs w:val="24"/>
        </w:rPr>
        <w:t>R</w:t>
      </w:r>
      <w:r>
        <w:rPr>
          <w:rFonts w:ascii="Arial" w:cs="Arial" w:eastAsia="Arial" w:hAnsi="Arial"/>
          <w:b/>
          <w:spacing w:val="0"/>
          <w:w w:val="103"/>
          <w:sz w:val="24"/>
          <w:szCs w:val="24"/>
        </w:rPr>
        <w:t>K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            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3"/>
          <w:sz w:val="24"/>
          <w:szCs w:val="24"/>
        </w:rPr>
        <w:t>:-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spacing w:before="17" w:line="280" w:lineRule="atLeast"/>
        <w:ind w:right="89"/>
        <w:sectPr>
          <w:type w:val="continuous"/>
          <w:pgSz w:h="16840" w:w="11920"/>
          <w:pgMar w:bottom="280" w:left="1320" w:right="540" w:top="1560"/>
          <w:cols w:equalWidth="off" w:num="2">
            <w:col w:space="536" w:w="3447"/>
            <w:col w:w="6077"/>
          </w:cols>
        </w:sectPr>
      </w:pPr>
      <w:r>
        <w:br w:type="column"/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-1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4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OR</w:t>
      </w:r>
      <w:r>
        <w:rPr>
          <w:rFonts w:ascii="Arial" w:cs="Arial" w:eastAsia="Arial" w:hAnsi="Arial"/>
          <w:b/>
          <w:spacing w:val="15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ON</w:t>
      </w:r>
      <w:r>
        <w:rPr>
          <w:rFonts w:ascii="Arial" w:cs="Arial" w:eastAsia="Arial" w:hAnsi="Arial"/>
          <w:b/>
          <w:spacing w:val="6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3"/>
          <w:sz w:val="24"/>
          <w:szCs w:val="24"/>
        </w:rPr>
        <w:t>OF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GE</w:t>
      </w:r>
      <w:r>
        <w:rPr>
          <w:rFonts w:ascii="Arial" w:cs="Arial" w:eastAsia="Arial" w:hAnsi="Arial"/>
          <w:b/>
          <w:spacing w:val="6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ON</w:t>
      </w:r>
      <w:r>
        <w:rPr>
          <w:rFonts w:ascii="Arial" w:cs="Arial" w:eastAsia="Arial" w:hAnsi="Arial"/>
          <w:b/>
          <w:spacing w:val="4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SOM</w:t>
      </w:r>
      <w:r>
        <w:rPr>
          <w:rFonts w:ascii="Arial" w:cs="Arial" w:eastAsia="Arial" w:hAnsi="Arial"/>
          <w:b/>
          <w:spacing w:val="5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VER</w:t>
      </w:r>
      <w:r>
        <w:rPr>
          <w:rFonts w:ascii="Arial" w:cs="Arial" w:eastAsia="Arial" w:hAnsi="Arial"/>
          <w:b/>
          <w:spacing w:val="55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1"/>
          <w:w w:val="103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3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3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1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-1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4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1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-1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3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3"/>
          <w:sz w:val="24"/>
          <w:szCs w:val="24"/>
        </w:rPr>
        <w:t>"</w:t>
      </w:r>
      <w:r>
        <w:rPr>
          <w:rFonts w:ascii="Arial" w:cs="Arial" w:eastAsia="Arial" w:hAnsi="Arial"/>
          <w:b/>
          <w:spacing w:val="-1"/>
          <w:w w:val="103"/>
          <w:sz w:val="24"/>
          <w:szCs w:val="24"/>
        </w:rPr>
        <w:t>B</w:t>
      </w:r>
      <w:r>
        <w:rPr>
          <w:rFonts w:ascii="Arial" w:cs="Arial" w:eastAsia="Arial" w:hAnsi="Arial"/>
          <w:b/>
          <w:spacing w:val="0"/>
          <w:w w:val="103"/>
          <w:sz w:val="24"/>
          <w:szCs w:val="24"/>
        </w:rPr>
        <w:t>"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8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6840" w:w="11920"/>
          <w:pgMar w:bottom="280" w:left="1320" w:right="540" w:top="1560"/>
        </w:sectPr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spacing w:before="61"/>
        <w:ind w:left="63" w:right="-38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2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38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17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OF</w:t>
      </w:r>
      <w:r>
        <w:rPr>
          <w:rFonts w:ascii="Arial" w:cs="Arial" w:eastAsia="Arial" w:hAnsi="Arial"/>
          <w:b/>
          <w:spacing w:val="9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1"/>
          <w:w w:val="103"/>
          <w:sz w:val="24"/>
          <w:szCs w:val="24"/>
        </w:rPr>
        <w:t>A</w:t>
      </w:r>
      <w:r>
        <w:rPr>
          <w:rFonts w:ascii="Arial" w:cs="Arial" w:eastAsia="Arial" w:hAnsi="Arial"/>
          <w:b/>
          <w:spacing w:val="-1"/>
          <w:w w:val="103"/>
          <w:sz w:val="24"/>
          <w:szCs w:val="24"/>
        </w:rPr>
        <w:t>D</w:t>
      </w:r>
      <w:r>
        <w:rPr>
          <w:rFonts w:ascii="Arial" w:cs="Arial" w:eastAsia="Arial" w:hAnsi="Arial"/>
          <w:b/>
          <w:spacing w:val="1"/>
          <w:w w:val="103"/>
          <w:sz w:val="24"/>
          <w:szCs w:val="24"/>
        </w:rPr>
        <w:t>M</w:t>
      </w:r>
      <w:r>
        <w:rPr>
          <w:rFonts w:ascii="Arial" w:cs="Arial" w:eastAsia="Arial" w:hAnsi="Arial"/>
          <w:b/>
          <w:spacing w:val="0"/>
          <w:w w:val="103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spacing w:before="33"/>
        <w:ind w:left="363" w:right="332"/>
      </w:pPr>
      <w:r>
        <w:rPr>
          <w:rFonts w:ascii="Arial" w:cs="Arial" w:eastAsia="Arial" w:hAnsi="Arial"/>
          <w:b/>
          <w:w w:val="103"/>
          <w:sz w:val="24"/>
          <w:szCs w:val="24"/>
        </w:rPr>
        <w:t>S</w:t>
      </w:r>
      <w:r>
        <w:rPr>
          <w:rFonts w:ascii="Arial" w:cs="Arial" w:eastAsia="Arial" w:hAnsi="Arial"/>
          <w:b/>
          <w:spacing w:val="-11"/>
          <w:w w:val="103"/>
          <w:sz w:val="24"/>
          <w:szCs w:val="24"/>
        </w:rPr>
        <w:t>A</w:t>
      </w:r>
      <w:r>
        <w:rPr>
          <w:rFonts w:ascii="Arial" w:cs="Arial" w:eastAsia="Arial" w:hAnsi="Arial"/>
          <w:b/>
          <w:spacing w:val="-1"/>
          <w:w w:val="103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3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3"/>
          <w:sz w:val="24"/>
          <w:szCs w:val="24"/>
        </w:rPr>
        <w:t>T</w:t>
      </w:r>
      <w:r>
        <w:rPr>
          <w:rFonts w:ascii="Arial" w:cs="Arial" w:eastAsia="Arial" w:hAnsi="Arial"/>
          <w:b/>
          <w:spacing w:val="1"/>
          <w:w w:val="103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3"/>
          <w:sz w:val="24"/>
          <w:szCs w:val="24"/>
        </w:rPr>
        <w:t>ON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7"/>
          <w:szCs w:val="27"/>
        </w:rPr>
        <w:tabs>
          <w:tab w:pos="660" w:val="left"/>
        </w:tabs>
        <w:jc w:val="both"/>
        <w:spacing w:before="24" w:line="233" w:lineRule="auto"/>
        <w:ind w:hanging="677" w:left="677" w:right="73"/>
        <w:sectPr>
          <w:type w:val="continuous"/>
          <w:pgSz w:h="16840" w:w="11920"/>
          <w:pgMar w:bottom="280" w:left="1320" w:right="540" w:top="1560"/>
          <w:cols w:equalWidth="off" w:num="2">
            <w:col w:space="1298" w:w="2001"/>
            <w:col w:w="6761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-5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  <w:r>
        <w:rPr>
          <w:rFonts w:ascii="Times New Roman" w:cs="Times New Roman" w:eastAsia="Times New Roman" w:hAnsi="Times New Roman"/>
          <w:spacing w:val="0"/>
          <w:w w:val="88"/>
          <w:sz w:val="27"/>
          <w:szCs w:val="27"/>
        </w:rPr>
        <w:t>dk;</w:t>
      </w:r>
      <w:r>
        <w:rPr>
          <w:rFonts w:ascii="Times New Roman" w:cs="Times New Roman" w:eastAsia="Times New Roman" w:hAnsi="Times New Roman"/>
          <w:spacing w:val="-1"/>
          <w:w w:val="88"/>
          <w:sz w:val="27"/>
          <w:szCs w:val="27"/>
        </w:rPr>
        <w:t>k</w:t>
      </w:r>
      <w:r>
        <w:rPr>
          <w:rFonts w:ascii="Times New Roman" w:cs="Times New Roman" w:eastAsia="Times New Roman" w:hAnsi="Times New Roman"/>
          <w:spacing w:val="1"/>
          <w:w w:val="1"/>
          <w:sz w:val="27"/>
          <w:szCs w:val="27"/>
        </w:rPr>
        <w:t>Z</w:t>
      </w:r>
      <w:r>
        <w:rPr>
          <w:rFonts w:ascii="Times New Roman" w:cs="Times New Roman" w:eastAsia="Times New Roman" w:hAnsi="Times New Roman"/>
          <w:spacing w:val="0"/>
          <w:w w:val="142"/>
          <w:sz w:val="27"/>
          <w:szCs w:val="27"/>
        </w:rPr>
        <w:t>y;</w:t>
      </w:r>
      <w:r>
        <w:rPr>
          <w:rFonts w:ascii="Times New Roman" w:cs="Times New Roman" w:eastAsia="Times New Roman" w:hAnsi="Times New Roman"/>
          <w:spacing w:val="0"/>
          <w:w w:val="100"/>
          <w:sz w:val="27"/>
          <w:szCs w:val="27"/>
        </w:rPr>
        <w:t>  </w:t>
      </w:r>
      <w:r>
        <w:rPr>
          <w:rFonts w:ascii="Times New Roman" w:cs="Times New Roman" w:eastAsia="Times New Roman" w:hAnsi="Times New Roman"/>
          <w:spacing w:val="-5"/>
          <w:w w:val="100"/>
          <w:sz w:val="27"/>
          <w:szCs w:val="27"/>
        </w:rPr>
        <w:t> </w:t>
      </w:r>
      <w:r>
        <w:rPr>
          <w:rFonts w:ascii="Times New Roman" w:cs="Times New Roman" w:eastAsia="Times New Roman" w:hAnsi="Times New Roman"/>
          <w:spacing w:val="0"/>
          <w:w w:val="79"/>
          <w:sz w:val="27"/>
          <w:szCs w:val="27"/>
        </w:rPr>
        <w:t>v</w:t>
      </w:r>
      <w:r>
        <w:rPr>
          <w:rFonts w:ascii="Times New Roman" w:cs="Times New Roman" w:eastAsia="Times New Roman" w:hAnsi="Times New Roman"/>
          <w:spacing w:val="-1"/>
          <w:w w:val="79"/>
          <w:sz w:val="27"/>
          <w:szCs w:val="27"/>
        </w:rPr>
        <w:t>k</w:t>
      </w:r>
      <w:r>
        <w:rPr>
          <w:rFonts w:ascii="Times New Roman" w:cs="Times New Roman" w:eastAsia="Times New Roman" w:hAnsi="Times New Roman"/>
          <w:spacing w:val="0"/>
          <w:w w:val="65"/>
          <w:sz w:val="27"/>
          <w:szCs w:val="27"/>
        </w:rPr>
        <w:t>;</w:t>
      </w:r>
      <w:r>
        <w:rPr>
          <w:rFonts w:ascii="Times New Roman" w:cs="Times New Roman" w:eastAsia="Times New Roman" w:hAnsi="Times New Roman"/>
          <w:spacing w:val="1"/>
          <w:w w:val="65"/>
          <w:sz w:val="27"/>
          <w:szCs w:val="27"/>
        </w:rPr>
        <w:t>q</w:t>
      </w:r>
      <w:r>
        <w:rPr>
          <w:rFonts w:ascii="Times New Roman" w:cs="Times New Roman" w:eastAsia="Times New Roman" w:hAnsi="Times New Roman"/>
          <w:spacing w:val="-1"/>
          <w:w w:val="58"/>
          <w:sz w:val="27"/>
          <w:szCs w:val="27"/>
        </w:rPr>
        <w:t>D</w:t>
      </w:r>
      <w:r>
        <w:rPr>
          <w:rFonts w:ascii="Times New Roman" w:cs="Times New Roman" w:eastAsia="Times New Roman" w:hAnsi="Times New Roman"/>
          <w:spacing w:val="1"/>
          <w:w w:val="148"/>
          <w:sz w:val="27"/>
          <w:szCs w:val="27"/>
        </w:rPr>
        <w:t>r</w:t>
      </w:r>
      <w:r>
        <w:rPr>
          <w:rFonts w:ascii="Times New Roman" w:cs="Times New Roman" w:eastAsia="Times New Roman" w:hAnsi="Times New Roman"/>
          <w:spacing w:val="0"/>
          <w:w w:val="54"/>
          <w:sz w:val="27"/>
          <w:szCs w:val="27"/>
        </w:rPr>
        <w:t>]</w:t>
      </w:r>
      <w:r>
        <w:rPr>
          <w:rFonts w:ascii="Times New Roman" w:cs="Times New Roman" w:eastAsia="Times New Roman" w:hAnsi="Times New Roman"/>
          <w:spacing w:val="0"/>
          <w:w w:val="100"/>
          <w:sz w:val="27"/>
          <w:szCs w:val="27"/>
        </w:rPr>
        <w:t>  </w:t>
      </w:r>
      <w:r>
        <w:rPr>
          <w:rFonts w:ascii="Times New Roman" w:cs="Times New Roman" w:eastAsia="Times New Roman" w:hAnsi="Times New Roman"/>
          <w:spacing w:val="-6"/>
          <w:w w:val="100"/>
          <w:sz w:val="27"/>
          <w:szCs w:val="27"/>
        </w:rPr>
        <w:t> </w:t>
      </w:r>
      <w:r>
        <w:rPr>
          <w:rFonts w:ascii="Times New Roman" w:cs="Times New Roman" w:eastAsia="Times New Roman" w:hAnsi="Times New Roman"/>
          <w:spacing w:val="0"/>
          <w:w w:val="145"/>
          <w:sz w:val="27"/>
          <w:szCs w:val="27"/>
        </w:rPr>
        <w:t>t</w:t>
      </w:r>
      <w:r>
        <w:rPr>
          <w:rFonts w:ascii="Times New Roman" w:cs="Times New Roman" w:eastAsia="Times New Roman" w:hAnsi="Times New Roman"/>
          <w:spacing w:val="1"/>
          <w:w w:val="145"/>
          <w:sz w:val="27"/>
          <w:szCs w:val="27"/>
        </w:rPr>
        <w:t>u</w:t>
      </w:r>
      <w:r>
        <w:rPr>
          <w:rFonts w:ascii="Times New Roman" w:cs="Times New Roman" w:eastAsia="Times New Roman" w:hAnsi="Times New Roman"/>
          <w:spacing w:val="0"/>
          <w:w w:val="96"/>
          <w:sz w:val="27"/>
          <w:szCs w:val="27"/>
        </w:rPr>
        <w:t>tk</w:t>
      </w:r>
      <w:r>
        <w:rPr>
          <w:rFonts w:ascii="Times New Roman" w:cs="Times New Roman" w:eastAsia="Times New Roman" w:hAnsi="Times New Roman"/>
          <w:spacing w:val="-2"/>
          <w:w w:val="96"/>
          <w:sz w:val="27"/>
          <w:szCs w:val="27"/>
        </w:rPr>
        <w:t>f</w:t>
      </w:r>
      <w:r>
        <w:rPr>
          <w:rFonts w:ascii="Times New Roman" w:cs="Times New Roman" w:eastAsia="Times New Roman" w:hAnsi="Times New Roman"/>
          <w:spacing w:val="0"/>
          <w:w w:val="148"/>
          <w:sz w:val="27"/>
          <w:szCs w:val="27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7"/>
          <w:szCs w:val="27"/>
        </w:rPr>
        <w:t>  </w:t>
      </w:r>
      <w:r>
        <w:rPr>
          <w:rFonts w:ascii="Times New Roman" w:cs="Times New Roman" w:eastAsia="Times New Roman" w:hAnsi="Times New Roman"/>
          <w:spacing w:val="-7"/>
          <w:w w:val="100"/>
          <w:sz w:val="27"/>
          <w:szCs w:val="27"/>
        </w:rPr>
        <w:t> </w:t>
      </w:r>
      <w:r>
        <w:rPr>
          <w:rFonts w:ascii="Times New Roman" w:cs="Times New Roman" w:eastAsia="Times New Roman" w:hAnsi="Times New Roman"/>
          <w:spacing w:val="-1"/>
          <w:w w:val="65"/>
          <w:sz w:val="27"/>
          <w:szCs w:val="27"/>
        </w:rPr>
        <w:t>{</w:t>
      </w:r>
      <w:r>
        <w:rPr>
          <w:rFonts w:ascii="Times New Roman" w:cs="Times New Roman" w:eastAsia="Times New Roman" w:hAnsi="Times New Roman"/>
          <w:spacing w:val="0"/>
          <w:w w:val="24"/>
          <w:sz w:val="27"/>
          <w:szCs w:val="27"/>
        </w:rPr>
        <w:t>k</w:t>
      </w:r>
      <w:r>
        <w:rPr>
          <w:rFonts w:ascii="Times New Roman" w:cs="Times New Roman" w:eastAsia="Times New Roman" w:hAnsi="Times New Roman"/>
          <w:spacing w:val="-2"/>
          <w:w w:val="24"/>
          <w:sz w:val="27"/>
          <w:szCs w:val="27"/>
        </w:rPr>
        <w:t>s</w:t>
      </w:r>
      <w:r>
        <w:rPr>
          <w:rFonts w:ascii="Times New Roman" w:cs="Times New Roman" w:eastAsia="Times New Roman" w:hAnsi="Times New Roman"/>
          <w:spacing w:val="0"/>
          <w:w w:val="69"/>
          <w:sz w:val="27"/>
          <w:szCs w:val="27"/>
        </w:rPr>
        <w:t>=</w:t>
      </w:r>
      <w:r>
        <w:rPr>
          <w:rFonts w:ascii="Times New Roman" w:cs="Times New Roman" w:eastAsia="Times New Roman" w:hAnsi="Times New Roman"/>
          <w:spacing w:val="-1"/>
          <w:w w:val="69"/>
          <w:sz w:val="27"/>
          <w:szCs w:val="27"/>
        </w:rPr>
        <w:t>h</w:t>
      </w:r>
      <w:r>
        <w:rPr>
          <w:rFonts w:ascii="Times New Roman" w:cs="Times New Roman" w:eastAsia="Times New Roman" w:hAnsi="Times New Roman"/>
          <w:spacing w:val="0"/>
          <w:w w:val="182"/>
          <w:sz w:val="27"/>
          <w:szCs w:val="27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7"/>
          <w:szCs w:val="27"/>
        </w:rPr>
        <w:t>  </w:t>
      </w:r>
      <w:r>
        <w:rPr>
          <w:rFonts w:ascii="Times New Roman" w:cs="Times New Roman" w:eastAsia="Times New Roman" w:hAnsi="Times New Roman"/>
          <w:spacing w:val="-6"/>
          <w:w w:val="100"/>
          <w:sz w:val="27"/>
          <w:szCs w:val="27"/>
        </w:rPr>
        <w:t> </w:t>
      </w:r>
      <w:r>
        <w:rPr>
          <w:rFonts w:ascii="Times New Roman" w:cs="Times New Roman" w:eastAsia="Times New Roman" w:hAnsi="Times New Roman"/>
          <w:spacing w:val="-1"/>
          <w:w w:val="65"/>
          <w:sz w:val="27"/>
          <w:szCs w:val="27"/>
        </w:rPr>
        <w:t>f</w:t>
      </w:r>
      <w:r>
        <w:rPr>
          <w:rFonts w:ascii="Times New Roman" w:cs="Times New Roman" w:eastAsia="Times New Roman" w:hAnsi="Times New Roman"/>
          <w:spacing w:val="0"/>
          <w:w w:val="86"/>
          <w:sz w:val="27"/>
          <w:szCs w:val="27"/>
        </w:rPr>
        <w:t>od</w:t>
      </w:r>
      <w:r>
        <w:rPr>
          <w:rFonts w:ascii="Times New Roman" w:cs="Times New Roman" w:eastAsia="Times New Roman" w:hAnsi="Times New Roman"/>
          <w:spacing w:val="-1"/>
          <w:w w:val="86"/>
          <w:sz w:val="27"/>
          <w:szCs w:val="27"/>
        </w:rPr>
        <w:t>k</w:t>
      </w:r>
      <w:r>
        <w:rPr>
          <w:rFonts w:ascii="Times New Roman" w:cs="Times New Roman" w:eastAsia="Times New Roman" w:hAnsi="Times New Roman"/>
          <w:spacing w:val="0"/>
          <w:w w:val="213"/>
          <w:sz w:val="27"/>
          <w:szCs w:val="27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7"/>
          <w:szCs w:val="27"/>
        </w:rPr>
        <w:t>  </w:t>
      </w:r>
      <w:r>
        <w:rPr>
          <w:rFonts w:ascii="Times New Roman" w:cs="Times New Roman" w:eastAsia="Times New Roman" w:hAnsi="Times New Roman"/>
          <w:spacing w:val="-8"/>
          <w:w w:val="100"/>
          <w:sz w:val="27"/>
          <w:szCs w:val="27"/>
        </w:rPr>
        <w:t> </w:t>
      </w:r>
      <w:r>
        <w:rPr>
          <w:rFonts w:ascii="Times New Roman" w:cs="Times New Roman" w:eastAsia="Times New Roman" w:hAnsi="Times New Roman"/>
          <w:spacing w:val="-1"/>
          <w:w w:val="65"/>
          <w:sz w:val="27"/>
          <w:szCs w:val="27"/>
        </w:rPr>
        <w:t>f</w:t>
      </w:r>
      <w:r>
        <w:rPr>
          <w:rFonts w:ascii="Times New Roman" w:cs="Times New Roman" w:eastAsia="Times New Roman" w:hAnsi="Times New Roman"/>
          <w:spacing w:val="0"/>
          <w:w w:val="59"/>
          <w:sz w:val="27"/>
          <w:szCs w:val="27"/>
        </w:rPr>
        <w:t>o</w:t>
      </w:r>
      <w:r>
        <w:rPr>
          <w:rFonts w:ascii="Times New Roman" w:cs="Times New Roman" w:eastAsia="Times New Roman" w:hAnsi="Times New Roman"/>
          <w:spacing w:val="-1"/>
          <w:w w:val="59"/>
          <w:sz w:val="27"/>
          <w:szCs w:val="27"/>
        </w:rPr>
        <w:t>H</w:t>
      </w:r>
      <w:r>
        <w:rPr>
          <w:rFonts w:ascii="Times New Roman" w:cs="Times New Roman" w:eastAsia="Times New Roman" w:hAnsi="Times New Roman"/>
          <w:spacing w:val="0"/>
          <w:w w:val="43"/>
          <w:sz w:val="27"/>
          <w:szCs w:val="27"/>
        </w:rPr>
        <w:t>k</w:t>
      </w:r>
      <w:r>
        <w:rPr>
          <w:rFonts w:ascii="Times New Roman" w:cs="Times New Roman" w:eastAsia="Times New Roman" w:hAnsi="Times New Roman"/>
          <w:spacing w:val="-1"/>
          <w:w w:val="43"/>
          <w:sz w:val="27"/>
          <w:szCs w:val="27"/>
        </w:rPr>
        <w:t>k</w:t>
      </w:r>
      <w:r>
        <w:rPr>
          <w:rFonts w:ascii="Times New Roman" w:cs="Times New Roman" w:eastAsia="Times New Roman" w:hAnsi="Times New Roman"/>
          <w:spacing w:val="0"/>
          <w:w w:val="84"/>
          <w:sz w:val="27"/>
          <w:szCs w:val="27"/>
        </w:rPr>
        <w:t>x]</w:t>
      </w:r>
      <w:r>
        <w:rPr>
          <w:rFonts w:ascii="Times New Roman" w:cs="Times New Roman" w:eastAsia="Times New Roman" w:hAnsi="Times New Roman"/>
          <w:spacing w:val="0"/>
          <w:w w:val="100"/>
          <w:sz w:val="27"/>
          <w:szCs w:val="27"/>
        </w:rPr>
        <w:t>  </w:t>
      </w:r>
      <w:r>
        <w:rPr>
          <w:rFonts w:ascii="Times New Roman" w:cs="Times New Roman" w:eastAsia="Times New Roman" w:hAnsi="Times New Roman"/>
          <w:spacing w:val="-7"/>
          <w:w w:val="100"/>
          <w:sz w:val="27"/>
          <w:szCs w:val="27"/>
        </w:rPr>
        <w:t> </w:t>
      </w:r>
      <w:r>
        <w:rPr>
          <w:rFonts w:ascii="Times New Roman" w:cs="Times New Roman" w:eastAsia="Times New Roman" w:hAnsi="Times New Roman"/>
          <w:spacing w:val="0"/>
          <w:w w:val="85"/>
          <w:sz w:val="27"/>
          <w:szCs w:val="27"/>
        </w:rPr>
        <w:t>mn;i</w:t>
      </w:r>
      <w:r>
        <w:rPr>
          <w:rFonts w:ascii="Times New Roman" w:cs="Times New Roman" w:eastAsia="Times New Roman" w:hAnsi="Times New Roman"/>
          <w:spacing w:val="1"/>
          <w:w w:val="85"/>
          <w:sz w:val="27"/>
          <w:szCs w:val="27"/>
        </w:rPr>
        <w:t>q</w:t>
      </w:r>
      <w:r>
        <w:rPr>
          <w:rFonts w:ascii="Times New Roman" w:cs="Times New Roman" w:eastAsia="Times New Roman" w:hAnsi="Times New Roman"/>
          <w:spacing w:val="0"/>
          <w:w w:val="134"/>
          <w:sz w:val="27"/>
          <w:szCs w:val="27"/>
        </w:rPr>
        <w:t>j</w:t>
      </w:r>
      <w:r>
        <w:rPr>
          <w:rFonts w:ascii="Times New Roman" w:cs="Times New Roman" w:eastAsia="Times New Roman" w:hAnsi="Times New Roman"/>
          <w:spacing w:val="0"/>
          <w:w w:val="100"/>
          <w:sz w:val="27"/>
          <w:szCs w:val="27"/>
        </w:rPr>
        <w:t>  </w:t>
      </w:r>
      <w:r>
        <w:rPr>
          <w:rFonts w:ascii="Times New Roman" w:cs="Times New Roman" w:eastAsia="Times New Roman" w:hAnsi="Times New Roman"/>
          <w:spacing w:val="-8"/>
          <w:w w:val="100"/>
          <w:sz w:val="27"/>
          <w:szCs w:val="27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7"/>
          <w:szCs w:val="27"/>
        </w:rPr>
        <w:t>dh</w:t>
      </w:r>
      <w:r>
        <w:rPr>
          <w:rFonts w:ascii="Times New Roman" w:cs="Times New Roman" w:eastAsia="Times New Roman" w:hAnsi="Times New Roman"/>
          <w:spacing w:val="0"/>
          <w:w w:val="100"/>
          <w:sz w:val="27"/>
          <w:szCs w:val="27"/>
        </w:rPr>
        <w:t> </w:t>
      </w:r>
      <w:r>
        <w:rPr>
          <w:rFonts w:ascii="Times New Roman" w:cs="Times New Roman" w:eastAsia="Times New Roman" w:hAnsi="Times New Roman"/>
          <w:spacing w:val="0"/>
          <w:w w:val="66"/>
          <w:sz w:val="27"/>
          <w:szCs w:val="27"/>
        </w:rPr>
        <w:t>iz'k</w:t>
      </w:r>
      <w:r>
        <w:rPr>
          <w:rFonts w:ascii="Times New Roman" w:cs="Times New Roman" w:eastAsia="Times New Roman" w:hAnsi="Times New Roman"/>
          <w:spacing w:val="-1"/>
          <w:w w:val="66"/>
          <w:sz w:val="27"/>
          <w:szCs w:val="27"/>
        </w:rPr>
        <w:t>k</w:t>
      </w:r>
      <w:r>
        <w:rPr>
          <w:rFonts w:ascii="Times New Roman" w:cs="Times New Roman" w:eastAsia="Times New Roman" w:hAnsi="Times New Roman"/>
          <w:spacing w:val="-1"/>
          <w:w w:val="213"/>
          <w:sz w:val="27"/>
          <w:szCs w:val="27"/>
        </w:rPr>
        <w:t>l</w:t>
      </w:r>
      <w:r>
        <w:rPr>
          <w:rFonts w:ascii="Times New Roman" w:cs="Times New Roman" w:eastAsia="Times New Roman" w:hAnsi="Times New Roman"/>
          <w:spacing w:val="-1"/>
          <w:w w:val="65"/>
          <w:sz w:val="27"/>
          <w:szCs w:val="27"/>
        </w:rPr>
        <w:t>f</w:t>
      </w:r>
      <w:r>
        <w:rPr>
          <w:rFonts w:ascii="Times New Roman" w:cs="Times New Roman" w:eastAsia="Times New Roman" w:hAnsi="Times New Roman"/>
          <w:spacing w:val="1"/>
          <w:w w:val="98"/>
          <w:sz w:val="27"/>
          <w:szCs w:val="27"/>
        </w:rPr>
        <w:t>u</w:t>
      </w:r>
      <w:r>
        <w:rPr>
          <w:rFonts w:ascii="Times New Roman" w:cs="Times New Roman" w:eastAsia="Times New Roman" w:hAnsi="Times New Roman"/>
          <w:spacing w:val="0"/>
          <w:w w:val="127"/>
          <w:sz w:val="27"/>
          <w:szCs w:val="27"/>
        </w:rPr>
        <w:t>d</w:t>
      </w:r>
      <w:r>
        <w:rPr>
          <w:rFonts w:ascii="Times New Roman" w:cs="Times New Roman" w:eastAsia="Times New Roman" w:hAnsi="Times New Roman"/>
          <w:spacing w:val="0"/>
          <w:w w:val="127"/>
          <w:sz w:val="27"/>
          <w:szCs w:val="27"/>
        </w:rPr>
        <w:t> </w:t>
      </w:r>
      <w:r>
        <w:rPr>
          <w:rFonts w:ascii="Times New Roman" w:cs="Times New Roman" w:eastAsia="Times New Roman" w:hAnsi="Times New Roman"/>
          <w:spacing w:val="0"/>
          <w:w w:val="64"/>
          <w:sz w:val="27"/>
          <w:szCs w:val="27"/>
        </w:rPr>
        <w:t>Lo</w:t>
      </w:r>
      <w:r>
        <w:rPr>
          <w:rFonts w:ascii="Times New Roman" w:cs="Times New Roman" w:eastAsia="Times New Roman" w:hAnsi="Times New Roman"/>
          <w:spacing w:val="-1"/>
          <w:w w:val="64"/>
          <w:sz w:val="27"/>
          <w:szCs w:val="27"/>
        </w:rPr>
        <w:t>h</w:t>
      </w:r>
      <w:r>
        <w:rPr>
          <w:rFonts w:ascii="Times New Roman" w:cs="Times New Roman" w:eastAsia="Times New Roman" w:hAnsi="Times New Roman"/>
          <w:spacing w:val="0"/>
          <w:w w:val="77"/>
          <w:sz w:val="27"/>
          <w:szCs w:val="27"/>
        </w:rPr>
        <w:t>d</w:t>
      </w:r>
      <w:r>
        <w:rPr>
          <w:rFonts w:ascii="Times New Roman" w:cs="Times New Roman" w:eastAsia="Times New Roman" w:hAnsi="Times New Roman"/>
          <w:spacing w:val="1"/>
          <w:w w:val="77"/>
          <w:sz w:val="27"/>
          <w:szCs w:val="27"/>
        </w:rPr>
        <w:t>`</w:t>
      </w:r>
      <w:r>
        <w:rPr>
          <w:rFonts w:ascii="Times New Roman" w:cs="Times New Roman" w:eastAsia="Times New Roman" w:hAnsi="Times New Roman"/>
          <w:spacing w:val="-1"/>
          <w:w w:val="65"/>
          <w:sz w:val="27"/>
          <w:szCs w:val="27"/>
        </w:rPr>
        <w:t>f</w:t>
      </w:r>
      <w:r>
        <w:rPr>
          <w:rFonts w:ascii="Times New Roman" w:cs="Times New Roman" w:eastAsia="Times New Roman" w:hAnsi="Times New Roman"/>
          <w:spacing w:val="0"/>
          <w:w w:val="148"/>
          <w:sz w:val="27"/>
          <w:szCs w:val="27"/>
        </w:rPr>
        <w:t>r</w:t>
      </w:r>
      <w:r>
        <w:rPr>
          <w:rFonts w:ascii="Times New Roman" w:cs="Times New Roman" w:eastAsia="Times New Roman" w:hAnsi="Times New Roman"/>
          <w:spacing w:val="2"/>
          <w:w w:val="148"/>
          <w:sz w:val="27"/>
          <w:szCs w:val="27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7"/>
          <w:szCs w:val="27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7"/>
          <w:szCs w:val="27"/>
        </w:rPr>
        <w:t>=</w:t>
      </w:r>
      <w:r>
        <w:rPr>
          <w:rFonts w:ascii="Times New Roman" w:cs="Times New Roman" w:eastAsia="Times New Roman" w:hAnsi="Times New Roman"/>
          <w:spacing w:val="33"/>
          <w:w w:val="100"/>
          <w:sz w:val="27"/>
          <w:szCs w:val="27"/>
        </w:rPr>
        <w:t> </w:t>
      </w:r>
      <w:r>
        <w:rPr>
          <w:rFonts w:ascii="Times New Roman" w:cs="Times New Roman" w:eastAsia="Times New Roman" w:hAnsi="Times New Roman"/>
          <w:spacing w:val="0"/>
          <w:w w:val="74"/>
          <w:sz w:val="27"/>
          <w:szCs w:val="27"/>
        </w:rPr>
        <w:t>Øe</w:t>
      </w:r>
      <w:r>
        <w:rPr>
          <w:rFonts w:ascii="Times New Roman" w:cs="Times New Roman" w:eastAsia="Times New Roman" w:hAnsi="Times New Roman"/>
          <w:spacing w:val="-1"/>
          <w:w w:val="74"/>
          <w:sz w:val="27"/>
          <w:szCs w:val="27"/>
        </w:rPr>
        <w:t>k</w:t>
      </w:r>
      <w:r>
        <w:rPr>
          <w:rFonts w:ascii="Times New Roman" w:cs="Times New Roman" w:eastAsia="Times New Roman" w:hAnsi="Times New Roman"/>
          <w:spacing w:val="0"/>
          <w:w w:val="74"/>
          <w:sz w:val="27"/>
          <w:szCs w:val="27"/>
        </w:rPr>
        <w:t>ad</w:t>
      </w:r>
      <w:r>
        <w:rPr>
          <w:rFonts w:ascii="Times New Roman" w:cs="Times New Roman" w:eastAsia="Times New Roman" w:hAnsi="Times New Roman"/>
          <w:spacing w:val="23"/>
          <w:w w:val="74"/>
          <w:sz w:val="27"/>
          <w:szCs w:val="27"/>
        </w:rPr>
        <w:t> </w:t>
      </w:r>
      <w:hyperlink r:id="rId7">
        <w:r>
          <w:rPr>
            <w:rFonts w:ascii="Times New Roman" w:cs="Times New Roman" w:eastAsia="Times New Roman" w:hAnsi="Times New Roman"/>
            <w:spacing w:val="0"/>
            <w:w w:val="93"/>
            <w:sz w:val="27"/>
            <w:szCs w:val="27"/>
          </w:rPr>
          <w:t>,Q</w:t>
        </w:r>
        <w:r>
          <w:rPr>
            <w:rFonts w:ascii="Times New Roman" w:cs="Times New Roman" w:eastAsia="Times New Roman" w:hAnsi="Times New Roman"/>
            <w:spacing w:val="-1"/>
            <w:w w:val="93"/>
            <w:sz w:val="27"/>
            <w:szCs w:val="27"/>
          </w:rPr>
          <w:t>&amp;</w:t>
        </w:r>
        <w:r>
          <w:rPr>
            <w:rFonts w:ascii="Times New Roman" w:cs="Times New Roman" w:eastAsia="Times New Roman" w:hAnsi="Times New Roman"/>
            <w:spacing w:val="0"/>
            <w:w w:val="87"/>
            <w:sz w:val="27"/>
            <w:szCs w:val="27"/>
          </w:rPr>
          <w:t>5@v</w:t>
        </w:r>
        <w:r>
          <w:rPr>
            <w:rFonts w:ascii="Times New Roman" w:cs="Times New Roman" w:eastAsia="Times New Roman" w:hAnsi="Times New Roman"/>
            <w:spacing w:val="-2"/>
            <w:w w:val="87"/>
            <w:sz w:val="27"/>
            <w:szCs w:val="27"/>
          </w:rPr>
          <w:t>f</w:t>
        </w:r>
        <w:r>
          <w:rPr>
            <w:rFonts w:ascii="Times New Roman" w:cs="Times New Roman" w:eastAsia="Times New Roman" w:hAnsi="Times New Roman"/>
            <w:spacing w:val="0"/>
            <w:w w:val="40"/>
            <w:sz w:val="27"/>
            <w:szCs w:val="27"/>
          </w:rPr>
          <w:t>H</w:t>
        </w:r>
      </w:hyperlink>
      <w:r>
        <w:rPr>
          <w:rFonts w:ascii="Times New Roman" w:cs="Times New Roman" w:eastAsia="Times New Roman" w:hAnsi="Times New Roman"/>
          <w:spacing w:val="-1"/>
          <w:w w:val="40"/>
          <w:sz w:val="27"/>
          <w:szCs w:val="27"/>
        </w:rPr>
        <w:t>k</w:t>
      </w:r>
      <w:hyperlink r:id="rId8">
        <w:r>
          <w:rPr>
            <w:rFonts w:ascii="Times New Roman" w:cs="Times New Roman" w:eastAsia="Times New Roman" w:hAnsi="Times New Roman"/>
            <w:spacing w:val="0"/>
            <w:w w:val="100"/>
            <w:sz w:val="27"/>
            <w:szCs w:val="27"/>
          </w:rPr>
          <w:t>-@</w:t>
        </w:r>
        <w:r>
          <w:rPr>
            <w:rFonts w:ascii="Times New Roman" w:cs="Times New Roman" w:eastAsia="Times New Roman" w:hAnsi="Times New Roman"/>
            <w:spacing w:val="-2"/>
            <w:w w:val="100"/>
            <w:sz w:val="27"/>
            <w:szCs w:val="27"/>
          </w:rPr>
          <w:t>l</w:t>
        </w:r>
      </w:hyperlink>
      <w:hyperlink r:id="rId9">
        <w:r>
          <w:rPr>
            <w:rFonts w:ascii="Times New Roman" w:cs="Times New Roman" w:eastAsia="Times New Roman" w:hAnsi="Times New Roman"/>
            <w:spacing w:val="0"/>
            <w:w w:val="69"/>
            <w:sz w:val="27"/>
            <w:szCs w:val="27"/>
          </w:rPr>
          <w:t>hVh</w:t>
        </w:r>
        <w:r>
          <w:rPr>
            <w:rFonts w:ascii="Times New Roman" w:cs="Times New Roman" w:eastAsia="Times New Roman" w:hAnsi="Times New Roman"/>
            <w:spacing w:val="-1"/>
            <w:w w:val="69"/>
            <w:sz w:val="27"/>
            <w:szCs w:val="27"/>
          </w:rPr>
          <w:t>,</w:t>
        </w:r>
        <w:r>
          <w:rPr>
            <w:rFonts w:ascii="Times New Roman" w:cs="Times New Roman" w:eastAsia="Times New Roman" w:hAnsi="Times New Roman"/>
            <w:spacing w:val="1"/>
            <w:w w:val="59"/>
            <w:sz w:val="27"/>
            <w:szCs w:val="27"/>
          </w:rPr>
          <w:t>M</w:t>
        </w:r>
        <w:r>
          <w:rPr>
            <w:rFonts w:ascii="Times New Roman" w:cs="Times New Roman" w:eastAsia="Times New Roman" w:hAnsi="Times New Roman"/>
            <w:spacing w:val="0"/>
            <w:w w:val="70"/>
            <w:sz w:val="27"/>
            <w:szCs w:val="27"/>
          </w:rPr>
          <w:t>h</w:t>
        </w:r>
        <w:r>
          <w:rPr>
            <w:rFonts w:ascii="Times New Roman" w:cs="Times New Roman" w:eastAsia="Times New Roman" w:hAnsi="Times New Roman"/>
            <w:spacing w:val="-1"/>
            <w:w w:val="70"/>
            <w:sz w:val="27"/>
            <w:szCs w:val="27"/>
          </w:rPr>
          <w:t>@</w:t>
        </w:r>
        <w:r>
          <w:rPr>
            <w:rFonts w:ascii="Times New Roman" w:cs="Times New Roman" w:eastAsia="Times New Roman" w:hAnsi="Times New Roman"/>
            <w:spacing w:val="-1"/>
            <w:w w:val="213"/>
            <w:sz w:val="27"/>
            <w:szCs w:val="27"/>
          </w:rPr>
          <w:t>l</w:t>
        </w:r>
        <w:r>
          <w:rPr>
            <w:rFonts w:ascii="Times New Roman" w:cs="Times New Roman" w:eastAsia="Times New Roman" w:hAnsi="Times New Roman"/>
            <w:spacing w:val="1"/>
            <w:w w:val="59"/>
            <w:sz w:val="27"/>
            <w:szCs w:val="27"/>
          </w:rPr>
          <w:t>M</w:t>
        </w:r>
        <w:r>
          <w:rPr>
            <w:rFonts w:ascii="Times New Roman" w:cs="Times New Roman" w:eastAsia="Times New Roman" w:hAnsi="Times New Roman"/>
            <w:spacing w:val="0"/>
            <w:w w:val="127"/>
            <w:sz w:val="27"/>
            <w:szCs w:val="27"/>
          </w:rPr>
          <w:t>d</w:t>
        </w:r>
      </w:hyperlink>
      <w:r>
        <w:rPr>
          <w:rFonts w:ascii="Times New Roman" w:cs="Times New Roman" w:eastAsia="Times New Roman" w:hAnsi="Times New Roman"/>
          <w:spacing w:val="0"/>
          <w:w w:val="127"/>
          <w:sz w:val="27"/>
          <w:szCs w:val="27"/>
        </w:rPr>
        <w:t> </w:t>
      </w:r>
      <w:r>
        <w:rPr>
          <w:rFonts w:ascii="Times New Roman" w:cs="Times New Roman" w:eastAsia="Times New Roman" w:hAnsi="Times New Roman"/>
          <w:spacing w:val="-1"/>
          <w:w w:val="65"/>
          <w:sz w:val="27"/>
          <w:szCs w:val="27"/>
        </w:rPr>
        <w:t>f</w:t>
      </w:r>
      <w:r>
        <w:rPr>
          <w:rFonts w:ascii="Times New Roman" w:cs="Times New Roman" w:eastAsia="Times New Roman" w:hAnsi="Times New Roman"/>
          <w:spacing w:val="1"/>
          <w:w w:val="98"/>
          <w:sz w:val="27"/>
          <w:szCs w:val="27"/>
        </w:rPr>
        <w:t>u</w:t>
      </w:r>
      <w:r>
        <w:rPr>
          <w:rFonts w:ascii="Times New Roman" w:cs="Times New Roman" w:eastAsia="Times New Roman" w:hAnsi="Times New Roman"/>
          <w:spacing w:val="0"/>
          <w:w w:val="73"/>
          <w:sz w:val="27"/>
          <w:szCs w:val="27"/>
        </w:rPr>
        <w:t>e</w:t>
      </w:r>
      <w:r>
        <w:rPr>
          <w:rFonts w:ascii="Times New Roman" w:cs="Times New Roman" w:eastAsia="Times New Roman" w:hAnsi="Times New Roman"/>
          <w:spacing w:val="-2"/>
          <w:w w:val="73"/>
          <w:sz w:val="27"/>
          <w:szCs w:val="27"/>
        </w:rPr>
        <w:t>k</w:t>
      </w:r>
      <w:r>
        <w:rPr>
          <w:rFonts w:ascii="Times New Roman" w:cs="Times New Roman" w:eastAsia="Times New Roman" w:hAnsi="Times New Roman"/>
          <w:spacing w:val="1"/>
          <w:w w:val="1"/>
          <w:sz w:val="27"/>
          <w:szCs w:val="27"/>
        </w:rPr>
        <w:t>Z</w:t>
      </w:r>
      <w:hyperlink r:id="rId10">
        <w:r>
          <w:rPr>
            <w:rFonts w:ascii="Times New Roman" w:cs="Times New Roman" w:eastAsia="Times New Roman" w:hAnsi="Times New Roman"/>
            <w:spacing w:val="0"/>
            <w:w w:val="81"/>
            <w:sz w:val="27"/>
            <w:szCs w:val="27"/>
          </w:rPr>
          <w:t>.k</w:t>
        </w:r>
        <w:r>
          <w:rPr>
            <w:rFonts w:ascii="Times New Roman" w:cs="Times New Roman" w:eastAsia="Times New Roman" w:hAnsi="Times New Roman"/>
            <w:spacing w:val="-1"/>
            <w:w w:val="81"/>
            <w:sz w:val="27"/>
            <w:szCs w:val="27"/>
          </w:rPr>
          <w:t>@</w:t>
        </w:r>
      </w:hyperlink>
      <w:hyperlink r:id="rId11">
        <w:r>
          <w:rPr>
            <w:rFonts w:ascii="Times New Roman" w:cs="Times New Roman" w:eastAsia="Times New Roman" w:hAnsi="Times New Roman"/>
            <w:spacing w:val="0"/>
            <w:w w:val="78"/>
            <w:sz w:val="27"/>
            <w:szCs w:val="27"/>
          </w:rPr>
          <w:t>2022&amp;23</w:t>
        </w:r>
        <w:r>
          <w:rPr>
            <w:rFonts w:ascii="Times New Roman" w:cs="Times New Roman" w:eastAsia="Times New Roman" w:hAnsi="Times New Roman"/>
            <w:spacing w:val="-1"/>
            <w:w w:val="78"/>
            <w:sz w:val="27"/>
            <w:szCs w:val="27"/>
          </w:rPr>
          <w:t>@</w:t>
        </w:r>
        <w:r>
          <w:rPr>
            <w:rFonts w:ascii="Times New Roman" w:cs="Times New Roman" w:eastAsia="Times New Roman" w:hAnsi="Times New Roman"/>
            <w:spacing w:val="0"/>
            <w:w w:val="76"/>
            <w:sz w:val="27"/>
            <w:szCs w:val="27"/>
          </w:rPr>
          <w:t>15602&amp;9</w:t>
        </w:r>
        <w:r>
          <w:rPr>
            <w:rFonts w:ascii="Times New Roman" w:cs="Times New Roman" w:eastAsia="Times New Roman" w:hAnsi="Times New Roman"/>
            <w:spacing w:val="0"/>
            <w:w w:val="76"/>
            <w:sz w:val="27"/>
            <w:szCs w:val="27"/>
          </w:rPr>
          <w:t> </w:t>
        </w:r>
        <w:r>
          <w:rPr>
            <w:rFonts w:ascii="Times New Roman" w:cs="Times New Roman" w:eastAsia="Times New Roman" w:hAnsi="Times New Roman"/>
            <w:spacing w:val="7"/>
            <w:w w:val="76"/>
            <w:sz w:val="27"/>
            <w:szCs w:val="27"/>
          </w:rPr>
          <w:t> </w:t>
        </w:r>
        <w:r>
          <w:rPr>
            <w:rFonts w:ascii="Times New Roman" w:cs="Times New Roman" w:eastAsia="Times New Roman" w:hAnsi="Times New Roman"/>
            <w:spacing w:val="-1"/>
            <w:w w:val="65"/>
            <w:sz w:val="27"/>
            <w:szCs w:val="27"/>
          </w:rPr>
          <w:t>f</w:t>
        </w:r>
        <w:r>
          <w:rPr>
            <w:rFonts w:ascii="Times New Roman" w:cs="Times New Roman" w:eastAsia="Times New Roman" w:hAnsi="Times New Roman"/>
            <w:spacing w:val="1"/>
            <w:w w:val="98"/>
            <w:sz w:val="27"/>
            <w:szCs w:val="27"/>
          </w:rPr>
          <w:t>n</w:t>
        </w:r>
        <w:r>
          <w:rPr>
            <w:rFonts w:ascii="Times New Roman" w:cs="Times New Roman" w:eastAsia="Times New Roman" w:hAnsi="Times New Roman"/>
            <w:spacing w:val="1"/>
            <w:w w:val="98"/>
            <w:sz w:val="27"/>
            <w:szCs w:val="27"/>
          </w:rPr>
          <w:t>u</w:t>
        </w:r>
        <w:r>
          <w:rPr>
            <w:rFonts w:ascii="Times New Roman" w:cs="Times New Roman" w:eastAsia="Times New Roman" w:hAnsi="Times New Roman"/>
            <w:spacing w:val="0"/>
            <w:w w:val="23"/>
            <w:sz w:val="27"/>
            <w:szCs w:val="27"/>
          </w:rPr>
          <w:t>k</w:t>
        </w:r>
        <w:r>
          <w:rPr>
            <w:rFonts w:ascii="Times New Roman" w:cs="Times New Roman" w:eastAsia="Times New Roman" w:hAnsi="Times New Roman"/>
            <w:spacing w:val="-1"/>
            <w:w w:val="23"/>
            <w:sz w:val="27"/>
            <w:szCs w:val="27"/>
          </w:rPr>
          <w:t>a</w:t>
        </w:r>
        <w:r>
          <w:rPr>
            <w:rFonts w:ascii="Times New Roman" w:cs="Times New Roman" w:eastAsia="Times New Roman" w:hAnsi="Times New Roman"/>
            <w:spacing w:val="0"/>
            <w:w w:val="127"/>
            <w:sz w:val="27"/>
            <w:szCs w:val="27"/>
          </w:rPr>
          <w:t>d</w:t>
        </w:r>
        <w:r>
          <w:rPr>
            <w:rFonts w:ascii="Times New Roman" w:cs="Times New Roman" w:eastAsia="Times New Roman" w:hAnsi="Times New Roman"/>
            <w:spacing w:val="0"/>
            <w:w w:val="127"/>
            <w:sz w:val="27"/>
            <w:szCs w:val="27"/>
          </w:rPr>
          <w:t> </w:t>
        </w:r>
        <w:r>
          <w:rPr>
            <w:rFonts w:ascii="Times New Roman" w:cs="Times New Roman" w:eastAsia="Times New Roman" w:hAnsi="Times New Roman"/>
            <w:spacing w:val="7"/>
            <w:w w:val="127"/>
            <w:sz w:val="27"/>
            <w:szCs w:val="27"/>
          </w:rPr>
          <w:t> </w:t>
        </w:r>
        <w:r>
          <w:rPr>
            <w:rFonts w:ascii="Times New Roman" w:cs="Times New Roman" w:eastAsia="Times New Roman" w:hAnsi="Times New Roman"/>
            <w:spacing w:val="0"/>
            <w:w w:val="75"/>
            <w:sz w:val="27"/>
            <w:szCs w:val="27"/>
          </w:rPr>
          <w:t>18-05-2022</w:t>
        </w:r>
        <w:r>
          <w:rPr>
            <w:rFonts w:ascii="Times New Roman" w:cs="Times New Roman" w:eastAsia="Times New Roman" w:hAnsi="Times New Roman"/>
            <w:spacing w:val="0"/>
            <w:w w:val="75"/>
            <w:sz w:val="27"/>
            <w:szCs w:val="27"/>
          </w:rPr>
          <w:t> </w:t>
        </w:r>
        <w:r>
          <w:rPr>
            <w:rFonts w:ascii="Times New Roman" w:cs="Times New Roman" w:eastAsia="Times New Roman" w:hAnsi="Times New Roman"/>
            <w:spacing w:val="28"/>
            <w:w w:val="75"/>
            <w:sz w:val="27"/>
            <w:szCs w:val="27"/>
          </w:rPr>
          <w:t> </w:t>
        </w:r>
        <w:r>
          <w:rPr>
            <w:rFonts w:ascii="Times New Roman" w:cs="Times New Roman" w:eastAsia="Times New Roman" w:hAnsi="Times New Roman"/>
            <w:spacing w:val="0"/>
            <w:w w:val="75"/>
            <w:sz w:val="27"/>
            <w:szCs w:val="27"/>
          </w:rPr>
          <w:t>jk</w:t>
        </w:r>
        <w:r>
          <w:rPr>
            <w:rFonts w:ascii="Times New Roman" w:cs="Times New Roman" w:eastAsia="Times New Roman" w:hAnsi="Times New Roman"/>
            <w:spacing w:val="-1"/>
            <w:w w:val="75"/>
            <w:sz w:val="27"/>
            <w:szCs w:val="27"/>
          </w:rPr>
          <w:t>f</w:t>
        </w:r>
        <w:r>
          <w:rPr>
            <w:rFonts w:ascii="Times New Roman" w:cs="Times New Roman" w:eastAsia="Times New Roman" w:hAnsi="Times New Roman"/>
            <w:spacing w:val="0"/>
            <w:w w:val="75"/>
            <w:sz w:val="27"/>
            <w:szCs w:val="27"/>
          </w:rPr>
          <w:t>'k</w:t>
        </w:r>
        <w:r>
          <w:rPr>
            <w:rFonts w:ascii="Times New Roman" w:cs="Times New Roman" w:eastAsia="Times New Roman" w:hAnsi="Times New Roman"/>
            <w:spacing w:val="0"/>
            <w:w w:val="75"/>
            <w:sz w:val="27"/>
            <w:szCs w:val="27"/>
          </w:rPr>
          <w:t>  </w:t>
        </w:r>
        <w:r>
          <w:rPr>
            <w:rFonts w:ascii="Times New Roman" w:cs="Times New Roman" w:eastAsia="Times New Roman" w:hAnsi="Times New Roman"/>
            <w:spacing w:val="0"/>
            <w:w w:val="75"/>
            <w:sz w:val="27"/>
            <w:szCs w:val="27"/>
          </w:rPr>
          <w:t> </w:t>
        </w:r>
        <w:r>
          <w:rPr>
            <w:rFonts w:ascii="Times New Roman" w:cs="Times New Roman" w:eastAsia="Times New Roman" w:hAnsi="Times New Roman"/>
            <w:spacing w:val="0"/>
            <w:w w:val="132"/>
            <w:sz w:val="27"/>
            <w:szCs w:val="27"/>
          </w:rPr>
          <w:t>:-</w:t>
        </w:r>
        <w:r>
          <w:rPr>
            <w:rFonts w:ascii="Times New Roman" w:cs="Times New Roman" w:eastAsia="Times New Roman" w:hAnsi="Times New Roman"/>
            <w:spacing w:val="50"/>
            <w:w w:val="132"/>
            <w:sz w:val="27"/>
            <w:szCs w:val="27"/>
          </w:rPr>
          <w:t> </w:t>
        </w:r>
        <w:r>
          <w:rPr>
            <w:rFonts w:ascii="Times New Roman" w:cs="Times New Roman" w:eastAsia="Times New Roman" w:hAnsi="Times New Roman"/>
            <w:spacing w:val="0"/>
            <w:w w:val="74"/>
            <w:sz w:val="27"/>
            <w:szCs w:val="27"/>
          </w:rPr>
          <w:t>326-58</w:t>
        </w:r>
        <w:r>
          <w:rPr>
            <w:rFonts w:ascii="Times New Roman" w:cs="Times New Roman" w:eastAsia="Times New Roman" w:hAnsi="Times New Roman"/>
            <w:spacing w:val="0"/>
            <w:w w:val="74"/>
            <w:sz w:val="27"/>
            <w:szCs w:val="27"/>
          </w:rPr>
          <w:t> </w:t>
        </w:r>
        <w:r>
          <w:rPr>
            <w:rFonts w:ascii="Times New Roman" w:cs="Times New Roman" w:eastAsia="Times New Roman" w:hAnsi="Times New Roman"/>
            <w:spacing w:val="0"/>
            <w:w w:val="82"/>
            <w:sz w:val="27"/>
            <w:szCs w:val="27"/>
          </w:rPr>
          <w:t>yk[k</w:t>
        </w:r>
        <w:r>
          <w:rPr>
            <w:rFonts w:ascii="Times New Roman" w:cs="Times New Roman" w:eastAsia="Times New Roman" w:hAnsi="Times New Roman"/>
            <w:spacing w:val="0"/>
            <w:w w:val="100"/>
            <w:sz w:val="27"/>
            <w:szCs w:val="27"/>
          </w:rPr>
        </w:r>
      </w:hyperlink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="200" w:lineRule="exact"/>
        <w:sectPr>
          <w:type w:val="continuous"/>
          <w:pgSz w:h="16840" w:w="11920"/>
          <w:pgMar w:bottom="280" w:left="1320" w:right="540" w:top="1560"/>
        </w:sectPr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3"/>
        <w:ind w:left="101" w:right="-57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3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38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3"/>
          <w:sz w:val="24"/>
          <w:szCs w:val="24"/>
        </w:rPr>
        <w:t>N</w:t>
      </w:r>
      <w:r>
        <w:rPr>
          <w:rFonts w:ascii="Arial" w:cs="Arial" w:eastAsia="Arial" w:hAnsi="Arial"/>
          <w:b/>
          <w:spacing w:val="0"/>
          <w:w w:val="103"/>
          <w:sz w:val="24"/>
          <w:szCs w:val="24"/>
        </w:rPr>
        <w:t>E</w:t>
      </w:r>
      <w:r>
        <w:rPr>
          <w:rFonts w:ascii="Arial" w:cs="Arial" w:eastAsia="Arial" w:hAnsi="Arial"/>
          <w:b/>
          <w:spacing w:val="-1"/>
          <w:w w:val="103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3"/>
          <w:sz w:val="24"/>
          <w:szCs w:val="24"/>
        </w:rPr>
        <w:t>ESS</w:t>
      </w:r>
      <w:r>
        <w:rPr>
          <w:rFonts w:ascii="Arial" w:cs="Arial" w:eastAsia="Arial" w:hAnsi="Arial"/>
          <w:b/>
          <w:spacing w:val="1"/>
          <w:w w:val="103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3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3"/>
          <w:sz w:val="24"/>
          <w:szCs w:val="24"/>
        </w:rPr>
        <w:t>Y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                     </w:t>
      </w:r>
      <w:r>
        <w:rPr>
          <w:rFonts w:ascii="Arial" w:cs="Arial" w:eastAsia="Arial" w:hAnsi="Arial"/>
          <w:b/>
          <w:spacing w:val="2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3"/>
          <w:position w:val="1"/>
          <w:sz w:val="24"/>
          <w:szCs w:val="24"/>
        </w:rPr>
        <w:t>:-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1" w:right="-57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4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38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3"/>
          <w:sz w:val="24"/>
          <w:szCs w:val="24"/>
        </w:rPr>
        <w:t>P</w:t>
      </w:r>
      <w:r>
        <w:rPr>
          <w:rFonts w:ascii="Arial" w:cs="Arial" w:eastAsia="Arial" w:hAnsi="Arial"/>
          <w:b/>
          <w:spacing w:val="-1"/>
          <w:w w:val="103"/>
          <w:sz w:val="24"/>
          <w:szCs w:val="24"/>
        </w:rPr>
        <w:t>R</w:t>
      </w:r>
      <w:r>
        <w:rPr>
          <w:rFonts w:ascii="Arial" w:cs="Arial" w:eastAsia="Arial" w:hAnsi="Arial"/>
          <w:b/>
          <w:spacing w:val="0"/>
          <w:w w:val="103"/>
          <w:sz w:val="24"/>
          <w:szCs w:val="24"/>
        </w:rPr>
        <w:t>OPOS</w:t>
      </w:r>
      <w:r>
        <w:rPr>
          <w:rFonts w:ascii="Arial" w:cs="Arial" w:eastAsia="Arial" w:hAnsi="Arial"/>
          <w:b/>
          <w:spacing w:val="-11"/>
          <w:w w:val="103"/>
          <w:sz w:val="24"/>
          <w:szCs w:val="24"/>
        </w:rPr>
        <w:t>A</w:t>
      </w:r>
      <w:r>
        <w:rPr>
          <w:rFonts w:ascii="Arial" w:cs="Arial" w:eastAsia="Arial" w:hAnsi="Arial"/>
          <w:b/>
          <w:spacing w:val="-1"/>
          <w:w w:val="103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3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                   </w:t>
      </w:r>
      <w:r>
        <w:rPr>
          <w:rFonts w:ascii="Arial" w:cs="Arial" w:eastAsia="Arial" w:hAnsi="Arial"/>
          <w:b/>
          <w:spacing w:val="2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3"/>
          <w:position w:val="1"/>
          <w:sz w:val="24"/>
          <w:szCs w:val="24"/>
        </w:rPr>
        <w:t>:-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before="30" w:line="250" w:lineRule="auto"/>
        <w:ind w:left="314" w:right="80"/>
      </w:pPr>
      <w:r>
        <w:br w:type="column"/>
      </w:r>
      <w:r>
        <w:rPr>
          <w:rFonts w:ascii="Calibri" w:cs="Calibri" w:eastAsia="Calibri" w:hAnsi="Calibri"/>
          <w:spacing w:val="0"/>
          <w:w w:val="111"/>
          <w:sz w:val="24"/>
          <w:szCs w:val="24"/>
        </w:rPr>
        <w:t>Lara</w:t>
      </w:r>
      <w:r>
        <w:rPr>
          <w:rFonts w:ascii="Calibri" w:cs="Calibri" w:eastAsia="Calibri" w:hAnsi="Calibri"/>
          <w:spacing w:val="1"/>
          <w:w w:val="111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11"/>
          <w:sz w:val="24"/>
          <w:szCs w:val="24"/>
        </w:rPr>
        <w:t>hi</w:t>
      </w:r>
      <w:r>
        <w:rPr>
          <w:rFonts w:ascii="Calibri" w:cs="Calibri" w:eastAsia="Calibri" w:hAnsi="Calibri"/>
          <w:spacing w:val="42"/>
          <w:w w:val="111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and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3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5"/>
          <w:sz w:val="24"/>
          <w:szCs w:val="24"/>
        </w:rPr>
        <w:t>Lara</w:t>
      </w:r>
      <w:r>
        <w:rPr>
          <w:rFonts w:ascii="Calibri" w:cs="Calibri" w:eastAsia="Calibri" w:hAnsi="Calibri"/>
          <w:spacing w:val="1"/>
          <w:w w:val="115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15"/>
          <w:sz w:val="24"/>
          <w:szCs w:val="24"/>
        </w:rPr>
        <w:t>hi</w:t>
      </w:r>
      <w:r>
        <w:rPr>
          <w:rFonts w:ascii="Calibri" w:cs="Calibri" w:eastAsia="Calibri" w:hAnsi="Calibri"/>
          <w:spacing w:val="13"/>
          <w:w w:val="115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5"/>
          <w:sz w:val="24"/>
          <w:szCs w:val="24"/>
        </w:rPr>
        <w:t>B</w:t>
      </w:r>
      <w:r>
        <w:rPr>
          <w:rFonts w:ascii="Calibri" w:cs="Calibri" w:eastAsia="Calibri" w:hAnsi="Calibri"/>
          <w:spacing w:val="45"/>
          <w:w w:val="115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5"/>
          <w:sz w:val="24"/>
          <w:szCs w:val="24"/>
        </w:rPr>
        <w:t>re</w:t>
      </w:r>
      <w:r>
        <w:rPr>
          <w:rFonts w:ascii="Calibri" w:cs="Calibri" w:eastAsia="Calibri" w:hAnsi="Calibri"/>
          <w:spacing w:val="-1"/>
          <w:w w:val="115"/>
          <w:sz w:val="24"/>
          <w:szCs w:val="24"/>
        </w:rPr>
        <w:t>v</w:t>
      </w:r>
      <w:r>
        <w:rPr>
          <w:rFonts w:ascii="Calibri" w:cs="Calibri" w:eastAsia="Calibri" w:hAnsi="Calibri"/>
          <w:spacing w:val="0"/>
          <w:w w:val="115"/>
          <w:sz w:val="24"/>
          <w:szCs w:val="24"/>
        </w:rPr>
        <w:t>enue</w:t>
      </w:r>
      <w:r>
        <w:rPr>
          <w:rFonts w:ascii="Calibri" w:cs="Calibri" w:eastAsia="Calibri" w:hAnsi="Calibri"/>
          <w:spacing w:val="3"/>
          <w:w w:val="115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15"/>
          <w:sz w:val="24"/>
          <w:szCs w:val="24"/>
        </w:rPr>
        <w:t>v</w:t>
      </w:r>
      <w:r>
        <w:rPr>
          <w:rFonts w:ascii="Calibri" w:cs="Calibri" w:eastAsia="Calibri" w:hAnsi="Calibri"/>
          <w:spacing w:val="0"/>
          <w:w w:val="115"/>
          <w:sz w:val="24"/>
          <w:szCs w:val="24"/>
        </w:rPr>
        <w:t>illages</w:t>
      </w:r>
      <w:r>
        <w:rPr>
          <w:rFonts w:ascii="Calibri" w:cs="Calibri" w:eastAsia="Calibri" w:hAnsi="Calibri"/>
          <w:spacing w:val="32"/>
          <w:w w:val="115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32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7"/>
          <w:sz w:val="24"/>
          <w:szCs w:val="24"/>
        </w:rPr>
        <w:t>epra</w:t>
      </w:r>
      <w:r>
        <w:rPr>
          <w:rFonts w:ascii="Calibri" w:cs="Calibri" w:eastAsia="Calibri" w:hAnsi="Calibri"/>
          <w:spacing w:val="1"/>
          <w:w w:val="107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12"/>
          <w:sz w:val="24"/>
          <w:szCs w:val="24"/>
        </w:rPr>
        <w:t>ed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by</w:t>
      </w:r>
      <w:r>
        <w:rPr>
          <w:rFonts w:ascii="Calibri" w:cs="Calibri" w:eastAsia="Calibri" w:hAnsi="Calibri"/>
          <w:spacing w:val="3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7"/>
          <w:sz w:val="24"/>
          <w:szCs w:val="24"/>
        </w:rPr>
        <w:t>Som</w:t>
      </w:r>
      <w:r>
        <w:rPr>
          <w:rFonts w:ascii="Calibri" w:cs="Calibri" w:eastAsia="Calibri" w:hAnsi="Calibri"/>
          <w:spacing w:val="0"/>
          <w:w w:val="117"/>
          <w:sz w:val="24"/>
          <w:szCs w:val="24"/>
        </w:rPr>
        <w:t>  </w:t>
      </w:r>
      <w:r>
        <w:rPr>
          <w:rFonts w:ascii="Calibri" w:cs="Calibri" w:eastAsia="Calibri" w:hAnsi="Calibri"/>
          <w:spacing w:val="40"/>
          <w:w w:val="117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17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17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17"/>
          <w:sz w:val="24"/>
          <w:szCs w:val="24"/>
        </w:rPr>
        <w:t>v</w:t>
      </w:r>
      <w:r>
        <w:rPr>
          <w:rFonts w:ascii="Calibri" w:cs="Calibri" w:eastAsia="Calibri" w:hAnsi="Calibri"/>
          <w:spacing w:val="0"/>
          <w:w w:val="117"/>
          <w:sz w:val="24"/>
          <w:szCs w:val="24"/>
        </w:rPr>
        <w:t>er</w:t>
      </w:r>
      <w:r>
        <w:rPr>
          <w:rFonts w:ascii="Calibri" w:cs="Calibri" w:eastAsia="Calibri" w:hAnsi="Calibri"/>
          <w:spacing w:val="0"/>
          <w:w w:val="117"/>
          <w:sz w:val="24"/>
          <w:szCs w:val="24"/>
        </w:rPr>
        <w:t>  </w:t>
      </w:r>
      <w:r>
        <w:rPr>
          <w:rFonts w:ascii="Calibri" w:cs="Calibri" w:eastAsia="Calibri" w:hAnsi="Calibri"/>
          <w:spacing w:val="24"/>
          <w:w w:val="117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her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ore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  </w:t>
      </w:r>
      <w:r>
        <w:rPr>
          <w:rFonts w:ascii="Calibri" w:cs="Calibri" w:eastAsia="Calibri" w:hAnsi="Calibri"/>
          <w:spacing w:val="4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 </w:t>
      </w:r>
      <w:r>
        <w:rPr>
          <w:rFonts w:ascii="Calibri" w:cs="Calibri" w:eastAsia="Calibri" w:hAnsi="Calibri"/>
          <w:spacing w:val="4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  </w:t>
      </w:r>
      <w:r>
        <w:rPr>
          <w:rFonts w:ascii="Calibri" w:cs="Calibri" w:eastAsia="Calibri" w:hAnsi="Calibri"/>
          <w:spacing w:val="3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7"/>
          <w:sz w:val="24"/>
          <w:szCs w:val="24"/>
        </w:rPr>
        <w:t>ne</w:t>
      </w:r>
      <w:r>
        <w:rPr>
          <w:rFonts w:ascii="Calibri" w:cs="Calibri" w:eastAsia="Calibri" w:hAnsi="Calibri"/>
          <w:spacing w:val="1"/>
          <w:w w:val="117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17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17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17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17"/>
          <w:sz w:val="24"/>
          <w:szCs w:val="24"/>
        </w:rPr>
        <w:t>ary</w:t>
      </w:r>
      <w:r>
        <w:rPr>
          <w:rFonts w:ascii="Calibri" w:cs="Calibri" w:eastAsia="Calibri" w:hAnsi="Calibri"/>
          <w:spacing w:val="0"/>
          <w:w w:val="117"/>
          <w:sz w:val="24"/>
          <w:szCs w:val="24"/>
        </w:rPr>
        <w:t>  </w:t>
      </w:r>
      <w:r>
        <w:rPr>
          <w:rFonts w:ascii="Calibri" w:cs="Calibri" w:eastAsia="Calibri" w:hAnsi="Calibri"/>
          <w:spacing w:val="26"/>
          <w:w w:val="117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 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22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15"/>
          <w:sz w:val="24"/>
          <w:szCs w:val="24"/>
        </w:rPr>
        <w:t>on</w:t>
      </w:r>
      <w:r>
        <w:rPr>
          <w:rFonts w:ascii="Calibri" w:cs="Calibri" w:eastAsia="Calibri" w:hAnsi="Calibri"/>
          <w:spacing w:val="1"/>
          <w:w w:val="115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85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10"/>
          <w:sz w:val="24"/>
          <w:szCs w:val="24"/>
        </w:rPr>
        <w:t>ru</w:t>
      </w:r>
      <w:r>
        <w:rPr>
          <w:rFonts w:ascii="Calibri" w:cs="Calibri" w:eastAsia="Calibri" w:hAnsi="Calibri"/>
          <w:spacing w:val="1"/>
          <w:w w:val="11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85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85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4"/>
          <w:sz w:val="24"/>
          <w:szCs w:val="24"/>
        </w:rPr>
        <w:t>Sub</w:t>
      </w:r>
      <w:r>
        <w:rPr>
          <w:rFonts w:ascii="Calibri" w:cs="Calibri" w:eastAsia="Calibri" w:hAnsi="Calibri"/>
          <w:spacing w:val="3"/>
          <w:w w:val="114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14"/>
          <w:sz w:val="24"/>
          <w:szCs w:val="24"/>
        </w:rPr>
        <w:t>er</w:t>
      </w:r>
      <w:r>
        <w:rPr>
          <w:rFonts w:ascii="Calibri" w:cs="Calibri" w:eastAsia="Calibri" w:hAnsi="Calibri"/>
          <w:spacing w:val="1"/>
          <w:w w:val="114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14"/>
          <w:sz w:val="24"/>
          <w:szCs w:val="24"/>
        </w:rPr>
        <w:t>ibe</w:t>
      </w:r>
      <w:r>
        <w:rPr>
          <w:rFonts w:ascii="Calibri" w:cs="Calibri" w:eastAsia="Calibri" w:hAnsi="Calibri"/>
          <w:spacing w:val="10"/>
          <w:w w:val="114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bridge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or</w:t>
      </w:r>
      <w:r>
        <w:rPr>
          <w:rFonts w:ascii="Calibri" w:cs="Calibri" w:eastAsia="Calibri" w:hAnsi="Calibri"/>
          <w:spacing w:val="1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here</w:t>
      </w:r>
      <w:r>
        <w:rPr>
          <w:rFonts w:ascii="Calibri" w:cs="Calibri" w:eastAsia="Calibri" w:hAnsi="Calibri"/>
          <w:spacing w:val="4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22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12"/>
          <w:sz w:val="24"/>
          <w:szCs w:val="24"/>
        </w:rPr>
        <w:t>onnec</w:t>
      </w:r>
      <w:r>
        <w:rPr>
          <w:rFonts w:ascii="Calibri" w:cs="Calibri" w:eastAsia="Calibri" w:hAnsi="Calibri"/>
          <w:spacing w:val="1"/>
          <w:w w:val="85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9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9"/>
          <w:sz w:val="24"/>
          <w:szCs w:val="24"/>
        </w:rPr>
        <w:t>v</w:t>
      </w:r>
      <w:r>
        <w:rPr>
          <w:rFonts w:ascii="Calibri" w:cs="Calibri" w:eastAsia="Calibri" w:hAnsi="Calibri"/>
          <w:spacing w:val="0"/>
          <w:w w:val="91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91"/>
          <w:sz w:val="24"/>
          <w:szCs w:val="24"/>
        </w:rPr>
        <w:t>t</w:t>
      </w:r>
      <w:r>
        <w:rPr>
          <w:rFonts w:ascii="Calibri" w:cs="Calibri" w:eastAsia="Calibri" w:hAnsi="Calibri"/>
          <w:spacing w:val="-6"/>
          <w:w w:val="114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13"/>
          <w:sz w:val="24"/>
          <w:szCs w:val="24"/>
        </w:rPr>
        <w:t>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ind w:left="314" w:right="131"/>
      </w:pPr>
      <w:r>
        <w:rPr>
          <w:rFonts w:ascii="Calibri" w:cs="Calibri" w:eastAsia="Calibri" w:hAnsi="Calibri"/>
          <w:spacing w:val="1"/>
          <w:w w:val="117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17"/>
          <w:sz w:val="24"/>
          <w:szCs w:val="24"/>
        </w:rPr>
        <w:t>he</w:t>
      </w:r>
      <w:r>
        <w:rPr>
          <w:rFonts w:ascii="Calibri" w:cs="Calibri" w:eastAsia="Calibri" w:hAnsi="Calibri"/>
          <w:spacing w:val="5"/>
          <w:w w:val="117"/>
          <w:sz w:val="24"/>
          <w:szCs w:val="24"/>
        </w:rPr>
        <w:t> 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ollo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w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ing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2"/>
          <w:sz w:val="24"/>
          <w:szCs w:val="24"/>
        </w:rPr>
        <w:t>propo</w:t>
      </w:r>
      <w:r>
        <w:rPr>
          <w:rFonts w:ascii="Calibri" w:cs="Calibri" w:eastAsia="Calibri" w:hAnsi="Calibri"/>
          <w:spacing w:val="1"/>
          <w:w w:val="112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12"/>
          <w:sz w:val="24"/>
          <w:szCs w:val="24"/>
        </w:rPr>
        <w:t>al</w:t>
      </w:r>
      <w:r>
        <w:rPr>
          <w:rFonts w:ascii="Calibri" w:cs="Calibri" w:eastAsia="Calibri" w:hAnsi="Calibri"/>
          <w:spacing w:val="1"/>
          <w:w w:val="112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2"/>
          <w:sz w:val="24"/>
          <w:szCs w:val="24"/>
        </w:rPr>
        <w:t>ha</w:t>
      </w:r>
      <w:r>
        <w:rPr>
          <w:rFonts w:ascii="Calibri" w:cs="Calibri" w:eastAsia="Calibri" w:hAnsi="Calibri"/>
          <w:spacing w:val="-1"/>
          <w:w w:val="112"/>
          <w:sz w:val="24"/>
          <w:szCs w:val="24"/>
        </w:rPr>
        <w:t>v</w:t>
      </w:r>
      <w:r>
        <w:rPr>
          <w:rFonts w:ascii="Calibri" w:cs="Calibri" w:eastAsia="Calibri" w:hAnsi="Calibri"/>
          <w:spacing w:val="0"/>
          <w:w w:val="112"/>
          <w:sz w:val="24"/>
          <w:szCs w:val="24"/>
        </w:rPr>
        <w:t>e</w:t>
      </w:r>
      <w:r>
        <w:rPr>
          <w:rFonts w:ascii="Calibri" w:cs="Calibri" w:eastAsia="Calibri" w:hAnsi="Calibri"/>
          <w:spacing w:val="17"/>
          <w:w w:val="112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been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k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in</w:t>
      </w:r>
      <w:r>
        <w:rPr>
          <w:rFonts w:ascii="Calibri" w:cs="Calibri" w:eastAsia="Calibri" w:hAnsi="Calibri"/>
          <w:spacing w:val="2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85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12"/>
          <w:sz w:val="24"/>
          <w:szCs w:val="24"/>
        </w:rPr>
        <w:t>he</w:t>
      </w:r>
      <w:r>
        <w:rPr>
          <w:rFonts w:ascii="Calibri" w:cs="Calibri" w:eastAsia="Calibri" w:hAnsi="Calibri"/>
          <w:spacing w:val="1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22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22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85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6"/>
          <w:sz w:val="24"/>
          <w:szCs w:val="24"/>
        </w:rPr>
        <w:t>i</w:t>
      </w:r>
      <w:r>
        <w:rPr>
          <w:rFonts w:ascii="Calibri" w:cs="Calibri" w:eastAsia="Calibri" w:hAnsi="Calibri"/>
          <w:spacing w:val="4"/>
          <w:w w:val="106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5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5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15"/>
          <w:sz w:val="24"/>
          <w:szCs w:val="24"/>
        </w:rPr>
        <w:t>e.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sectPr>
          <w:type w:val="continuous"/>
          <w:pgSz w:h="16840" w:w="11920"/>
          <w:pgMar w:bottom="280" w:left="1320" w:right="540" w:top="1560"/>
          <w:cols w:equalWidth="off" w:num="2">
            <w:col w:space="222" w:w="3447"/>
            <w:col w:w="6391"/>
          </w:cols>
        </w:sectPr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1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 </w:t>
      </w:r>
      <w:r>
        <w:rPr>
          <w:rFonts w:ascii="Calibri" w:cs="Calibri" w:eastAsia="Calibri" w:hAnsi="Calibri"/>
          <w:spacing w:val="3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38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38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38"/>
          <w:sz w:val="24"/>
          <w:szCs w:val="24"/>
        </w:rPr>
        <w:t>C</w:t>
      </w:r>
      <w:r>
        <w:rPr>
          <w:rFonts w:ascii="Calibri" w:cs="Calibri" w:eastAsia="Calibri" w:hAnsi="Calibri"/>
          <w:spacing w:val="-7"/>
          <w:w w:val="138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3"/>
          <w:sz w:val="24"/>
          <w:szCs w:val="24"/>
        </w:rPr>
        <w:t>Sub</w:t>
      </w:r>
      <w:r>
        <w:rPr>
          <w:rFonts w:ascii="Calibri" w:cs="Calibri" w:eastAsia="Calibri" w:hAnsi="Calibri"/>
          <w:spacing w:val="3"/>
          <w:w w:val="113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13"/>
          <w:sz w:val="24"/>
          <w:szCs w:val="24"/>
        </w:rPr>
        <w:t>er</w:t>
      </w:r>
      <w:r>
        <w:rPr>
          <w:rFonts w:ascii="Calibri" w:cs="Calibri" w:eastAsia="Calibri" w:hAnsi="Calibri"/>
          <w:spacing w:val="1"/>
          <w:w w:val="113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13"/>
          <w:sz w:val="24"/>
          <w:szCs w:val="24"/>
        </w:rPr>
        <w:t>ible</w:t>
      </w:r>
      <w:r>
        <w:rPr>
          <w:rFonts w:ascii="Calibri" w:cs="Calibri" w:eastAsia="Calibri" w:hAnsi="Calibri"/>
          <w:spacing w:val="13"/>
          <w:w w:val="113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3"/>
          <w:sz w:val="24"/>
          <w:szCs w:val="24"/>
        </w:rPr>
        <w:t>Bridge</w:t>
      </w:r>
      <w:r>
        <w:rPr>
          <w:rFonts w:ascii="Calibri" w:cs="Calibri" w:eastAsia="Calibri" w:hAnsi="Calibri"/>
          <w:spacing w:val="12"/>
          <w:w w:val="113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-25)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has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been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1"/>
          <w:sz w:val="24"/>
          <w:szCs w:val="24"/>
        </w:rPr>
        <w:t>propo</w:t>
      </w:r>
      <w:r>
        <w:rPr>
          <w:rFonts w:ascii="Calibri" w:cs="Calibri" w:eastAsia="Calibri" w:hAnsi="Calibri"/>
          <w:spacing w:val="1"/>
          <w:w w:val="111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12"/>
          <w:sz w:val="24"/>
          <w:szCs w:val="24"/>
        </w:rPr>
        <w:t>ed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="260" w:lineRule="exact"/>
        <w:sectPr>
          <w:type w:val="continuous"/>
          <w:pgSz w:h="16840" w:w="11920"/>
          <w:pgMar w:bottom="280" w:left="1320" w:right="540" w:top="1560"/>
        </w:sectPr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4"/>
        <w:ind w:left="101" w:right="-57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5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38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                               </w:t>
      </w:r>
      <w:r>
        <w:rPr>
          <w:rFonts w:ascii="Arial" w:cs="Arial" w:eastAsia="Arial" w:hAnsi="Arial"/>
          <w:b/>
          <w:spacing w:val="2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3"/>
          <w:position w:val="1"/>
          <w:sz w:val="24"/>
          <w:szCs w:val="24"/>
        </w:rPr>
        <w:t>:-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1" w:right="-57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6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38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1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3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&amp;</w:t>
      </w:r>
      <w:r>
        <w:rPr>
          <w:rFonts w:ascii="Arial" w:cs="Arial" w:eastAsia="Arial" w:hAnsi="Arial"/>
          <w:b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3"/>
          <w:sz w:val="24"/>
          <w:szCs w:val="24"/>
        </w:rPr>
        <w:t>M</w:t>
      </w:r>
      <w:r>
        <w:rPr>
          <w:rFonts w:ascii="Arial" w:cs="Arial" w:eastAsia="Arial" w:hAnsi="Arial"/>
          <w:b/>
          <w:spacing w:val="-11"/>
          <w:w w:val="103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3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3"/>
          <w:sz w:val="24"/>
          <w:szCs w:val="24"/>
        </w:rPr>
        <w:t>E</w:t>
      </w:r>
      <w:r>
        <w:rPr>
          <w:rFonts w:ascii="Arial" w:cs="Arial" w:eastAsia="Arial" w:hAnsi="Arial"/>
          <w:b/>
          <w:spacing w:val="-1"/>
          <w:w w:val="103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3"/>
          <w:sz w:val="24"/>
          <w:szCs w:val="24"/>
        </w:rPr>
        <w:t>I</w:t>
      </w:r>
      <w:r>
        <w:rPr>
          <w:rFonts w:ascii="Arial" w:cs="Arial" w:eastAsia="Arial" w:hAnsi="Arial"/>
          <w:b/>
          <w:spacing w:val="-11"/>
          <w:w w:val="103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3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    </w:t>
      </w:r>
      <w:r>
        <w:rPr>
          <w:rFonts w:ascii="Arial" w:cs="Arial" w:eastAsia="Arial" w:hAnsi="Arial"/>
          <w:b/>
          <w:spacing w:val="-1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3"/>
          <w:position w:val="1"/>
          <w:sz w:val="24"/>
          <w:szCs w:val="24"/>
        </w:rPr>
        <w:t>:-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8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1" w:right="-57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7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38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3"/>
          <w:sz w:val="24"/>
          <w:szCs w:val="24"/>
        </w:rPr>
        <w:t>EXE</w:t>
      </w:r>
      <w:r>
        <w:rPr>
          <w:rFonts w:ascii="Arial" w:cs="Arial" w:eastAsia="Arial" w:hAnsi="Arial"/>
          <w:b/>
          <w:spacing w:val="-1"/>
          <w:w w:val="103"/>
          <w:sz w:val="24"/>
          <w:szCs w:val="24"/>
        </w:rPr>
        <w:t>C</w:t>
      </w:r>
      <w:r>
        <w:rPr>
          <w:rFonts w:ascii="Arial" w:cs="Arial" w:eastAsia="Arial" w:hAnsi="Arial"/>
          <w:b/>
          <w:spacing w:val="-1"/>
          <w:w w:val="103"/>
          <w:sz w:val="24"/>
          <w:szCs w:val="24"/>
        </w:rPr>
        <w:t>U</w:t>
      </w:r>
      <w:r>
        <w:rPr>
          <w:rFonts w:ascii="Arial" w:cs="Arial" w:eastAsia="Arial" w:hAnsi="Arial"/>
          <w:b/>
          <w:spacing w:val="1"/>
          <w:w w:val="103"/>
          <w:sz w:val="24"/>
          <w:szCs w:val="24"/>
        </w:rPr>
        <w:t>T</w:t>
      </w:r>
      <w:r>
        <w:rPr>
          <w:rFonts w:ascii="Arial" w:cs="Arial" w:eastAsia="Arial" w:hAnsi="Arial"/>
          <w:b/>
          <w:spacing w:val="1"/>
          <w:w w:val="103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3"/>
          <w:sz w:val="24"/>
          <w:szCs w:val="24"/>
        </w:rPr>
        <w:t>ON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                     </w:t>
      </w:r>
      <w:r>
        <w:rPr>
          <w:rFonts w:ascii="Arial" w:cs="Arial" w:eastAsia="Arial" w:hAnsi="Arial"/>
          <w:b/>
          <w:spacing w:val="-1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3"/>
          <w:position w:val="1"/>
          <w:sz w:val="24"/>
          <w:szCs w:val="24"/>
        </w:rPr>
        <w:t>:-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before="30" w:line="250" w:lineRule="auto"/>
        <w:ind w:right="85"/>
      </w:pPr>
      <w:r>
        <w:br w:type="column"/>
      </w:r>
      <w:r>
        <w:rPr>
          <w:rFonts w:ascii="Calibri" w:cs="Calibri" w:eastAsia="Calibri" w:hAnsi="Calibri"/>
          <w:w w:val="137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37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85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6"/>
          <w:sz w:val="24"/>
          <w:szCs w:val="24"/>
        </w:rPr>
        <w:t>i</w:t>
      </w:r>
      <w:r>
        <w:rPr>
          <w:rFonts w:ascii="Calibri" w:cs="Calibri" w:eastAsia="Calibri" w:hAnsi="Calibri"/>
          <w:spacing w:val="4"/>
          <w:w w:val="106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5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5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15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 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has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  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been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 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  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by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 </w:t>
      </w:r>
      <w:r>
        <w:rPr>
          <w:rFonts w:ascii="Calibri" w:cs="Calibri" w:eastAsia="Calibri" w:hAnsi="Calibri"/>
          <w:spacing w:val="1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7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17"/>
          <w:sz w:val="24"/>
          <w:szCs w:val="24"/>
        </w:rPr>
        <w:t>.</w:t>
      </w:r>
      <w:r>
        <w:rPr>
          <w:rFonts w:ascii="Calibri" w:cs="Calibri" w:eastAsia="Calibri" w:hAnsi="Calibri"/>
          <w:spacing w:val="15"/>
          <w:w w:val="117"/>
          <w:sz w:val="24"/>
          <w:szCs w:val="24"/>
        </w:rPr>
        <w:t>W</w:t>
      </w:r>
      <w:r>
        <w:rPr>
          <w:rFonts w:ascii="Calibri" w:cs="Calibri" w:eastAsia="Calibri" w:hAnsi="Calibri"/>
          <w:spacing w:val="1"/>
          <w:w w:val="117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w w:val="117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17"/>
          <w:sz w:val="24"/>
          <w:szCs w:val="24"/>
        </w:rPr>
        <w:t>.</w:t>
      </w:r>
      <w:r>
        <w:rPr>
          <w:rFonts w:ascii="Calibri" w:cs="Calibri" w:eastAsia="Calibri" w:hAnsi="Calibri"/>
          <w:spacing w:val="0"/>
          <w:w w:val="117"/>
          <w:sz w:val="24"/>
          <w:szCs w:val="24"/>
        </w:rPr>
        <w:t> </w:t>
      </w:r>
      <w:r>
        <w:rPr>
          <w:rFonts w:ascii="Calibri" w:cs="Calibri" w:eastAsia="Calibri" w:hAnsi="Calibri"/>
          <w:spacing w:val="37"/>
          <w:w w:val="117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22"/>
          <w:sz w:val="24"/>
          <w:szCs w:val="24"/>
        </w:rPr>
        <w:t>B</w:t>
      </w:r>
      <w:r>
        <w:rPr>
          <w:rFonts w:ascii="Calibri" w:cs="Calibri" w:eastAsia="Calibri" w:hAnsi="Calibri"/>
          <w:spacing w:val="1"/>
          <w:w w:val="122"/>
          <w:sz w:val="24"/>
          <w:szCs w:val="24"/>
        </w:rPr>
        <w:t>.</w:t>
      </w:r>
      <w:r>
        <w:rPr>
          <w:rFonts w:ascii="Calibri" w:cs="Calibri" w:eastAsia="Calibri" w:hAnsi="Calibri"/>
          <w:spacing w:val="0"/>
          <w:w w:val="137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37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w w:val="137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13"/>
          <w:sz w:val="24"/>
          <w:szCs w:val="24"/>
        </w:rPr>
        <w:t>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3"/>
          <w:sz w:val="24"/>
          <w:szCs w:val="24"/>
        </w:rPr>
        <w:t>2019</w:t>
      </w:r>
      <w:r>
        <w:rPr>
          <w:rFonts w:ascii="Calibri" w:cs="Calibri" w:eastAsia="Calibri" w:hAnsi="Calibri"/>
          <w:spacing w:val="0"/>
          <w:w w:val="113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7"/>
          <w:sz w:val="24"/>
          <w:szCs w:val="24"/>
        </w:rPr>
        <w:t>(</w:t>
      </w:r>
      <w:r>
        <w:rPr>
          <w:rFonts w:ascii="Calibri" w:cs="Calibri" w:eastAsia="Calibri" w:hAnsi="Calibri"/>
          <w:spacing w:val="-1"/>
          <w:w w:val="117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17"/>
          <w:sz w:val="24"/>
          <w:szCs w:val="24"/>
        </w:rPr>
        <w:t>oad</w:t>
      </w:r>
      <w:r>
        <w:rPr>
          <w:rFonts w:ascii="Calibri" w:cs="Calibri" w:eastAsia="Calibri" w:hAnsi="Calibri"/>
          <w:spacing w:val="1"/>
          <w:w w:val="117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17"/>
          <w:sz w:val="24"/>
          <w:szCs w:val="24"/>
        </w:rPr>
        <w:t>)</w:t>
      </w:r>
      <w:r>
        <w:rPr>
          <w:rFonts w:ascii="Calibri" w:cs="Calibri" w:eastAsia="Calibri" w:hAnsi="Calibri"/>
          <w:spacing w:val="19"/>
          <w:w w:val="117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7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17"/>
          <w:sz w:val="24"/>
          <w:szCs w:val="24"/>
        </w:rPr>
        <w:t>.</w:t>
      </w:r>
      <w:r>
        <w:rPr>
          <w:rFonts w:ascii="Calibri" w:cs="Calibri" w:eastAsia="Calibri" w:hAnsi="Calibri"/>
          <w:spacing w:val="15"/>
          <w:w w:val="117"/>
          <w:sz w:val="24"/>
          <w:szCs w:val="24"/>
        </w:rPr>
        <w:t>W</w:t>
      </w:r>
      <w:r>
        <w:rPr>
          <w:rFonts w:ascii="Calibri" w:cs="Calibri" w:eastAsia="Calibri" w:hAnsi="Calibri"/>
          <w:spacing w:val="1"/>
          <w:w w:val="117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w w:val="117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17"/>
          <w:sz w:val="24"/>
          <w:szCs w:val="24"/>
        </w:rPr>
        <w:t>.</w:t>
      </w:r>
      <w:r>
        <w:rPr>
          <w:rFonts w:ascii="Calibri" w:cs="Calibri" w:eastAsia="Calibri" w:hAnsi="Calibri"/>
          <w:spacing w:val="5"/>
          <w:w w:val="117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17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17"/>
          <w:sz w:val="24"/>
          <w:szCs w:val="24"/>
        </w:rPr>
        <w:t>ir</w:t>
      </w:r>
      <w:r>
        <w:rPr>
          <w:rFonts w:ascii="Calibri" w:cs="Calibri" w:eastAsia="Calibri" w:hAnsi="Calibri"/>
          <w:spacing w:val="1"/>
          <w:w w:val="117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17"/>
          <w:sz w:val="24"/>
          <w:szCs w:val="24"/>
        </w:rPr>
        <w:t>le</w:t>
      </w:r>
      <w:r>
        <w:rPr>
          <w:rFonts w:ascii="Calibri" w:cs="Calibri" w:eastAsia="Calibri" w:hAnsi="Calibri"/>
          <w:spacing w:val="1"/>
          <w:w w:val="117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16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9"/>
          <w:sz w:val="24"/>
          <w:szCs w:val="24"/>
        </w:rPr>
        <w:t>daipur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0" w:lineRule="auto"/>
        <w:ind w:right="80"/>
      </w:pPr>
      <w:r>
        <w:rPr>
          <w:rFonts w:ascii="Calibri" w:cs="Calibri" w:eastAsia="Calibri" w:hAnsi="Calibri"/>
          <w:spacing w:val="0"/>
          <w:w w:val="115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15"/>
          <w:sz w:val="24"/>
          <w:szCs w:val="24"/>
        </w:rPr>
        <w:t>k</w:t>
      </w:r>
      <w:r>
        <w:rPr>
          <w:rFonts w:ascii="Calibri" w:cs="Calibri" w:eastAsia="Calibri" w:hAnsi="Calibri"/>
          <w:spacing w:val="0"/>
          <w:w w:val="115"/>
          <w:sz w:val="24"/>
          <w:szCs w:val="24"/>
        </w:rPr>
        <w:t>illed</w:t>
      </w:r>
      <w:r>
        <w:rPr>
          <w:rFonts w:ascii="Calibri" w:cs="Calibri" w:eastAsia="Calibri" w:hAnsi="Calibri"/>
          <w:spacing w:val="38"/>
          <w:w w:val="115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&amp;</w:t>
      </w:r>
      <w:r>
        <w:rPr>
          <w:rFonts w:ascii="Calibri" w:cs="Calibri" w:eastAsia="Calibri" w:hAnsi="Calibri"/>
          <w:spacing w:val="4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0"/>
          <w:sz w:val="24"/>
          <w:szCs w:val="24"/>
        </w:rPr>
        <w:t>un</w:t>
      </w:r>
      <w:r>
        <w:rPr>
          <w:rFonts w:ascii="Calibri" w:cs="Calibri" w:eastAsia="Calibri" w:hAnsi="Calibri"/>
          <w:spacing w:val="1"/>
          <w:w w:val="11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10"/>
          <w:sz w:val="24"/>
          <w:szCs w:val="24"/>
        </w:rPr>
        <w:t>k</w:t>
      </w:r>
      <w:r>
        <w:rPr>
          <w:rFonts w:ascii="Calibri" w:cs="Calibri" w:eastAsia="Calibri" w:hAnsi="Calibri"/>
          <w:spacing w:val="0"/>
          <w:w w:val="110"/>
          <w:sz w:val="24"/>
          <w:szCs w:val="24"/>
        </w:rPr>
        <w:t>illed</w:t>
      </w:r>
      <w:r>
        <w:rPr>
          <w:rFonts w:ascii="Calibri" w:cs="Calibri" w:eastAsia="Calibri" w:hAnsi="Calibri"/>
          <w:spacing w:val="45"/>
          <w:w w:val="11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0"/>
          <w:sz w:val="24"/>
          <w:szCs w:val="24"/>
        </w:rPr>
        <w:t>labour's</w:t>
      </w:r>
      <w:r>
        <w:rPr>
          <w:rFonts w:ascii="Calibri" w:cs="Calibri" w:eastAsia="Calibri" w:hAnsi="Calibri"/>
          <w:spacing w:val="37"/>
          <w:w w:val="11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1"/>
          <w:sz w:val="24"/>
          <w:szCs w:val="24"/>
        </w:rPr>
        <w:t>lo</w:t>
      </w:r>
      <w:r>
        <w:rPr>
          <w:rFonts w:ascii="Calibri" w:cs="Calibri" w:eastAsia="Calibri" w:hAnsi="Calibri"/>
          <w:spacing w:val="1"/>
          <w:w w:val="111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11"/>
          <w:sz w:val="24"/>
          <w:szCs w:val="24"/>
        </w:rPr>
        <w:t>ally</w:t>
      </w:r>
      <w:r>
        <w:rPr>
          <w:rFonts w:ascii="Calibri" w:cs="Calibri" w:eastAsia="Calibri" w:hAnsi="Calibri"/>
          <w:spacing w:val="33"/>
          <w:w w:val="111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7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17"/>
          <w:sz w:val="24"/>
          <w:szCs w:val="24"/>
        </w:rPr>
        <w:t>v</w:t>
      </w:r>
      <w:r>
        <w:rPr>
          <w:rFonts w:ascii="Calibri" w:cs="Calibri" w:eastAsia="Calibri" w:hAnsi="Calibri"/>
          <w:spacing w:val="0"/>
          <w:w w:val="112"/>
          <w:sz w:val="24"/>
          <w:szCs w:val="24"/>
        </w:rPr>
        <w:t>ailable.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32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85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11"/>
          <w:sz w:val="24"/>
          <w:szCs w:val="24"/>
        </w:rPr>
        <w:t>one,</w:t>
      </w:r>
      <w:r>
        <w:rPr>
          <w:rFonts w:ascii="Calibri" w:cs="Calibri" w:eastAsia="Calibri" w:hAnsi="Calibri"/>
          <w:spacing w:val="4"/>
          <w:w w:val="111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12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12"/>
          <w:sz w:val="24"/>
          <w:szCs w:val="24"/>
        </w:rPr>
        <w:t>and,</w:t>
      </w:r>
      <w:r>
        <w:rPr>
          <w:rFonts w:ascii="Calibri" w:cs="Calibri" w:eastAsia="Calibri" w:hAnsi="Calibri"/>
          <w:spacing w:val="0"/>
          <w:w w:val="112"/>
          <w:sz w:val="24"/>
          <w:szCs w:val="24"/>
        </w:rPr>
        <w:t> </w:t>
      </w:r>
      <w:r>
        <w:rPr>
          <w:rFonts w:ascii="Calibri" w:cs="Calibri" w:eastAsia="Calibri" w:hAnsi="Calibri"/>
          <w:spacing w:val="6"/>
          <w:w w:val="112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12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12"/>
          <w:sz w:val="24"/>
          <w:szCs w:val="24"/>
        </w:rPr>
        <w:t>e</w:t>
      </w:r>
      <w:r>
        <w:rPr>
          <w:rFonts w:ascii="Calibri" w:cs="Calibri" w:eastAsia="Calibri" w:hAnsi="Calibri"/>
          <w:spacing w:val="3"/>
          <w:w w:val="112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12"/>
          <w:sz w:val="24"/>
          <w:szCs w:val="24"/>
        </w:rPr>
        <w:t>ent</w:t>
      </w:r>
      <w:r>
        <w:rPr>
          <w:rFonts w:ascii="Calibri" w:cs="Calibri" w:eastAsia="Calibri" w:hAnsi="Calibri"/>
          <w:spacing w:val="26"/>
          <w:w w:val="112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3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 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1"/>
          <w:sz w:val="24"/>
          <w:szCs w:val="24"/>
        </w:rPr>
        <w:t>lo</w:t>
      </w:r>
      <w:r>
        <w:rPr>
          <w:rFonts w:ascii="Calibri" w:cs="Calibri" w:eastAsia="Calibri" w:hAnsi="Calibri"/>
          <w:spacing w:val="1"/>
          <w:w w:val="111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11"/>
          <w:sz w:val="24"/>
          <w:szCs w:val="24"/>
        </w:rPr>
        <w:t>ally</w:t>
      </w:r>
      <w:r>
        <w:rPr>
          <w:rFonts w:ascii="Calibri" w:cs="Calibri" w:eastAsia="Calibri" w:hAnsi="Calibri"/>
          <w:spacing w:val="40"/>
          <w:w w:val="111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1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11"/>
          <w:sz w:val="24"/>
          <w:szCs w:val="24"/>
        </w:rPr>
        <w:t>v</w:t>
      </w:r>
      <w:r>
        <w:rPr>
          <w:rFonts w:ascii="Calibri" w:cs="Calibri" w:eastAsia="Calibri" w:hAnsi="Calibri"/>
          <w:spacing w:val="0"/>
          <w:w w:val="111"/>
          <w:sz w:val="24"/>
          <w:szCs w:val="24"/>
        </w:rPr>
        <w:t>ailable</w:t>
      </w:r>
      <w:r>
        <w:rPr>
          <w:rFonts w:ascii="Calibri" w:cs="Calibri" w:eastAsia="Calibri" w:hAnsi="Calibri"/>
          <w:spacing w:val="0"/>
          <w:w w:val="111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1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85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12"/>
          <w:sz w:val="24"/>
          <w:szCs w:val="24"/>
        </w:rPr>
        <w:t>he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near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4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by</w:t>
      </w:r>
      <w:r>
        <w:rPr>
          <w:rFonts w:ascii="Calibri" w:cs="Calibri" w:eastAsia="Calibri" w:hAnsi="Calibri"/>
          <w:spacing w:val="3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3"/>
          <w:w w:val="107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12"/>
          <w:sz w:val="24"/>
          <w:szCs w:val="24"/>
        </w:rPr>
        <w:t>ar</w:t>
      </w:r>
      <w:r>
        <w:rPr>
          <w:rFonts w:ascii="Calibri" w:cs="Calibri" w:eastAsia="Calibri" w:hAnsi="Calibri"/>
          <w:spacing w:val="1"/>
          <w:w w:val="112"/>
          <w:sz w:val="24"/>
          <w:szCs w:val="24"/>
        </w:rPr>
        <w:t>k</w:t>
      </w:r>
      <w:r>
        <w:rPr>
          <w:rFonts w:ascii="Calibri" w:cs="Calibri" w:eastAsia="Calibri" w:hAnsi="Calibri"/>
          <w:spacing w:val="0"/>
          <w:w w:val="103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3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13"/>
          <w:sz w:val="24"/>
          <w:szCs w:val="24"/>
        </w:rPr>
        <w:t>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5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0" w:lineRule="auto"/>
        <w:ind w:right="86"/>
        <w:sectPr>
          <w:type w:val="continuous"/>
          <w:pgSz w:h="16840" w:w="11920"/>
          <w:pgMar w:bottom="280" w:left="1320" w:right="540" w:top="1560"/>
          <w:cols w:equalWidth="off" w:num="2">
            <w:col w:space="536" w:w="3447"/>
            <w:col w:w="6077"/>
          </w:cols>
        </w:sectPr>
      </w:pPr>
      <w:r>
        <w:rPr>
          <w:rFonts w:ascii="Calibri" w:cs="Calibri" w:eastAsia="Calibri" w:hAnsi="Calibri"/>
          <w:spacing w:val="1"/>
          <w:w w:val="117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17"/>
          <w:sz w:val="24"/>
          <w:szCs w:val="24"/>
        </w:rPr>
        <w:t>he</w:t>
      </w:r>
      <w:r>
        <w:rPr>
          <w:rFonts w:ascii="Calibri" w:cs="Calibri" w:eastAsia="Calibri" w:hAnsi="Calibri"/>
          <w:spacing w:val="0"/>
          <w:w w:val="117"/>
          <w:sz w:val="24"/>
          <w:szCs w:val="24"/>
        </w:rPr>
        <w:t> </w:t>
      </w:r>
      <w:r>
        <w:rPr>
          <w:rFonts w:ascii="Calibri" w:cs="Calibri" w:eastAsia="Calibri" w:hAnsi="Calibri"/>
          <w:spacing w:val="16"/>
          <w:w w:val="117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w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ork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 </w:t>
      </w:r>
      <w:r>
        <w:rPr>
          <w:rFonts w:ascii="Calibri" w:cs="Calibri" w:eastAsia="Calibri" w:hAnsi="Calibri"/>
          <w:spacing w:val="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w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ill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4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be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 </w:t>
      </w:r>
      <w:r>
        <w:rPr>
          <w:rFonts w:ascii="Calibri" w:cs="Calibri" w:eastAsia="Calibri" w:hAnsi="Calibri"/>
          <w:spacing w:val="1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1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11"/>
          <w:sz w:val="24"/>
          <w:szCs w:val="24"/>
        </w:rPr>
        <w:t>x</w:t>
      </w:r>
      <w:r>
        <w:rPr>
          <w:rFonts w:ascii="Calibri" w:cs="Calibri" w:eastAsia="Calibri" w:hAnsi="Calibri"/>
          <w:spacing w:val="0"/>
          <w:w w:val="111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11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11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11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11"/>
          <w:sz w:val="24"/>
          <w:szCs w:val="24"/>
        </w:rPr>
        <w:t>ed</w:t>
      </w:r>
      <w:r>
        <w:rPr>
          <w:rFonts w:ascii="Calibri" w:cs="Calibri" w:eastAsia="Calibri" w:hAnsi="Calibri"/>
          <w:spacing w:val="0"/>
          <w:w w:val="111"/>
          <w:sz w:val="24"/>
          <w:szCs w:val="24"/>
        </w:rPr>
        <w:t> </w:t>
      </w:r>
      <w:r>
        <w:rPr>
          <w:rFonts w:ascii="Calibri" w:cs="Calibri" w:eastAsia="Calibri" w:hAnsi="Calibri"/>
          <w:spacing w:val="30"/>
          <w:w w:val="111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hrough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 </w:t>
      </w:r>
      <w:r>
        <w:rPr>
          <w:rFonts w:ascii="Calibri" w:cs="Calibri" w:eastAsia="Calibri" w:hAnsi="Calibri"/>
          <w:spacing w:val="4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22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3"/>
          <w:sz w:val="24"/>
          <w:szCs w:val="24"/>
        </w:rPr>
        <w:t>on</w:t>
      </w:r>
      <w:r>
        <w:rPr>
          <w:rFonts w:ascii="Calibri" w:cs="Calibri" w:eastAsia="Calibri" w:hAnsi="Calibri"/>
          <w:spacing w:val="1"/>
          <w:w w:val="103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14"/>
          <w:sz w:val="24"/>
          <w:szCs w:val="24"/>
        </w:rPr>
        <w:t>ra</w:t>
      </w:r>
      <w:r>
        <w:rPr>
          <w:rFonts w:ascii="Calibri" w:cs="Calibri" w:eastAsia="Calibri" w:hAnsi="Calibri"/>
          <w:spacing w:val="1"/>
          <w:w w:val="114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85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13"/>
          <w:sz w:val="24"/>
          <w:szCs w:val="24"/>
        </w:rPr>
        <w:t>ors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 </w:t>
      </w:r>
      <w:r>
        <w:rPr>
          <w:rFonts w:ascii="Calibri" w:cs="Calibri" w:eastAsia="Calibri" w:hAnsi="Calibri"/>
          <w:spacing w:val="-1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9"/>
          <w:sz w:val="24"/>
          <w:szCs w:val="24"/>
        </w:rPr>
        <w:t>a</w:t>
      </w:r>
      <w:r>
        <w:rPr>
          <w:rFonts w:ascii="Calibri" w:cs="Calibri" w:eastAsia="Calibri" w:hAnsi="Calibri"/>
          <w:spacing w:val="3"/>
          <w:w w:val="109"/>
          <w:sz w:val="24"/>
          <w:szCs w:val="24"/>
        </w:rPr>
        <w:t>f</w:t>
      </w:r>
      <w:r>
        <w:rPr>
          <w:rFonts w:ascii="Calibri" w:cs="Calibri" w:eastAsia="Calibri" w:hAnsi="Calibri"/>
          <w:spacing w:val="1"/>
          <w:w w:val="85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8"/>
          <w:sz w:val="24"/>
          <w:szCs w:val="24"/>
        </w:rPr>
        <w:t>er</w:t>
      </w:r>
      <w:r>
        <w:rPr>
          <w:rFonts w:ascii="Calibri" w:cs="Calibri" w:eastAsia="Calibri" w:hAnsi="Calibri"/>
          <w:spacing w:val="0"/>
          <w:w w:val="108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v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ing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7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7"/>
          <w:sz w:val="24"/>
          <w:szCs w:val="24"/>
        </w:rPr>
        <w:t>o</w:t>
      </w:r>
      <w:r>
        <w:rPr>
          <w:rFonts w:ascii="Calibri" w:cs="Calibri" w:eastAsia="Calibri" w:hAnsi="Calibri"/>
          <w:spacing w:val="3"/>
          <w:w w:val="107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7"/>
          <w:sz w:val="24"/>
          <w:szCs w:val="24"/>
        </w:rPr>
        <w:t>pe</w:t>
      </w:r>
      <w:r>
        <w:rPr>
          <w:rFonts w:ascii="Calibri" w:cs="Calibri" w:eastAsia="Calibri" w:hAnsi="Calibri"/>
          <w:spacing w:val="1"/>
          <w:w w:val="107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7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7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7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7"/>
          <w:sz w:val="24"/>
          <w:szCs w:val="24"/>
        </w:rPr>
        <w:t>v</w:t>
      </w:r>
      <w:r>
        <w:rPr>
          <w:rFonts w:ascii="Calibri" w:cs="Calibri" w:eastAsia="Calibri" w:hAnsi="Calibri"/>
          <w:spacing w:val="0"/>
          <w:w w:val="107"/>
          <w:sz w:val="24"/>
          <w:szCs w:val="24"/>
        </w:rPr>
        <w:t>e</w:t>
      </w:r>
      <w:r>
        <w:rPr>
          <w:rFonts w:ascii="Calibri" w:cs="Calibri" w:eastAsia="Calibri" w:hAnsi="Calibri"/>
          <w:spacing w:val="12"/>
          <w:w w:val="107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85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13"/>
          <w:sz w:val="24"/>
          <w:szCs w:val="24"/>
        </w:rPr>
        <w:t>ender</w:t>
      </w:r>
      <w:r>
        <w:rPr>
          <w:rFonts w:ascii="Calibri" w:cs="Calibri" w:eastAsia="Calibri" w:hAnsi="Calibri"/>
          <w:spacing w:val="1"/>
          <w:w w:val="113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13"/>
          <w:sz w:val="24"/>
          <w:szCs w:val="24"/>
        </w:rPr>
        <w:t>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0" w:line="280" w:lineRule="exact"/>
        <w:sectPr>
          <w:type w:val="continuous"/>
          <w:pgSz w:h="16840" w:w="11920"/>
          <w:pgMar w:bottom="280" w:left="1320" w:right="540" w:top="1560"/>
        </w:sectPr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before="29" w:line="260" w:lineRule="exact"/>
        <w:ind w:left="101" w:right="-57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8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38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-1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ED</w:t>
      </w:r>
      <w:r>
        <w:rPr>
          <w:rFonts w:ascii="Arial" w:cs="Arial" w:eastAsia="Arial" w:hAnsi="Arial"/>
          <w:b/>
          <w:spacing w:val="4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OST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                    </w:t>
      </w:r>
      <w:r>
        <w:rPr>
          <w:rFonts w:ascii="Arial" w:cs="Arial" w:eastAsia="Arial" w:hAnsi="Arial"/>
          <w:b/>
          <w:spacing w:val="4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17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17"/>
          <w:sz w:val="24"/>
          <w:szCs w:val="24"/>
        </w:rPr>
        <w:t>he</w:t>
      </w:r>
      <w:r>
        <w:rPr>
          <w:rFonts w:ascii="Calibri" w:cs="Calibri" w:eastAsia="Calibri" w:hAnsi="Calibri"/>
          <w:spacing w:val="5"/>
          <w:w w:val="117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37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37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85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6"/>
          <w:sz w:val="24"/>
          <w:szCs w:val="24"/>
        </w:rPr>
        <w:t>i</w:t>
      </w:r>
      <w:r>
        <w:rPr>
          <w:rFonts w:ascii="Calibri" w:cs="Calibri" w:eastAsia="Calibri" w:hAnsi="Calibri"/>
          <w:spacing w:val="4"/>
          <w:w w:val="106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5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5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12"/>
          <w:sz w:val="24"/>
          <w:szCs w:val="24"/>
        </w:rPr>
        <w:t>ed</w:t>
      </w:r>
      <w:r>
        <w:rPr>
          <w:rFonts w:ascii="Calibri" w:cs="Calibri" w:eastAsia="Calibri" w:hAnsi="Calibri"/>
          <w:spacing w:val="1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22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8"/>
          <w:sz w:val="24"/>
          <w:szCs w:val="24"/>
        </w:rPr>
        <w:t>o</w:t>
      </w:r>
      <w:r>
        <w:rPr>
          <w:rFonts w:ascii="Calibri" w:cs="Calibri" w:eastAsia="Calibri" w:hAnsi="Calibri"/>
          <w:spacing w:val="3"/>
          <w:w w:val="108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22"/>
          <w:sz w:val="24"/>
          <w:szCs w:val="24"/>
        </w:rPr>
        <w:t>es</w:t>
      </w:r>
      <w:r>
        <w:rPr>
          <w:rFonts w:ascii="Calibri" w:cs="Calibri" w:eastAsia="Calibri" w:hAnsi="Calibri"/>
          <w:spacing w:val="1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36"/>
        <w:sectPr>
          <w:type w:val="continuous"/>
          <w:pgSz w:h="16840" w:w="11920"/>
          <w:pgMar w:bottom="280" w:left="1320" w:right="540" w:top="1560"/>
          <w:cols w:equalWidth="off" w:num="2">
            <w:col w:space="354" w:w="7066"/>
            <w:col w:w="2640"/>
          </w:cols>
        </w:sectPr>
      </w:pPr>
      <w:r>
        <w:br w:type="column"/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s.</w:t>
      </w:r>
      <w:r>
        <w:rPr>
          <w:rFonts w:ascii="Arial" w:cs="Arial" w:eastAsia="Arial" w:hAnsi="Arial"/>
          <w:b/>
          <w:spacing w:val="1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326.58</w:t>
      </w:r>
      <w:r>
        <w:rPr>
          <w:rFonts w:ascii="Arial" w:cs="Arial" w:eastAsia="Arial" w:hAnsi="Arial"/>
          <w:b/>
          <w:spacing w:val="2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3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3"/>
          <w:sz w:val="24"/>
          <w:szCs w:val="24"/>
        </w:rPr>
        <w:t>acs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before="15" w:line="250" w:lineRule="auto"/>
        <w:ind w:left="3983" w:right="86"/>
      </w:pPr>
      <w:r>
        <w:rPr>
          <w:rFonts w:ascii="Calibri" w:cs="Calibri" w:eastAsia="Calibri" w:hAnsi="Calibri"/>
          <w:spacing w:val="1"/>
          <w:w w:val="114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14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14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14"/>
          <w:sz w:val="24"/>
          <w:szCs w:val="24"/>
        </w:rPr>
        <w:t>luding</w:t>
      </w:r>
      <w:r>
        <w:rPr>
          <w:rFonts w:ascii="Calibri" w:cs="Calibri" w:eastAsia="Calibri" w:hAnsi="Calibri"/>
          <w:spacing w:val="5"/>
          <w:w w:val="114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4"/>
          <w:sz w:val="24"/>
          <w:szCs w:val="24"/>
        </w:rPr>
        <w:t>1</w:t>
      </w:r>
      <w:r>
        <w:rPr>
          <w:rFonts w:ascii="Calibri" w:cs="Calibri" w:eastAsia="Calibri" w:hAnsi="Calibri"/>
          <w:spacing w:val="1"/>
          <w:w w:val="114"/>
          <w:sz w:val="24"/>
          <w:szCs w:val="24"/>
        </w:rPr>
        <w:t>.</w:t>
      </w:r>
      <w:r>
        <w:rPr>
          <w:rFonts w:ascii="Calibri" w:cs="Calibri" w:eastAsia="Calibri" w:hAnsi="Calibri"/>
          <w:spacing w:val="0"/>
          <w:w w:val="114"/>
          <w:sz w:val="24"/>
          <w:szCs w:val="24"/>
        </w:rPr>
        <w:t>50%</w:t>
      </w:r>
      <w:r>
        <w:rPr>
          <w:rFonts w:ascii="Calibri" w:cs="Calibri" w:eastAsia="Calibri" w:hAnsi="Calibri"/>
          <w:spacing w:val="48"/>
          <w:w w:val="114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14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14"/>
          <w:sz w:val="24"/>
          <w:szCs w:val="24"/>
        </w:rPr>
        <w:t>on</w:t>
      </w:r>
      <w:r>
        <w:rPr>
          <w:rFonts w:ascii="Calibri" w:cs="Calibri" w:eastAsia="Calibri" w:hAnsi="Calibri"/>
          <w:spacing w:val="1"/>
          <w:w w:val="114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14"/>
          <w:sz w:val="24"/>
          <w:szCs w:val="24"/>
        </w:rPr>
        <w:t>ingenc</w:t>
      </w:r>
      <w:r>
        <w:rPr>
          <w:rFonts w:ascii="Calibri" w:cs="Calibri" w:eastAsia="Calibri" w:hAnsi="Calibri"/>
          <w:spacing w:val="0"/>
          <w:w w:val="114"/>
          <w:sz w:val="24"/>
          <w:szCs w:val="24"/>
        </w:rPr>
        <w:t>ies</w:t>
      </w:r>
      <w:r>
        <w:rPr>
          <w:rFonts w:ascii="Calibri" w:cs="Calibri" w:eastAsia="Calibri" w:hAnsi="Calibri"/>
          <w:spacing w:val="35"/>
          <w:w w:val="114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4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7"/>
          <w:sz w:val="24"/>
          <w:szCs w:val="24"/>
        </w:rPr>
        <w:t>1</w:t>
      </w:r>
      <w:r>
        <w:rPr>
          <w:rFonts w:ascii="Calibri" w:cs="Calibri" w:eastAsia="Calibri" w:hAnsi="Calibri"/>
          <w:spacing w:val="1"/>
          <w:w w:val="117"/>
          <w:sz w:val="24"/>
          <w:szCs w:val="24"/>
        </w:rPr>
        <w:t>.</w:t>
      </w:r>
      <w:r>
        <w:rPr>
          <w:rFonts w:ascii="Calibri" w:cs="Calibri" w:eastAsia="Calibri" w:hAnsi="Calibri"/>
          <w:spacing w:val="0"/>
          <w:w w:val="117"/>
          <w:sz w:val="24"/>
          <w:szCs w:val="24"/>
        </w:rPr>
        <w:t>00%</w:t>
      </w:r>
      <w:r>
        <w:rPr>
          <w:rFonts w:ascii="Calibri" w:cs="Calibri" w:eastAsia="Calibri" w:hAnsi="Calibri"/>
          <w:spacing w:val="27"/>
          <w:w w:val="117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7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17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w w:val="117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17"/>
          <w:sz w:val="24"/>
          <w:szCs w:val="24"/>
        </w:rPr>
        <w:t>.</w:t>
      </w:r>
      <w:r>
        <w:rPr>
          <w:rFonts w:ascii="Calibri" w:cs="Calibri" w:eastAsia="Calibri" w:hAnsi="Calibri"/>
          <w:spacing w:val="57"/>
          <w:w w:val="117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7"/>
          <w:sz w:val="24"/>
          <w:szCs w:val="24"/>
        </w:rPr>
        <w:t>and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 </w:t>
      </w:r>
      <w:r>
        <w:rPr>
          <w:rFonts w:ascii="Calibri" w:cs="Calibri" w:eastAsia="Calibri" w:hAnsi="Calibri"/>
          <w:spacing w:val="-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5"/>
          <w:sz w:val="24"/>
          <w:szCs w:val="24"/>
        </w:rPr>
        <w:t>13%</w:t>
      </w:r>
      <w:r>
        <w:rPr>
          <w:rFonts w:ascii="Calibri" w:cs="Calibri" w:eastAsia="Calibri" w:hAnsi="Calibri"/>
          <w:spacing w:val="19"/>
          <w:w w:val="115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5"/>
          <w:sz w:val="24"/>
          <w:szCs w:val="24"/>
        </w:rPr>
        <w:t>Prora</w:t>
      </w:r>
      <w:r>
        <w:rPr>
          <w:rFonts w:ascii="Calibri" w:cs="Calibri" w:eastAsia="Calibri" w:hAnsi="Calibri"/>
          <w:spacing w:val="1"/>
          <w:w w:val="115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15"/>
          <w:sz w:val="24"/>
          <w:szCs w:val="24"/>
        </w:rPr>
        <w:t>a</w:t>
      </w:r>
      <w:r>
        <w:rPr>
          <w:rFonts w:ascii="Calibri" w:cs="Calibri" w:eastAsia="Calibri" w:hAnsi="Calibri"/>
          <w:spacing w:val="-21"/>
          <w:w w:val="115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39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16"/>
          <w:sz w:val="24"/>
          <w:szCs w:val="24"/>
        </w:rPr>
        <w:t>harge</w:t>
      </w:r>
      <w:r>
        <w:rPr>
          <w:rFonts w:ascii="Calibri" w:cs="Calibri" w:eastAsia="Calibri" w:hAnsi="Calibri"/>
          <w:spacing w:val="1"/>
          <w:w w:val="116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13"/>
          <w:sz w:val="24"/>
          <w:szCs w:val="24"/>
        </w:rPr>
        <w:t>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17"/>
          <w:szCs w:val="17"/>
        </w:rPr>
        <w:jc w:val="left"/>
        <w:spacing w:before="38" w:line="259" w:lineRule="auto"/>
        <w:ind w:firstLine="374" w:left="2427" w:right="1054"/>
      </w:pPr>
      <w:r>
        <w:rPr>
          <w:rFonts w:ascii="Arial" w:cs="Arial" w:eastAsia="Arial" w:hAnsi="Arial"/>
          <w:b/>
          <w:spacing w:val="1"/>
          <w:w w:val="100"/>
          <w:sz w:val="17"/>
          <w:szCs w:val="17"/>
        </w:rPr>
        <w:t>(</w:t>
      </w:r>
      <w:r>
        <w:rPr>
          <w:rFonts w:ascii="Arial" w:cs="Arial" w:eastAsia="Arial" w:hAnsi="Arial"/>
          <w:b/>
          <w:spacing w:val="-5"/>
          <w:w w:val="100"/>
          <w:sz w:val="17"/>
          <w:szCs w:val="17"/>
        </w:rPr>
        <w:t>A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N</w:t>
      </w:r>
      <w:r>
        <w:rPr>
          <w:rFonts w:ascii="Arial" w:cs="Arial" w:eastAsia="Arial" w:hAnsi="Arial"/>
          <w:b/>
          <w:spacing w:val="1"/>
          <w:w w:val="100"/>
          <w:sz w:val="17"/>
          <w:szCs w:val="17"/>
        </w:rPr>
        <w:t>I</w:t>
      </w:r>
      <w:r>
        <w:rPr>
          <w:rFonts w:ascii="Arial" w:cs="Arial" w:eastAsia="Arial" w:hAnsi="Arial"/>
          <w:b/>
          <w:spacing w:val="0"/>
          <w:w w:val="100"/>
          <w:sz w:val="17"/>
          <w:szCs w:val="17"/>
        </w:rPr>
        <w:t>L</w:t>
      </w:r>
      <w:r>
        <w:rPr>
          <w:rFonts w:ascii="Arial" w:cs="Arial" w:eastAsia="Arial" w:hAnsi="Arial"/>
          <w:b/>
          <w:spacing w:val="0"/>
          <w:w w:val="100"/>
          <w:sz w:val="17"/>
          <w:szCs w:val="17"/>
        </w:rPr>
        <w:t> </w:t>
      </w:r>
      <w:r>
        <w:rPr>
          <w:rFonts w:ascii="Arial" w:cs="Arial" w:eastAsia="Arial" w:hAnsi="Arial"/>
          <w:b/>
          <w:spacing w:val="1"/>
          <w:w w:val="100"/>
          <w:sz w:val="17"/>
          <w:szCs w:val="17"/>
        </w:rPr>
        <w:t>Y</w:t>
      </w:r>
      <w:r>
        <w:rPr>
          <w:rFonts w:ascii="Arial" w:cs="Arial" w:eastAsia="Arial" w:hAnsi="Arial"/>
          <w:b/>
          <w:spacing w:val="-5"/>
          <w:w w:val="100"/>
          <w:sz w:val="17"/>
          <w:szCs w:val="17"/>
        </w:rPr>
        <w:t>A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D</w:t>
      </w:r>
      <w:r>
        <w:rPr>
          <w:rFonts w:ascii="Arial" w:cs="Arial" w:eastAsia="Arial" w:hAnsi="Arial"/>
          <w:b/>
          <w:spacing w:val="-5"/>
          <w:w w:val="100"/>
          <w:sz w:val="17"/>
          <w:szCs w:val="17"/>
        </w:rPr>
        <w:t>A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V</w:t>
      </w:r>
      <w:r>
        <w:rPr>
          <w:rFonts w:ascii="Arial" w:cs="Arial" w:eastAsia="Arial" w:hAnsi="Arial"/>
          <w:b/>
          <w:spacing w:val="0"/>
          <w:w w:val="100"/>
          <w:sz w:val="17"/>
          <w:szCs w:val="17"/>
        </w:rPr>
        <w:t>)</w:t>
      </w:r>
      <w:r>
        <w:rPr>
          <w:rFonts w:ascii="Arial" w:cs="Arial" w:eastAsia="Arial" w:hAnsi="Arial"/>
          <w:b/>
          <w:spacing w:val="0"/>
          <w:w w:val="100"/>
          <w:sz w:val="17"/>
          <w:szCs w:val="17"/>
        </w:rPr>
        <w:t>                                                        </w:t>
      </w:r>
      <w:r>
        <w:rPr>
          <w:rFonts w:ascii="Arial" w:cs="Arial" w:eastAsia="Arial" w:hAnsi="Arial"/>
          <w:b/>
          <w:spacing w:val="44"/>
          <w:w w:val="100"/>
          <w:sz w:val="17"/>
          <w:szCs w:val="17"/>
        </w:rPr>
        <w:t> </w:t>
      </w:r>
      <w:r>
        <w:rPr>
          <w:rFonts w:ascii="Arial" w:cs="Arial" w:eastAsia="Arial" w:hAnsi="Arial"/>
          <w:b/>
          <w:spacing w:val="1"/>
          <w:w w:val="100"/>
          <w:sz w:val="17"/>
          <w:szCs w:val="17"/>
        </w:rPr>
        <w:t>(</w:t>
      </w:r>
      <w:r>
        <w:rPr>
          <w:rFonts w:ascii="Arial" w:cs="Arial" w:eastAsia="Arial" w:hAnsi="Arial"/>
          <w:b/>
          <w:spacing w:val="0"/>
          <w:w w:val="100"/>
          <w:sz w:val="17"/>
          <w:szCs w:val="17"/>
        </w:rPr>
        <w:t>M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O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H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D</w:t>
      </w:r>
      <w:r>
        <w:rPr>
          <w:rFonts w:ascii="Arial" w:cs="Arial" w:eastAsia="Arial" w:hAnsi="Arial"/>
          <w:b/>
          <w:spacing w:val="0"/>
          <w:w w:val="100"/>
          <w:sz w:val="17"/>
          <w:szCs w:val="17"/>
        </w:rPr>
        <w:t>.</w:t>
      </w:r>
      <w:r>
        <w:rPr>
          <w:rFonts w:ascii="Arial" w:cs="Arial" w:eastAsia="Arial" w:hAnsi="Arial"/>
          <w:b/>
          <w:spacing w:val="1"/>
          <w:w w:val="100"/>
          <w:sz w:val="17"/>
          <w:szCs w:val="17"/>
        </w:rPr>
        <w:t> </w:t>
      </w:r>
      <w:r>
        <w:rPr>
          <w:rFonts w:ascii="Arial" w:cs="Arial" w:eastAsia="Arial" w:hAnsi="Arial"/>
          <w:b/>
          <w:spacing w:val="1"/>
          <w:w w:val="100"/>
          <w:sz w:val="17"/>
          <w:szCs w:val="17"/>
        </w:rPr>
        <w:t>Y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U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N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U</w:t>
      </w:r>
      <w:r>
        <w:rPr>
          <w:rFonts w:ascii="Arial" w:cs="Arial" w:eastAsia="Arial" w:hAnsi="Arial"/>
          <w:b/>
          <w:spacing w:val="0"/>
          <w:w w:val="100"/>
          <w:sz w:val="17"/>
          <w:szCs w:val="17"/>
        </w:rPr>
        <w:t>S</w:t>
      </w:r>
      <w:r>
        <w:rPr>
          <w:rFonts w:ascii="Arial" w:cs="Arial" w:eastAsia="Arial" w:hAnsi="Arial"/>
          <w:b/>
          <w:spacing w:val="0"/>
          <w:w w:val="100"/>
          <w:sz w:val="17"/>
          <w:szCs w:val="17"/>
        </w:rPr>
        <w:t> 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P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E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E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R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Z</w:t>
      </w:r>
      <w:r>
        <w:rPr>
          <w:rFonts w:ascii="Arial" w:cs="Arial" w:eastAsia="Arial" w:hAnsi="Arial"/>
          <w:b/>
          <w:spacing w:val="-5"/>
          <w:w w:val="100"/>
          <w:sz w:val="17"/>
          <w:szCs w:val="17"/>
        </w:rPr>
        <w:t>A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D</w:t>
      </w:r>
      <w:r>
        <w:rPr>
          <w:rFonts w:ascii="Arial" w:cs="Arial" w:eastAsia="Arial" w:hAnsi="Arial"/>
          <w:b/>
          <w:spacing w:val="-5"/>
          <w:w w:val="100"/>
          <w:sz w:val="17"/>
          <w:szCs w:val="17"/>
        </w:rPr>
        <w:t>A</w:t>
      </w:r>
      <w:r>
        <w:rPr>
          <w:rFonts w:ascii="Arial" w:cs="Arial" w:eastAsia="Arial" w:hAnsi="Arial"/>
          <w:b/>
          <w:spacing w:val="0"/>
          <w:w w:val="100"/>
          <w:sz w:val="17"/>
          <w:szCs w:val="17"/>
        </w:rPr>
        <w:t>)</w:t>
      </w:r>
      <w:r>
        <w:rPr>
          <w:rFonts w:ascii="Arial" w:cs="Arial" w:eastAsia="Arial" w:hAnsi="Arial"/>
          <w:b/>
          <w:spacing w:val="0"/>
          <w:w w:val="100"/>
          <w:sz w:val="17"/>
          <w:szCs w:val="17"/>
        </w:rPr>
        <w:t> </w:t>
      </w:r>
      <w:r>
        <w:rPr>
          <w:rFonts w:ascii="Arial" w:cs="Arial" w:eastAsia="Arial" w:hAnsi="Arial"/>
          <w:b/>
          <w:spacing w:val="-5"/>
          <w:w w:val="100"/>
          <w:sz w:val="17"/>
          <w:szCs w:val="17"/>
        </w:rPr>
        <w:t>A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S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S</w:t>
      </w:r>
      <w:r>
        <w:rPr>
          <w:rFonts w:ascii="Arial" w:cs="Arial" w:eastAsia="Arial" w:hAnsi="Arial"/>
          <w:b/>
          <w:spacing w:val="1"/>
          <w:w w:val="100"/>
          <w:sz w:val="17"/>
          <w:szCs w:val="17"/>
        </w:rPr>
        <w:t>I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S</w:t>
      </w:r>
      <w:r>
        <w:rPr>
          <w:rFonts w:ascii="Arial" w:cs="Arial" w:eastAsia="Arial" w:hAnsi="Arial"/>
          <w:b/>
          <w:spacing w:val="1"/>
          <w:w w:val="100"/>
          <w:sz w:val="17"/>
          <w:szCs w:val="17"/>
        </w:rPr>
        <w:t>T</w:t>
      </w:r>
      <w:r>
        <w:rPr>
          <w:rFonts w:ascii="Arial" w:cs="Arial" w:eastAsia="Arial" w:hAnsi="Arial"/>
          <w:b/>
          <w:spacing w:val="-5"/>
          <w:w w:val="100"/>
          <w:sz w:val="17"/>
          <w:szCs w:val="17"/>
        </w:rPr>
        <w:t>A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N</w:t>
      </w:r>
      <w:r>
        <w:rPr>
          <w:rFonts w:ascii="Arial" w:cs="Arial" w:eastAsia="Arial" w:hAnsi="Arial"/>
          <w:b/>
          <w:spacing w:val="0"/>
          <w:w w:val="100"/>
          <w:sz w:val="17"/>
          <w:szCs w:val="17"/>
        </w:rPr>
        <w:t>T</w:t>
      </w:r>
      <w:r>
        <w:rPr>
          <w:rFonts w:ascii="Arial" w:cs="Arial" w:eastAsia="Arial" w:hAnsi="Arial"/>
          <w:b/>
          <w:spacing w:val="2"/>
          <w:w w:val="100"/>
          <w:sz w:val="17"/>
          <w:szCs w:val="17"/>
        </w:rPr>
        <w:t> 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E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N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G</w:t>
      </w:r>
      <w:r>
        <w:rPr>
          <w:rFonts w:ascii="Arial" w:cs="Arial" w:eastAsia="Arial" w:hAnsi="Arial"/>
          <w:b/>
          <w:spacing w:val="1"/>
          <w:w w:val="100"/>
          <w:sz w:val="17"/>
          <w:szCs w:val="17"/>
        </w:rPr>
        <w:t>I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N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E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E</w:t>
      </w:r>
      <w:r>
        <w:rPr>
          <w:rFonts w:ascii="Arial" w:cs="Arial" w:eastAsia="Arial" w:hAnsi="Arial"/>
          <w:b/>
          <w:spacing w:val="0"/>
          <w:w w:val="100"/>
          <w:sz w:val="17"/>
          <w:szCs w:val="17"/>
        </w:rPr>
        <w:t>R</w:t>
      </w:r>
      <w:r>
        <w:rPr>
          <w:rFonts w:ascii="Arial" w:cs="Arial" w:eastAsia="Arial" w:hAnsi="Arial"/>
          <w:b/>
          <w:spacing w:val="0"/>
          <w:w w:val="100"/>
          <w:sz w:val="17"/>
          <w:szCs w:val="17"/>
        </w:rPr>
        <w:t>                                                     </w:t>
      </w:r>
      <w:r>
        <w:rPr>
          <w:rFonts w:ascii="Arial" w:cs="Arial" w:eastAsia="Arial" w:hAnsi="Arial"/>
          <w:b/>
          <w:spacing w:val="9"/>
          <w:w w:val="100"/>
          <w:sz w:val="17"/>
          <w:szCs w:val="17"/>
        </w:rPr>
        <w:t> 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E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X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E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C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U</w:t>
      </w:r>
      <w:r>
        <w:rPr>
          <w:rFonts w:ascii="Arial" w:cs="Arial" w:eastAsia="Arial" w:hAnsi="Arial"/>
          <w:b/>
          <w:spacing w:val="1"/>
          <w:w w:val="100"/>
          <w:sz w:val="17"/>
          <w:szCs w:val="17"/>
        </w:rPr>
        <w:t>T</w:t>
      </w:r>
      <w:r>
        <w:rPr>
          <w:rFonts w:ascii="Arial" w:cs="Arial" w:eastAsia="Arial" w:hAnsi="Arial"/>
          <w:b/>
          <w:spacing w:val="1"/>
          <w:w w:val="100"/>
          <w:sz w:val="17"/>
          <w:szCs w:val="17"/>
        </w:rPr>
        <w:t>I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V</w:t>
      </w:r>
      <w:r>
        <w:rPr>
          <w:rFonts w:ascii="Arial" w:cs="Arial" w:eastAsia="Arial" w:hAnsi="Arial"/>
          <w:b/>
          <w:spacing w:val="0"/>
          <w:w w:val="100"/>
          <w:sz w:val="17"/>
          <w:szCs w:val="17"/>
        </w:rPr>
        <w:t>E</w:t>
      </w:r>
      <w:r>
        <w:rPr>
          <w:rFonts w:ascii="Arial" w:cs="Arial" w:eastAsia="Arial" w:hAnsi="Arial"/>
          <w:b/>
          <w:spacing w:val="0"/>
          <w:w w:val="100"/>
          <w:sz w:val="17"/>
          <w:szCs w:val="17"/>
        </w:rPr>
        <w:t> 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E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N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G</w:t>
      </w:r>
      <w:r>
        <w:rPr>
          <w:rFonts w:ascii="Arial" w:cs="Arial" w:eastAsia="Arial" w:hAnsi="Arial"/>
          <w:b/>
          <w:spacing w:val="1"/>
          <w:w w:val="100"/>
          <w:sz w:val="17"/>
          <w:szCs w:val="17"/>
        </w:rPr>
        <w:t>I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N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E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E</w:t>
      </w:r>
      <w:r>
        <w:rPr>
          <w:rFonts w:ascii="Arial" w:cs="Arial" w:eastAsia="Arial" w:hAnsi="Arial"/>
          <w:b/>
          <w:spacing w:val="0"/>
          <w:w w:val="100"/>
          <w:sz w:val="17"/>
          <w:szCs w:val="17"/>
        </w:rPr>
        <w:t>R</w:t>
      </w:r>
      <w:r>
        <w:rPr>
          <w:rFonts w:ascii="Arial" w:cs="Arial" w:eastAsia="Arial" w:hAnsi="Arial"/>
          <w:spacing w:val="0"/>
          <w:w w:val="100"/>
          <w:sz w:val="17"/>
          <w:szCs w:val="17"/>
        </w:rPr>
      </w:r>
    </w:p>
    <w:p>
      <w:pPr>
        <w:rPr>
          <w:rFonts w:ascii="Arial" w:cs="Arial" w:eastAsia="Arial" w:hAnsi="Arial"/>
          <w:sz w:val="17"/>
          <w:szCs w:val="17"/>
        </w:rPr>
        <w:jc w:val="left"/>
        <w:ind w:left="2204"/>
        <w:sectPr>
          <w:type w:val="continuous"/>
          <w:pgSz w:h="16840" w:w="11920"/>
          <w:pgMar w:bottom="280" w:left="1320" w:right="540" w:top="1560"/>
        </w:sectPr>
      </w:pP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P</w:t>
      </w:r>
      <w:r>
        <w:rPr>
          <w:rFonts w:ascii="Arial" w:cs="Arial" w:eastAsia="Arial" w:hAnsi="Arial"/>
          <w:b/>
          <w:spacing w:val="1"/>
          <w:w w:val="100"/>
          <w:sz w:val="17"/>
          <w:szCs w:val="17"/>
        </w:rPr>
        <w:t>.</w:t>
      </w:r>
      <w:r>
        <w:rPr>
          <w:rFonts w:ascii="Arial" w:cs="Arial" w:eastAsia="Arial" w:hAnsi="Arial"/>
          <w:b/>
          <w:spacing w:val="0"/>
          <w:w w:val="100"/>
          <w:sz w:val="17"/>
          <w:szCs w:val="17"/>
        </w:rPr>
        <w:t>W.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D</w:t>
      </w:r>
      <w:r>
        <w:rPr>
          <w:rFonts w:ascii="Arial" w:cs="Arial" w:eastAsia="Arial" w:hAnsi="Arial"/>
          <w:b/>
          <w:spacing w:val="0"/>
          <w:w w:val="100"/>
          <w:sz w:val="17"/>
          <w:szCs w:val="17"/>
        </w:rPr>
        <w:t>.</w:t>
      </w:r>
      <w:r>
        <w:rPr>
          <w:rFonts w:ascii="Arial" w:cs="Arial" w:eastAsia="Arial" w:hAnsi="Arial"/>
          <w:b/>
          <w:spacing w:val="1"/>
          <w:w w:val="100"/>
          <w:sz w:val="17"/>
          <w:szCs w:val="17"/>
        </w:rPr>
        <w:t> 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S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U</w:t>
      </w:r>
      <w:r>
        <w:rPr>
          <w:rFonts w:ascii="Arial" w:cs="Arial" w:eastAsia="Arial" w:hAnsi="Arial"/>
          <w:b/>
          <w:spacing w:val="0"/>
          <w:w w:val="100"/>
          <w:sz w:val="17"/>
          <w:szCs w:val="17"/>
        </w:rPr>
        <w:t>B</w:t>
      </w:r>
      <w:r>
        <w:rPr>
          <w:rFonts w:ascii="Arial" w:cs="Arial" w:eastAsia="Arial" w:hAnsi="Arial"/>
          <w:b/>
          <w:spacing w:val="0"/>
          <w:w w:val="100"/>
          <w:sz w:val="17"/>
          <w:szCs w:val="17"/>
        </w:rPr>
        <w:t> 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D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N</w:t>
      </w:r>
      <w:r>
        <w:rPr>
          <w:rFonts w:ascii="Arial" w:cs="Arial" w:eastAsia="Arial" w:hAnsi="Arial"/>
          <w:b/>
          <w:spacing w:val="0"/>
          <w:w w:val="100"/>
          <w:sz w:val="17"/>
          <w:szCs w:val="17"/>
        </w:rPr>
        <w:t>.</w:t>
      </w:r>
      <w:r>
        <w:rPr>
          <w:rFonts w:ascii="Arial" w:cs="Arial" w:eastAsia="Arial" w:hAnsi="Arial"/>
          <w:b/>
          <w:spacing w:val="1"/>
          <w:w w:val="100"/>
          <w:sz w:val="17"/>
          <w:szCs w:val="17"/>
        </w:rPr>
        <w:t> 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K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H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E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R</w:t>
      </w:r>
      <w:r>
        <w:rPr>
          <w:rFonts w:ascii="Arial" w:cs="Arial" w:eastAsia="Arial" w:hAnsi="Arial"/>
          <w:b/>
          <w:spacing w:val="0"/>
          <w:w w:val="100"/>
          <w:sz w:val="17"/>
          <w:szCs w:val="17"/>
        </w:rPr>
        <w:t>W</w:t>
      </w:r>
      <w:r>
        <w:rPr>
          <w:rFonts w:ascii="Arial" w:cs="Arial" w:eastAsia="Arial" w:hAnsi="Arial"/>
          <w:b/>
          <w:spacing w:val="-5"/>
          <w:w w:val="100"/>
          <w:sz w:val="17"/>
          <w:szCs w:val="17"/>
        </w:rPr>
        <w:t>A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R</w:t>
      </w:r>
      <w:r>
        <w:rPr>
          <w:rFonts w:ascii="Arial" w:cs="Arial" w:eastAsia="Arial" w:hAnsi="Arial"/>
          <w:b/>
          <w:spacing w:val="0"/>
          <w:w w:val="100"/>
          <w:sz w:val="17"/>
          <w:szCs w:val="17"/>
        </w:rPr>
        <w:t>A</w:t>
      </w:r>
      <w:r>
        <w:rPr>
          <w:rFonts w:ascii="Arial" w:cs="Arial" w:eastAsia="Arial" w:hAnsi="Arial"/>
          <w:b/>
          <w:spacing w:val="0"/>
          <w:w w:val="100"/>
          <w:sz w:val="17"/>
          <w:szCs w:val="17"/>
        </w:rPr>
        <w:t>                                                </w:t>
      </w:r>
      <w:r>
        <w:rPr>
          <w:rFonts w:ascii="Arial" w:cs="Arial" w:eastAsia="Arial" w:hAnsi="Arial"/>
          <w:b/>
          <w:spacing w:val="3"/>
          <w:w w:val="100"/>
          <w:sz w:val="17"/>
          <w:szCs w:val="17"/>
        </w:rPr>
        <w:t> 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P</w:t>
      </w:r>
      <w:r>
        <w:rPr>
          <w:rFonts w:ascii="Arial" w:cs="Arial" w:eastAsia="Arial" w:hAnsi="Arial"/>
          <w:b/>
          <w:spacing w:val="1"/>
          <w:w w:val="100"/>
          <w:sz w:val="17"/>
          <w:szCs w:val="17"/>
        </w:rPr>
        <w:t>.</w:t>
      </w:r>
      <w:r>
        <w:rPr>
          <w:rFonts w:ascii="Arial" w:cs="Arial" w:eastAsia="Arial" w:hAnsi="Arial"/>
          <w:b/>
          <w:spacing w:val="0"/>
          <w:w w:val="100"/>
          <w:sz w:val="17"/>
          <w:szCs w:val="17"/>
        </w:rPr>
        <w:t>W.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D</w:t>
      </w:r>
      <w:r>
        <w:rPr>
          <w:rFonts w:ascii="Arial" w:cs="Arial" w:eastAsia="Arial" w:hAnsi="Arial"/>
          <w:b/>
          <w:spacing w:val="0"/>
          <w:w w:val="100"/>
          <w:sz w:val="17"/>
          <w:szCs w:val="17"/>
        </w:rPr>
        <w:t>.</w:t>
      </w:r>
      <w:r>
        <w:rPr>
          <w:rFonts w:ascii="Arial" w:cs="Arial" w:eastAsia="Arial" w:hAnsi="Arial"/>
          <w:b/>
          <w:spacing w:val="1"/>
          <w:w w:val="100"/>
          <w:sz w:val="17"/>
          <w:szCs w:val="17"/>
        </w:rPr>
        <w:t> 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D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N</w:t>
      </w:r>
      <w:r>
        <w:rPr>
          <w:rFonts w:ascii="Arial" w:cs="Arial" w:eastAsia="Arial" w:hAnsi="Arial"/>
          <w:b/>
          <w:spacing w:val="0"/>
          <w:w w:val="100"/>
          <w:sz w:val="17"/>
          <w:szCs w:val="17"/>
        </w:rPr>
        <w:t>.</w:t>
      </w:r>
      <w:r>
        <w:rPr>
          <w:rFonts w:ascii="Arial" w:cs="Arial" w:eastAsia="Arial" w:hAnsi="Arial"/>
          <w:b/>
          <w:spacing w:val="1"/>
          <w:w w:val="100"/>
          <w:sz w:val="17"/>
          <w:szCs w:val="17"/>
        </w:rPr>
        <w:t> 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K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H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E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R</w:t>
      </w:r>
      <w:r>
        <w:rPr>
          <w:rFonts w:ascii="Arial" w:cs="Arial" w:eastAsia="Arial" w:hAnsi="Arial"/>
          <w:b/>
          <w:spacing w:val="0"/>
          <w:w w:val="100"/>
          <w:sz w:val="17"/>
          <w:szCs w:val="17"/>
        </w:rPr>
        <w:t>W</w:t>
      </w:r>
      <w:r>
        <w:rPr>
          <w:rFonts w:ascii="Arial" w:cs="Arial" w:eastAsia="Arial" w:hAnsi="Arial"/>
          <w:b/>
          <w:spacing w:val="-5"/>
          <w:w w:val="100"/>
          <w:sz w:val="17"/>
          <w:szCs w:val="17"/>
        </w:rPr>
        <w:t>A</w:t>
      </w:r>
      <w:r>
        <w:rPr>
          <w:rFonts w:ascii="Arial" w:cs="Arial" w:eastAsia="Arial" w:hAnsi="Arial"/>
          <w:b/>
          <w:spacing w:val="-1"/>
          <w:w w:val="100"/>
          <w:sz w:val="17"/>
          <w:szCs w:val="17"/>
        </w:rPr>
        <w:t>R</w:t>
      </w:r>
      <w:r>
        <w:rPr>
          <w:rFonts w:ascii="Arial" w:cs="Arial" w:eastAsia="Arial" w:hAnsi="Arial"/>
          <w:b/>
          <w:spacing w:val="0"/>
          <w:w w:val="100"/>
          <w:sz w:val="17"/>
          <w:szCs w:val="17"/>
        </w:rPr>
        <w:t>A</w:t>
      </w:r>
      <w:r>
        <w:rPr>
          <w:rFonts w:ascii="Arial" w:cs="Arial" w:eastAsia="Arial" w:hAnsi="Arial"/>
          <w:spacing w:val="0"/>
          <w:w w:val="100"/>
          <w:sz w:val="17"/>
          <w:szCs w:val="17"/>
        </w:rPr>
      </w:r>
    </w:p>
    <w:p>
      <w:pPr>
        <w:rPr>
          <w:rFonts w:ascii="Arial" w:cs="Arial" w:eastAsia="Arial" w:hAnsi="Arial"/>
          <w:sz w:val="30"/>
          <w:szCs w:val="30"/>
        </w:rPr>
        <w:jc w:val="left"/>
        <w:spacing w:before="58" w:line="320" w:lineRule="exact"/>
        <w:ind w:left="2335"/>
      </w:pPr>
      <w:r>
        <w:pict>
          <v:group coordorigin="1260,3218" coordsize="10129,0" style="position:absolute;margin-left:63.024pt;margin-top:160.88pt;width:506.47pt;height:0pt;mso-position-horizontal-relative:page;mso-position-vertical-relative:page;z-index:-1435">
            <v:shape coordorigin="1260,3218" coordsize="10129,0" filled="f" path="m1260,3218l11390,3218e" strokecolor="#000000" stroked="t" strokeweight="1.9pt" style="position:absolute;left:1260;top:3218;width:10129;height:0">
              <v:path arrowok="t"/>
            </v:shape>
            <w10:wrap type="none"/>
          </v:group>
        </w:pict>
      </w:r>
      <w:r>
        <w:pict>
          <v:group coordorigin="1260,2762" coordsize="10129,0" style="position:absolute;margin-left:63.024pt;margin-top:138.08pt;width:506.47pt;height:0pt;mso-position-horizontal-relative:page;mso-position-vertical-relative:page;z-index:-1436">
            <v:shape coordorigin="1260,2762" coordsize="10129,0" filled="f" path="m1260,2762l11390,2762e" strokecolor="#000000" stroked="t" strokeweight="1.9pt" style="position:absolute;left:1260;top:2762;width:10129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b/>
          <w:w w:val="101"/>
          <w:position w:val="-1"/>
          <w:sz w:val="30"/>
          <w:szCs w:val="30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  <w:u w:color="000000" w:val="thick"/>
        </w:rPr>
        <w:t>"</w:t>
      </w:r>
      <w:r>
        <w:rPr>
          <w:rFonts w:ascii="Arial" w:cs="Arial" w:eastAsia="Arial" w:hAnsi="Arial"/>
          <w:b/>
          <w:spacing w:val="1"/>
          <w:w w:val="100"/>
          <w:position w:val="-1"/>
          <w:sz w:val="30"/>
          <w:szCs w:val="30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  <w:u w:color="000000" w:val="thick"/>
        </w:rPr>
        <w:t>G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  <w:u w:color="000000" w:val="thick"/>
        </w:rPr>
        <w:t> </w:t>
      </w:r>
      <w:r>
        <w:rPr>
          <w:rFonts w:ascii="Arial" w:cs="Arial" w:eastAsia="Arial" w:hAnsi="Arial"/>
          <w:b/>
          <w:spacing w:val="3"/>
          <w:w w:val="100"/>
          <w:position w:val="-1"/>
          <w:sz w:val="30"/>
          <w:szCs w:val="30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  <w:u w:color="000000" w:val="thick"/>
        </w:rPr>
        <w:t>E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  <w:u w:color="000000" w:val="thick"/>
        </w:rPr>
        <w:t> </w:t>
      </w:r>
      <w:r>
        <w:rPr>
          <w:rFonts w:ascii="Arial" w:cs="Arial" w:eastAsia="Arial" w:hAnsi="Arial"/>
          <w:b/>
          <w:spacing w:val="5"/>
          <w:w w:val="100"/>
          <w:position w:val="-1"/>
          <w:sz w:val="30"/>
          <w:szCs w:val="30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  <w:u w:color="000000" w:val="thick"/>
        </w:rPr>
        <w:t>N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  <w:u w:color="000000" w:val="thick"/>
        </w:rPr>
        <w:t> </w:t>
      </w:r>
      <w:r>
        <w:rPr>
          <w:rFonts w:ascii="Arial" w:cs="Arial" w:eastAsia="Arial" w:hAnsi="Arial"/>
          <w:b/>
          <w:spacing w:val="3"/>
          <w:w w:val="100"/>
          <w:position w:val="-1"/>
          <w:sz w:val="30"/>
          <w:szCs w:val="30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  <w:u w:color="000000" w:val="thick"/>
        </w:rPr>
        <w:t>E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  <w:u w:color="000000" w:val="thick"/>
        </w:rPr>
        <w:t> </w:t>
      </w:r>
      <w:r>
        <w:rPr>
          <w:rFonts w:ascii="Arial" w:cs="Arial" w:eastAsia="Arial" w:hAnsi="Arial"/>
          <w:b/>
          <w:spacing w:val="5"/>
          <w:w w:val="100"/>
          <w:position w:val="-1"/>
          <w:sz w:val="30"/>
          <w:szCs w:val="30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  <w:u w:color="000000" w:val="thick"/>
        </w:rPr>
        <w:t>R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  <w:u w:color="000000" w:val="thick"/>
        </w:rPr>
        <w:t> </w:t>
      </w:r>
      <w:r>
        <w:rPr>
          <w:rFonts w:ascii="Arial" w:cs="Arial" w:eastAsia="Arial" w:hAnsi="Arial"/>
          <w:b/>
          <w:spacing w:val="3"/>
          <w:w w:val="100"/>
          <w:position w:val="-1"/>
          <w:sz w:val="30"/>
          <w:szCs w:val="30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  <w:u w:color="000000" w:val="thick"/>
        </w:rPr>
        <w:t>A</w:t>
      </w:r>
      <w:r>
        <w:rPr>
          <w:rFonts w:ascii="Arial" w:cs="Arial" w:eastAsia="Arial" w:hAnsi="Arial"/>
          <w:b/>
          <w:spacing w:val="77"/>
          <w:w w:val="100"/>
          <w:position w:val="-1"/>
          <w:sz w:val="30"/>
          <w:szCs w:val="30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  <w:u w:color="000000" w:val="thick"/>
        </w:rPr>
        <w:t>L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  <w:u w:color="000000" w:val="thick"/>
        </w:rPr>
        <w:t> </w:t>
      </w:r>
      <w:r>
        <w:rPr>
          <w:rFonts w:ascii="Arial" w:cs="Arial" w:eastAsia="Arial" w:hAnsi="Arial"/>
          <w:b/>
          <w:spacing w:val="3"/>
          <w:w w:val="100"/>
          <w:position w:val="-1"/>
          <w:sz w:val="30"/>
          <w:szCs w:val="30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  <w:u w:color="000000" w:val="thick"/>
        </w:rPr>
        <w:t>-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  <w:u w:color="000000" w:val="thick"/>
        </w:rPr>
        <w:t>A</w:t>
      </w:r>
      <w:r>
        <w:rPr>
          <w:rFonts w:ascii="Arial" w:cs="Arial" w:eastAsia="Arial" w:hAnsi="Arial"/>
          <w:b/>
          <w:spacing w:val="77"/>
          <w:w w:val="100"/>
          <w:position w:val="-1"/>
          <w:sz w:val="30"/>
          <w:szCs w:val="30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  <w:u w:color="000000" w:val="thick"/>
        </w:rPr>
        <w:t>B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  <w:u w:color="000000" w:val="thick"/>
        </w:rPr>
        <w:t> </w:t>
      </w:r>
      <w:r>
        <w:rPr>
          <w:rFonts w:ascii="Arial" w:cs="Arial" w:eastAsia="Arial" w:hAnsi="Arial"/>
          <w:b/>
          <w:spacing w:val="5"/>
          <w:w w:val="100"/>
          <w:position w:val="-1"/>
          <w:sz w:val="30"/>
          <w:szCs w:val="30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  <w:u w:color="000000" w:val="thick"/>
        </w:rPr>
        <w:t>S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  <w:u w:color="000000" w:val="thick"/>
        </w:rPr>
        <w:t> </w:t>
      </w:r>
      <w:r>
        <w:rPr>
          <w:rFonts w:ascii="Arial" w:cs="Arial" w:eastAsia="Arial" w:hAnsi="Arial"/>
          <w:b/>
          <w:spacing w:val="3"/>
          <w:w w:val="100"/>
          <w:position w:val="-1"/>
          <w:sz w:val="30"/>
          <w:szCs w:val="30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  <w:u w:color="000000" w:val="thick"/>
        </w:rPr>
        <w:t>T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  <w:u w:color="000000" w:val="thick"/>
        </w:rPr>
        <w:t> </w:t>
      </w:r>
      <w:r>
        <w:rPr>
          <w:rFonts w:ascii="Arial" w:cs="Arial" w:eastAsia="Arial" w:hAnsi="Arial"/>
          <w:b/>
          <w:spacing w:val="3"/>
          <w:w w:val="100"/>
          <w:position w:val="-1"/>
          <w:sz w:val="30"/>
          <w:szCs w:val="30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  <w:u w:color="000000" w:val="thick"/>
        </w:rPr>
        <w:t>R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  <w:u w:color="000000" w:val="thick"/>
        </w:rPr>
        <w:t> </w:t>
      </w:r>
      <w:r>
        <w:rPr>
          <w:rFonts w:ascii="Arial" w:cs="Arial" w:eastAsia="Arial" w:hAnsi="Arial"/>
          <w:b/>
          <w:spacing w:val="5"/>
          <w:w w:val="100"/>
          <w:position w:val="-1"/>
          <w:sz w:val="30"/>
          <w:szCs w:val="30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  <w:u w:color="000000" w:val="thick"/>
        </w:rPr>
        <w:t>A</w:t>
      </w:r>
      <w:r>
        <w:rPr>
          <w:rFonts w:ascii="Arial" w:cs="Arial" w:eastAsia="Arial" w:hAnsi="Arial"/>
          <w:b/>
          <w:spacing w:val="77"/>
          <w:w w:val="100"/>
          <w:position w:val="-1"/>
          <w:sz w:val="30"/>
          <w:szCs w:val="30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  <w:u w:color="000000" w:val="thick"/>
        </w:rPr>
        <w:t>C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  <w:u w:color="000000" w:val="thick"/>
        </w:rPr>
        <w:t> </w:t>
      </w:r>
      <w:r>
        <w:rPr>
          <w:rFonts w:ascii="Arial" w:cs="Arial" w:eastAsia="Arial" w:hAnsi="Arial"/>
          <w:b/>
          <w:spacing w:val="5"/>
          <w:w w:val="100"/>
          <w:position w:val="-1"/>
          <w:sz w:val="30"/>
          <w:szCs w:val="30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30"/>
          <w:szCs w:val="30"/>
          <w:u w:color="000000" w:val="thick"/>
        </w:rPr>
        <w:t>T</w:t>
      </w:r>
      <w:r>
        <w:rPr>
          <w:rFonts w:ascii="Arial" w:cs="Arial" w:eastAsia="Arial" w:hAnsi="Arial"/>
          <w:b/>
          <w:spacing w:val="3"/>
          <w:w w:val="100"/>
          <w:position w:val="-1"/>
          <w:sz w:val="30"/>
          <w:szCs w:val="30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1"/>
          <w:position w:val="-1"/>
          <w:sz w:val="30"/>
          <w:szCs w:val="30"/>
          <w:u w:color="000000" w:val="thick"/>
        </w:rPr>
        <w:t>"</w:t>
      </w:r>
      <w:r>
        <w:rPr>
          <w:rFonts w:ascii="Arial" w:cs="Arial" w:eastAsia="Arial" w:hAnsi="Arial"/>
          <w:b/>
          <w:spacing w:val="0"/>
          <w:w w:val="101"/>
          <w:position w:val="-1"/>
          <w:sz w:val="30"/>
          <w:szCs w:val="30"/>
        </w:rPr>
      </w:r>
      <w:r>
        <w:rPr>
          <w:rFonts w:ascii="Arial" w:cs="Arial" w:eastAsia="Arial" w:hAnsi="Arial"/>
          <w:spacing w:val="0"/>
          <w:w w:val="100"/>
          <w:position w:val="0"/>
          <w:sz w:val="30"/>
          <w:szCs w:val="3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5"/>
          <w:szCs w:val="25"/>
        </w:rPr>
        <w:jc w:val="left"/>
        <w:spacing w:before="1" w:line="300" w:lineRule="atLeast"/>
        <w:ind w:hanging="2492" w:left="2928" w:right="74"/>
      </w:pPr>
      <w:r>
        <w:rPr>
          <w:rFonts w:ascii="Arial" w:cs="Arial" w:eastAsia="Arial" w:hAnsi="Arial"/>
          <w:b/>
          <w:spacing w:val="-1"/>
          <w:w w:val="100"/>
          <w:sz w:val="25"/>
          <w:szCs w:val="25"/>
        </w:rPr>
        <w:t>N</w:t>
      </w:r>
      <w:r>
        <w:rPr>
          <w:rFonts w:ascii="Arial" w:cs="Arial" w:eastAsia="Arial" w:hAnsi="Arial"/>
          <w:b/>
          <w:spacing w:val="-8"/>
          <w:w w:val="100"/>
          <w:sz w:val="25"/>
          <w:szCs w:val="25"/>
        </w:rPr>
        <w:t>A</w:t>
      </w:r>
      <w:r>
        <w:rPr>
          <w:rFonts w:ascii="Arial" w:cs="Arial" w:eastAsia="Arial" w:hAnsi="Arial"/>
          <w:b/>
          <w:spacing w:val="3"/>
          <w:w w:val="100"/>
          <w:sz w:val="25"/>
          <w:szCs w:val="25"/>
        </w:rPr>
        <w:t>M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E</w:t>
      </w:r>
      <w:r>
        <w:rPr>
          <w:rFonts w:ascii="Arial" w:cs="Arial" w:eastAsia="Arial" w:hAnsi="Arial"/>
          <w:b/>
          <w:spacing w:val="23"/>
          <w:w w:val="100"/>
          <w:sz w:val="25"/>
          <w:szCs w:val="25"/>
        </w:rPr>
        <w:t> 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OF</w:t>
      </w:r>
      <w:r>
        <w:rPr>
          <w:rFonts w:ascii="Arial" w:cs="Arial" w:eastAsia="Arial" w:hAnsi="Arial"/>
          <w:b/>
          <w:spacing w:val="10"/>
          <w:w w:val="100"/>
          <w:sz w:val="25"/>
          <w:szCs w:val="25"/>
        </w:rPr>
        <w:t> 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WO</w:t>
      </w:r>
      <w:r>
        <w:rPr>
          <w:rFonts w:ascii="Arial" w:cs="Arial" w:eastAsia="Arial" w:hAnsi="Arial"/>
          <w:b/>
          <w:spacing w:val="-1"/>
          <w:w w:val="100"/>
          <w:sz w:val="25"/>
          <w:szCs w:val="25"/>
        </w:rPr>
        <w:t>R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K</w:t>
      </w:r>
      <w:r>
        <w:rPr>
          <w:rFonts w:ascii="Arial" w:cs="Arial" w:eastAsia="Arial" w:hAnsi="Arial"/>
          <w:b/>
          <w:spacing w:val="23"/>
          <w:w w:val="100"/>
          <w:sz w:val="25"/>
          <w:szCs w:val="25"/>
        </w:rPr>
        <w:t> 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:-</w:t>
      </w:r>
      <w:r>
        <w:rPr>
          <w:rFonts w:ascii="Arial" w:cs="Arial" w:eastAsia="Arial" w:hAnsi="Arial"/>
          <w:b/>
          <w:spacing w:val="4"/>
          <w:w w:val="100"/>
          <w:sz w:val="25"/>
          <w:szCs w:val="25"/>
        </w:rPr>
        <w:t> 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E</w:t>
      </w:r>
      <w:r>
        <w:rPr>
          <w:rFonts w:ascii="Arial" w:cs="Arial" w:eastAsia="Arial" w:hAnsi="Arial"/>
          <w:b/>
          <w:spacing w:val="1"/>
          <w:w w:val="100"/>
          <w:sz w:val="25"/>
          <w:szCs w:val="25"/>
        </w:rPr>
        <w:t>S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T</w:t>
      </w:r>
      <w:r>
        <w:rPr>
          <w:rFonts w:ascii="Arial" w:cs="Arial" w:eastAsia="Arial" w:hAnsi="Arial"/>
          <w:b/>
          <w:spacing w:val="1"/>
          <w:w w:val="100"/>
          <w:sz w:val="25"/>
          <w:szCs w:val="25"/>
        </w:rPr>
        <w:t>I</w:t>
      </w:r>
      <w:r>
        <w:rPr>
          <w:rFonts w:ascii="Arial" w:cs="Arial" w:eastAsia="Arial" w:hAnsi="Arial"/>
          <w:b/>
          <w:spacing w:val="3"/>
          <w:w w:val="100"/>
          <w:sz w:val="25"/>
          <w:szCs w:val="25"/>
        </w:rPr>
        <w:t>M</w:t>
      </w:r>
      <w:r>
        <w:rPr>
          <w:rFonts w:ascii="Arial" w:cs="Arial" w:eastAsia="Arial" w:hAnsi="Arial"/>
          <w:b/>
          <w:spacing w:val="-8"/>
          <w:w w:val="100"/>
          <w:sz w:val="25"/>
          <w:szCs w:val="25"/>
        </w:rPr>
        <w:t>A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TE</w:t>
      </w:r>
      <w:r>
        <w:rPr>
          <w:rFonts w:ascii="Arial" w:cs="Arial" w:eastAsia="Arial" w:hAnsi="Arial"/>
          <w:b/>
          <w:spacing w:val="39"/>
          <w:w w:val="100"/>
          <w:sz w:val="25"/>
          <w:szCs w:val="25"/>
        </w:rPr>
        <w:t> 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FOR</w:t>
      </w:r>
      <w:r>
        <w:rPr>
          <w:rFonts w:ascii="Arial" w:cs="Arial" w:eastAsia="Arial" w:hAnsi="Arial"/>
          <w:b/>
          <w:spacing w:val="15"/>
          <w:w w:val="100"/>
          <w:sz w:val="25"/>
          <w:szCs w:val="25"/>
        </w:rPr>
        <w:t> </w:t>
      </w:r>
      <w:r>
        <w:rPr>
          <w:rFonts w:ascii="Arial" w:cs="Arial" w:eastAsia="Arial" w:hAnsi="Arial"/>
          <w:b/>
          <w:spacing w:val="-1"/>
          <w:w w:val="100"/>
          <w:sz w:val="25"/>
          <w:szCs w:val="25"/>
        </w:rPr>
        <w:t>C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O</w:t>
      </w:r>
      <w:r>
        <w:rPr>
          <w:rFonts w:ascii="Arial" w:cs="Arial" w:eastAsia="Arial" w:hAnsi="Arial"/>
          <w:b/>
          <w:spacing w:val="-1"/>
          <w:w w:val="100"/>
          <w:sz w:val="25"/>
          <w:szCs w:val="25"/>
        </w:rPr>
        <w:t>N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S</w:t>
      </w:r>
      <w:r>
        <w:rPr>
          <w:rFonts w:ascii="Arial" w:cs="Arial" w:eastAsia="Arial" w:hAnsi="Arial"/>
          <w:b/>
          <w:spacing w:val="1"/>
          <w:w w:val="100"/>
          <w:sz w:val="25"/>
          <w:szCs w:val="25"/>
        </w:rPr>
        <w:t>T</w:t>
      </w:r>
      <w:r>
        <w:rPr>
          <w:rFonts w:ascii="Arial" w:cs="Arial" w:eastAsia="Arial" w:hAnsi="Arial"/>
          <w:b/>
          <w:spacing w:val="-1"/>
          <w:w w:val="100"/>
          <w:sz w:val="25"/>
          <w:szCs w:val="25"/>
        </w:rPr>
        <w:t>R</w:t>
      </w:r>
      <w:r>
        <w:rPr>
          <w:rFonts w:ascii="Arial" w:cs="Arial" w:eastAsia="Arial" w:hAnsi="Arial"/>
          <w:b/>
          <w:spacing w:val="-1"/>
          <w:w w:val="100"/>
          <w:sz w:val="25"/>
          <w:szCs w:val="25"/>
        </w:rPr>
        <w:t>U</w:t>
      </w:r>
      <w:r>
        <w:rPr>
          <w:rFonts w:ascii="Arial" w:cs="Arial" w:eastAsia="Arial" w:hAnsi="Arial"/>
          <w:b/>
          <w:spacing w:val="-1"/>
          <w:w w:val="100"/>
          <w:sz w:val="25"/>
          <w:szCs w:val="25"/>
        </w:rPr>
        <w:t>C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T</w:t>
      </w:r>
      <w:r>
        <w:rPr>
          <w:rFonts w:ascii="Arial" w:cs="Arial" w:eastAsia="Arial" w:hAnsi="Arial"/>
          <w:b/>
          <w:spacing w:val="1"/>
          <w:w w:val="100"/>
          <w:sz w:val="25"/>
          <w:szCs w:val="25"/>
        </w:rPr>
        <w:t>I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ON</w:t>
      </w:r>
      <w:r>
        <w:rPr>
          <w:rFonts w:ascii="Arial" w:cs="Arial" w:eastAsia="Arial" w:hAnsi="Arial"/>
          <w:b/>
          <w:spacing w:val="59"/>
          <w:w w:val="100"/>
          <w:sz w:val="25"/>
          <w:szCs w:val="25"/>
        </w:rPr>
        <w:t> 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OF</w:t>
      </w:r>
      <w:r>
        <w:rPr>
          <w:rFonts w:ascii="Arial" w:cs="Arial" w:eastAsia="Arial" w:hAnsi="Arial"/>
          <w:b/>
          <w:spacing w:val="10"/>
          <w:w w:val="100"/>
          <w:sz w:val="25"/>
          <w:szCs w:val="25"/>
        </w:rPr>
        <w:t> </w:t>
      </w:r>
      <w:r>
        <w:rPr>
          <w:rFonts w:ascii="Arial" w:cs="Arial" w:eastAsia="Arial" w:hAnsi="Arial"/>
          <w:b/>
          <w:spacing w:val="1"/>
          <w:w w:val="100"/>
          <w:sz w:val="25"/>
          <w:szCs w:val="25"/>
        </w:rPr>
        <w:t>S</w:t>
      </w:r>
      <w:r>
        <w:rPr>
          <w:rFonts w:ascii="Arial" w:cs="Arial" w:eastAsia="Arial" w:hAnsi="Arial"/>
          <w:b/>
          <w:spacing w:val="-1"/>
          <w:w w:val="100"/>
          <w:sz w:val="25"/>
          <w:szCs w:val="25"/>
        </w:rPr>
        <w:t>U</w:t>
      </w:r>
      <w:r>
        <w:rPr>
          <w:rFonts w:ascii="Arial" w:cs="Arial" w:eastAsia="Arial" w:hAnsi="Arial"/>
          <w:b/>
          <w:spacing w:val="-1"/>
          <w:w w:val="100"/>
          <w:sz w:val="25"/>
          <w:szCs w:val="25"/>
        </w:rPr>
        <w:t>B</w:t>
      </w:r>
      <w:r>
        <w:rPr>
          <w:rFonts w:ascii="Arial" w:cs="Arial" w:eastAsia="Arial" w:hAnsi="Arial"/>
          <w:b/>
          <w:spacing w:val="3"/>
          <w:w w:val="100"/>
          <w:sz w:val="25"/>
          <w:szCs w:val="25"/>
        </w:rPr>
        <w:t>M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ERS</w:t>
      </w:r>
      <w:r>
        <w:rPr>
          <w:rFonts w:ascii="Arial" w:cs="Arial" w:eastAsia="Arial" w:hAnsi="Arial"/>
          <w:b/>
          <w:spacing w:val="1"/>
          <w:w w:val="100"/>
          <w:sz w:val="25"/>
          <w:szCs w:val="25"/>
        </w:rPr>
        <w:t>I</w:t>
      </w:r>
      <w:r>
        <w:rPr>
          <w:rFonts w:ascii="Arial" w:cs="Arial" w:eastAsia="Arial" w:hAnsi="Arial"/>
          <w:b/>
          <w:spacing w:val="-1"/>
          <w:w w:val="100"/>
          <w:sz w:val="25"/>
          <w:szCs w:val="25"/>
        </w:rPr>
        <w:t>B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LE</w:t>
      </w:r>
      <w:r>
        <w:rPr>
          <w:rFonts w:ascii="Arial" w:cs="Arial" w:eastAsia="Arial" w:hAnsi="Arial"/>
          <w:b/>
          <w:spacing w:val="56"/>
          <w:w w:val="100"/>
          <w:sz w:val="25"/>
          <w:szCs w:val="25"/>
        </w:rPr>
        <w:t> </w:t>
      </w:r>
      <w:r>
        <w:rPr>
          <w:rFonts w:ascii="Arial" w:cs="Arial" w:eastAsia="Arial" w:hAnsi="Arial"/>
          <w:b/>
          <w:spacing w:val="-1"/>
          <w:w w:val="103"/>
          <w:sz w:val="25"/>
          <w:szCs w:val="25"/>
        </w:rPr>
        <w:t>B</w:t>
      </w:r>
      <w:r>
        <w:rPr>
          <w:rFonts w:ascii="Arial" w:cs="Arial" w:eastAsia="Arial" w:hAnsi="Arial"/>
          <w:b/>
          <w:spacing w:val="-1"/>
          <w:w w:val="103"/>
          <w:sz w:val="25"/>
          <w:szCs w:val="25"/>
        </w:rPr>
        <w:t>R</w:t>
      </w:r>
      <w:r>
        <w:rPr>
          <w:rFonts w:ascii="Arial" w:cs="Arial" w:eastAsia="Arial" w:hAnsi="Arial"/>
          <w:b/>
          <w:spacing w:val="1"/>
          <w:w w:val="103"/>
          <w:sz w:val="25"/>
          <w:szCs w:val="25"/>
        </w:rPr>
        <w:t>I</w:t>
      </w:r>
      <w:r>
        <w:rPr>
          <w:rFonts w:ascii="Arial" w:cs="Arial" w:eastAsia="Arial" w:hAnsi="Arial"/>
          <w:b/>
          <w:spacing w:val="-1"/>
          <w:w w:val="103"/>
          <w:sz w:val="25"/>
          <w:szCs w:val="25"/>
        </w:rPr>
        <w:t>D</w:t>
      </w:r>
      <w:r>
        <w:rPr>
          <w:rFonts w:ascii="Arial" w:cs="Arial" w:eastAsia="Arial" w:hAnsi="Arial"/>
          <w:b/>
          <w:spacing w:val="0"/>
          <w:w w:val="103"/>
          <w:sz w:val="25"/>
          <w:szCs w:val="25"/>
        </w:rPr>
        <w:t>GE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 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ON</w:t>
      </w:r>
      <w:r>
        <w:rPr>
          <w:rFonts w:ascii="Arial" w:cs="Arial" w:eastAsia="Arial" w:hAnsi="Arial"/>
          <w:b/>
          <w:spacing w:val="13"/>
          <w:w w:val="100"/>
          <w:sz w:val="25"/>
          <w:szCs w:val="25"/>
        </w:rPr>
        <w:t> 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SOM</w:t>
      </w:r>
      <w:r>
        <w:rPr>
          <w:rFonts w:ascii="Arial" w:cs="Arial" w:eastAsia="Arial" w:hAnsi="Arial"/>
          <w:b/>
          <w:spacing w:val="20"/>
          <w:w w:val="100"/>
          <w:sz w:val="25"/>
          <w:szCs w:val="25"/>
        </w:rPr>
        <w:t> </w:t>
      </w:r>
      <w:r>
        <w:rPr>
          <w:rFonts w:ascii="Arial" w:cs="Arial" w:eastAsia="Arial" w:hAnsi="Arial"/>
          <w:b/>
          <w:spacing w:val="-1"/>
          <w:w w:val="100"/>
          <w:sz w:val="25"/>
          <w:szCs w:val="25"/>
        </w:rPr>
        <w:t>R</w:t>
      </w:r>
      <w:r>
        <w:rPr>
          <w:rFonts w:ascii="Arial" w:cs="Arial" w:eastAsia="Arial" w:hAnsi="Arial"/>
          <w:b/>
          <w:spacing w:val="1"/>
          <w:w w:val="100"/>
          <w:sz w:val="25"/>
          <w:szCs w:val="25"/>
        </w:rPr>
        <w:t>I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V</w:t>
      </w:r>
      <w:r>
        <w:rPr>
          <w:rFonts w:ascii="Arial" w:cs="Arial" w:eastAsia="Arial" w:hAnsi="Arial"/>
          <w:b/>
          <w:spacing w:val="1"/>
          <w:w w:val="100"/>
          <w:sz w:val="25"/>
          <w:szCs w:val="25"/>
        </w:rPr>
        <w:t>E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R</w:t>
      </w:r>
      <w:r>
        <w:rPr>
          <w:rFonts w:ascii="Arial" w:cs="Arial" w:eastAsia="Arial" w:hAnsi="Arial"/>
          <w:b/>
          <w:spacing w:val="22"/>
          <w:w w:val="100"/>
          <w:sz w:val="25"/>
          <w:szCs w:val="25"/>
        </w:rPr>
        <w:t> </w:t>
      </w:r>
      <w:r>
        <w:rPr>
          <w:rFonts w:ascii="Arial" w:cs="Arial" w:eastAsia="Arial" w:hAnsi="Arial"/>
          <w:b/>
          <w:spacing w:val="-8"/>
          <w:w w:val="100"/>
          <w:sz w:val="25"/>
          <w:szCs w:val="25"/>
        </w:rPr>
        <w:t>A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T</w:t>
      </w:r>
      <w:r>
        <w:rPr>
          <w:rFonts w:ascii="Arial" w:cs="Arial" w:eastAsia="Arial" w:hAnsi="Arial"/>
          <w:b/>
          <w:spacing w:val="10"/>
          <w:w w:val="100"/>
          <w:sz w:val="25"/>
          <w:szCs w:val="25"/>
        </w:rPr>
        <w:t> 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L</w:t>
      </w:r>
      <w:r>
        <w:rPr>
          <w:rFonts w:ascii="Arial" w:cs="Arial" w:eastAsia="Arial" w:hAnsi="Arial"/>
          <w:b/>
          <w:spacing w:val="-8"/>
          <w:w w:val="100"/>
          <w:sz w:val="25"/>
          <w:szCs w:val="25"/>
        </w:rPr>
        <w:t>A</w:t>
      </w:r>
      <w:r>
        <w:rPr>
          <w:rFonts w:ascii="Arial" w:cs="Arial" w:eastAsia="Arial" w:hAnsi="Arial"/>
          <w:b/>
          <w:spacing w:val="-1"/>
          <w:w w:val="100"/>
          <w:sz w:val="25"/>
          <w:szCs w:val="25"/>
        </w:rPr>
        <w:t>R</w:t>
      </w:r>
      <w:r>
        <w:rPr>
          <w:rFonts w:ascii="Arial" w:cs="Arial" w:eastAsia="Arial" w:hAnsi="Arial"/>
          <w:b/>
          <w:spacing w:val="-8"/>
          <w:w w:val="100"/>
          <w:sz w:val="25"/>
          <w:szCs w:val="25"/>
        </w:rPr>
        <w:t>A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THI</w:t>
      </w:r>
      <w:r>
        <w:rPr>
          <w:rFonts w:ascii="Arial" w:cs="Arial" w:eastAsia="Arial" w:hAnsi="Arial"/>
          <w:b/>
          <w:spacing w:val="33"/>
          <w:w w:val="100"/>
          <w:sz w:val="25"/>
          <w:szCs w:val="25"/>
        </w:rPr>
        <w:t> 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TO</w:t>
      </w:r>
      <w:r>
        <w:rPr>
          <w:rFonts w:ascii="Arial" w:cs="Arial" w:eastAsia="Arial" w:hAnsi="Arial"/>
          <w:b/>
          <w:spacing w:val="10"/>
          <w:w w:val="100"/>
          <w:sz w:val="25"/>
          <w:szCs w:val="25"/>
        </w:rPr>
        <w:t> </w:t>
      </w:r>
      <w:r>
        <w:rPr>
          <w:rFonts w:ascii="Arial" w:cs="Arial" w:eastAsia="Arial" w:hAnsi="Arial"/>
          <w:b/>
          <w:spacing w:val="1"/>
          <w:w w:val="100"/>
          <w:sz w:val="25"/>
          <w:szCs w:val="25"/>
        </w:rPr>
        <w:t>L</w:t>
      </w:r>
      <w:r>
        <w:rPr>
          <w:rFonts w:ascii="Arial" w:cs="Arial" w:eastAsia="Arial" w:hAnsi="Arial"/>
          <w:b/>
          <w:spacing w:val="-8"/>
          <w:w w:val="100"/>
          <w:sz w:val="25"/>
          <w:szCs w:val="25"/>
        </w:rPr>
        <w:t>A</w:t>
      </w:r>
      <w:r>
        <w:rPr>
          <w:rFonts w:ascii="Arial" w:cs="Arial" w:eastAsia="Arial" w:hAnsi="Arial"/>
          <w:b/>
          <w:spacing w:val="-1"/>
          <w:w w:val="100"/>
          <w:sz w:val="25"/>
          <w:szCs w:val="25"/>
        </w:rPr>
        <w:t>R</w:t>
      </w:r>
      <w:r>
        <w:rPr>
          <w:rFonts w:ascii="Arial" w:cs="Arial" w:eastAsia="Arial" w:hAnsi="Arial"/>
          <w:b/>
          <w:spacing w:val="-8"/>
          <w:w w:val="100"/>
          <w:sz w:val="25"/>
          <w:szCs w:val="25"/>
        </w:rPr>
        <w:t>A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THI</w:t>
      </w:r>
      <w:r>
        <w:rPr>
          <w:rFonts w:ascii="Arial" w:cs="Arial" w:eastAsia="Arial" w:hAnsi="Arial"/>
          <w:b/>
          <w:spacing w:val="33"/>
          <w:w w:val="100"/>
          <w:sz w:val="25"/>
          <w:szCs w:val="25"/>
        </w:rPr>
        <w:t> </w:t>
      </w:r>
      <w:r>
        <w:rPr>
          <w:rFonts w:ascii="Arial" w:cs="Arial" w:eastAsia="Arial" w:hAnsi="Arial"/>
          <w:b/>
          <w:spacing w:val="0"/>
          <w:w w:val="103"/>
          <w:sz w:val="25"/>
          <w:szCs w:val="25"/>
        </w:rPr>
        <w:t>"B"</w:t>
      </w:r>
      <w:r>
        <w:rPr>
          <w:rFonts w:ascii="Arial" w:cs="Arial" w:eastAsia="Arial" w:hAnsi="Arial"/>
          <w:spacing w:val="0"/>
          <w:w w:val="100"/>
          <w:sz w:val="25"/>
          <w:szCs w:val="25"/>
        </w:rPr>
      </w:r>
    </w:p>
    <w:p>
      <w:pPr>
        <w:rPr>
          <w:sz w:val="16"/>
          <w:szCs w:val="16"/>
        </w:rPr>
        <w:jc w:val="left"/>
        <w:spacing w:before="2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tbl>
      <w:tblPr>
        <w:tblW w:type="auto" w:w="0"/>
        <w:tblLook w:val="01E0"/>
        <w:jc w:val="left"/>
        <w:tblInd w:type="dxa" w:w="108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456"/>
        </w:trPr>
        <w:tc>
          <w:tcPr>
            <w:tcW w:type="dxa" w:w="23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366"/>
            <w:tcBorders>
              <w:top w:color="000000" w:space="0" w:sz="15" w:val="single"/>
              <w:left w:color="auto" w:space="0" w:sz="6" w:val="nil"/>
              <w:bottom w:color="000000" w:space="0" w:sz="15" w:val="single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3"/>
                <w:szCs w:val="23"/>
              </w:rPr>
              <w:jc w:val="left"/>
              <w:spacing w:before="85"/>
              <w:ind w:left="444"/>
            </w:pPr>
            <w:r>
              <w:rPr>
                <w:rFonts w:ascii="Arial" w:cs="Arial" w:eastAsia="Arial" w:hAnsi="Arial"/>
                <w:b/>
                <w:spacing w:val="-1"/>
                <w:w w:val="103"/>
                <w:sz w:val="23"/>
                <w:szCs w:val="23"/>
              </w:rPr>
              <w:t>P</w:t>
            </w:r>
            <w:r>
              <w:rPr>
                <w:rFonts w:ascii="Arial" w:cs="Arial" w:eastAsia="Arial" w:hAnsi="Arial"/>
                <w:b/>
                <w:spacing w:val="-4"/>
                <w:w w:val="103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b/>
                <w:spacing w:val="1"/>
                <w:w w:val="103"/>
                <w:sz w:val="23"/>
                <w:szCs w:val="23"/>
              </w:rPr>
              <w:t>R</w:t>
            </w:r>
            <w:r>
              <w:rPr>
                <w:rFonts w:ascii="Arial" w:cs="Arial" w:eastAsia="Arial" w:hAnsi="Arial"/>
                <w:b/>
                <w:spacing w:val="0"/>
                <w:w w:val="103"/>
                <w:sz w:val="23"/>
                <w:szCs w:val="23"/>
              </w:rPr>
              <w:t>T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type="dxa" w:w="5782"/>
            <w:tcBorders>
              <w:top w:color="000000" w:space="0" w:sz="15" w:val="single"/>
              <w:left w:color="auto" w:space="0" w:sz="6" w:val="nil"/>
              <w:bottom w:color="000000" w:space="0" w:sz="15" w:val="single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3"/>
                <w:szCs w:val="23"/>
              </w:rPr>
              <w:jc w:val="left"/>
              <w:spacing w:before="85"/>
              <w:ind w:left="1351"/>
            </w:pPr>
            <w:r>
              <w:rPr>
                <w:rFonts w:ascii="Arial" w:cs="Arial" w:eastAsia="Arial" w:hAnsi="Arial"/>
                <w:b/>
                <w:spacing w:val="-1"/>
                <w:w w:val="103"/>
                <w:sz w:val="23"/>
                <w:szCs w:val="23"/>
              </w:rPr>
              <w:t>P</w:t>
            </w:r>
            <w:r>
              <w:rPr>
                <w:rFonts w:ascii="Arial" w:cs="Arial" w:eastAsia="Arial" w:hAnsi="Arial"/>
                <w:b/>
                <w:spacing w:val="-4"/>
                <w:w w:val="103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b/>
                <w:spacing w:val="1"/>
                <w:w w:val="103"/>
                <w:sz w:val="23"/>
                <w:szCs w:val="23"/>
              </w:rPr>
              <w:t>R</w:t>
            </w:r>
            <w:r>
              <w:rPr>
                <w:rFonts w:ascii="Arial" w:cs="Arial" w:eastAsia="Arial" w:hAnsi="Arial"/>
                <w:b/>
                <w:spacing w:val="-3"/>
                <w:w w:val="103"/>
                <w:sz w:val="23"/>
                <w:szCs w:val="23"/>
              </w:rPr>
              <w:t>T</w:t>
            </w:r>
            <w:r>
              <w:rPr>
                <w:rFonts w:ascii="Arial" w:cs="Arial" w:eastAsia="Arial" w:hAnsi="Arial"/>
                <w:b/>
                <w:spacing w:val="-1"/>
                <w:w w:val="104"/>
                <w:sz w:val="23"/>
                <w:szCs w:val="23"/>
              </w:rPr>
              <w:t>I</w:t>
            </w:r>
            <w:r>
              <w:rPr>
                <w:rFonts w:ascii="Arial" w:cs="Arial" w:eastAsia="Arial" w:hAnsi="Arial"/>
                <w:b/>
                <w:spacing w:val="1"/>
                <w:w w:val="103"/>
                <w:sz w:val="23"/>
                <w:szCs w:val="23"/>
              </w:rPr>
              <w:t>C</w:t>
            </w:r>
            <w:r>
              <w:rPr>
                <w:rFonts w:ascii="Arial" w:cs="Arial" w:eastAsia="Arial" w:hAnsi="Arial"/>
                <w:b/>
                <w:spacing w:val="1"/>
                <w:w w:val="103"/>
                <w:sz w:val="23"/>
                <w:szCs w:val="23"/>
              </w:rPr>
              <w:t>U</w:t>
            </w:r>
            <w:r>
              <w:rPr>
                <w:rFonts w:ascii="Arial" w:cs="Arial" w:eastAsia="Arial" w:hAnsi="Arial"/>
                <w:b/>
                <w:spacing w:val="0"/>
                <w:w w:val="103"/>
                <w:sz w:val="23"/>
                <w:szCs w:val="23"/>
              </w:rPr>
              <w:t>L</w:t>
            </w:r>
            <w:r>
              <w:rPr>
                <w:rFonts w:ascii="Arial" w:cs="Arial" w:eastAsia="Arial" w:hAnsi="Arial"/>
                <w:b/>
                <w:spacing w:val="-4"/>
                <w:w w:val="103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b/>
                <w:spacing w:val="1"/>
                <w:w w:val="103"/>
                <w:sz w:val="23"/>
                <w:szCs w:val="23"/>
              </w:rPr>
              <w:t>R</w:t>
            </w:r>
            <w:r>
              <w:rPr>
                <w:rFonts w:ascii="Arial" w:cs="Arial" w:eastAsia="Arial" w:hAnsi="Arial"/>
                <w:b/>
                <w:spacing w:val="0"/>
                <w:w w:val="103"/>
                <w:sz w:val="23"/>
                <w:szCs w:val="23"/>
              </w:rPr>
              <w:t>S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type="dxa" w:w="598"/>
            <w:tcBorders>
              <w:top w:color="000000" w:space="0" w:sz="15" w:val="single"/>
              <w:left w:color="auto" w:space="0" w:sz="6" w:val="nil"/>
              <w:bottom w:color="000000" w:space="0" w:sz="15" w:val="single"/>
              <w:right w:color="auto" w:space="0" w:sz="6" w:val="nil"/>
            </w:tcBorders>
          </w:tcPr>
          <w:p/>
        </w:tc>
        <w:tc>
          <w:tcPr>
            <w:tcW w:type="dxa" w:w="1980"/>
            <w:tcBorders>
              <w:top w:color="000000" w:space="0" w:sz="15" w:val="single"/>
              <w:left w:color="auto" w:space="0" w:sz="6" w:val="nil"/>
              <w:bottom w:color="000000" w:space="0" w:sz="15" w:val="single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3"/>
                <w:szCs w:val="23"/>
              </w:rPr>
              <w:jc w:val="left"/>
              <w:spacing w:before="76"/>
              <w:ind w:left="500"/>
            </w:pPr>
            <w:r>
              <w:rPr>
                <w:rFonts w:ascii="Arial" w:cs="Arial" w:eastAsia="Arial" w:hAnsi="Arial"/>
                <w:b/>
                <w:spacing w:val="-4"/>
                <w:w w:val="103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b/>
                <w:spacing w:val="0"/>
                <w:w w:val="103"/>
                <w:sz w:val="23"/>
                <w:szCs w:val="23"/>
              </w:rPr>
              <w:t>MO</w:t>
            </w:r>
            <w:r>
              <w:rPr>
                <w:rFonts w:ascii="Arial" w:cs="Arial" w:eastAsia="Arial" w:hAnsi="Arial"/>
                <w:b/>
                <w:spacing w:val="1"/>
                <w:w w:val="103"/>
                <w:sz w:val="23"/>
                <w:szCs w:val="23"/>
              </w:rPr>
              <w:t>U</w:t>
            </w:r>
            <w:r>
              <w:rPr>
                <w:rFonts w:ascii="Arial" w:cs="Arial" w:eastAsia="Arial" w:hAnsi="Arial"/>
                <w:b/>
                <w:spacing w:val="1"/>
                <w:w w:val="103"/>
                <w:sz w:val="23"/>
                <w:szCs w:val="23"/>
              </w:rPr>
              <w:t>N</w:t>
            </w:r>
            <w:r>
              <w:rPr>
                <w:rFonts w:ascii="Arial" w:cs="Arial" w:eastAsia="Arial" w:hAnsi="Arial"/>
                <w:b/>
                <w:spacing w:val="0"/>
                <w:w w:val="103"/>
                <w:sz w:val="23"/>
                <w:szCs w:val="23"/>
              </w:rPr>
              <w:t>T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hRule="exact" w:val="778"/>
        </w:trPr>
        <w:tc>
          <w:tcPr>
            <w:tcW w:type="dxa" w:w="23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sz w:val="20"/>
                <w:szCs w:val="20"/>
              </w:rPr>
              <w:jc w:val="left"/>
              <w:spacing w:before="18"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ascii="Calibri" w:cs="Calibri" w:eastAsia="Calibri" w:hAnsi="Calibri"/>
                <w:sz w:val="19"/>
                <w:szCs w:val="19"/>
              </w:rPr>
              <w:jc w:val="left"/>
              <w:ind w:left="40"/>
            </w:pPr>
            <w:r>
              <w:rPr>
                <w:rFonts w:ascii="Calibri" w:cs="Calibri" w:eastAsia="Calibri" w:hAnsi="Calibri"/>
                <w:spacing w:val="0"/>
                <w:w w:val="125"/>
                <w:sz w:val="19"/>
                <w:szCs w:val="19"/>
              </w:rPr>
              <w:t>T</w:t>
            </w:r>
            <w:r>
              <w:rPr>
                <w:rFonts w:ascii="Calibri" w:cs="Calibri" w:eastAsia="Calibri" w:hAnsi="Calibri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type="dxa" w:w="1366"/>
            <w:tcBorders>
              <w:top w:color="000000" w:space="0" w:sz="15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sz w:val="22"/>
                <w:szCs w:val="22"/>
              </w:rPr>
              <w:jc w:val="left"/>
              <w:spacing w:before="2" w:line="220" w:lineRule="exact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ascii="Calibri" w:cs="Calibri" w:eastAsia="Calibri" w:hAnsi="Calibri"/>
                <w:sz w:val="23"/>
                <w:szCs w:val="23"/>
              </w:rPr>
              <w:jc w:val="left"/>
              <w:ind w:left="226"/>
            </w:pPr>
            <w:r>
              <w:rPr>
                <w:rFonts w:ascii="Calibri" w:cs="Calibri" w:eastAsia="Calibri" w:hAnsi="Calibri"/>
                <w:spacing w:val="-1"/>
                <w:w w:val="118"/>
                <w:sz w:val="23"/>
                <w:szCs w:val="23"/>
              </w:rPr>
              <w:t>P</w:t>
            </w:r>
            <w:r>
              <w:rPr>
                <w:rFonts w:ascii="Calibri" w:cs="Calibri" w:eastAsia="Calibri" w:hAnsi="Calibri"/>
                <w:spacing w:val="-1"/>
                <w:w w:val="118"/>
                <w:sz w:val="23"/>
                <w:szCs w:val="23"/>
              </w:rPr>
              <w:t>A</w:t>
            </w:r>
            <w:r>
              <w:rPr>
                <w:rFonts w:ascii="Calibri" w:cs="Calibri" w:eastAsia="Calibri" w:hAnsi="Calibri"/>
                <w:spacing w:val="1"/>
                <w:w w:val="118"/>
                <w:sz w:val="23"/>
                <w:szCs w:val="23"/>
              </w:rPr>
              <w:t>R</w:t>
            </w:r>
            <w:r>
              <w:rPr>
                <w:rFonts w:ascii="Calibri" w:cs="Calibri" w:eastAsia="Calibri" w:hAnsi="Calibri"/>
                <w:spacing w:val="0"/>
                <w:w w:val="118"/>
                <w:sz w:val="23"/>
                <w:szCs w:val="23"/>
              </w:rPr>
              <w:t>T</w:t>
            </w:r>
            <w:r>
              <w:rPr>
                <w:rFonts w:ascii="Calibri" w:cs="Calibri" w:eastAsia="Calibri" w:hAnsi="Calibri"/>
                <w:spacing w:val="61"/>
                <w:w w:val="118"/>
                <w:sz w:val="23"/>
                <w:szCs w:val="23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8"/>
                <w:sz w:val="23"/>
                <w:szCs w:val="23"/>
              </w:rPr>
              <w:t>"A"</w:t>
            </w:r>
            <w:r>
              <w:rPr>
                <w:rFonts w:ascii="Calibri" w:cs="Calibri" w:eastAsia="Calibri" w:hAnsi="Calibri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type="dxa" w:w="5782"/>
            <w:tcBorders>
              <w:top w:color="000000" w:space="0" w:sz="15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sz w:val="20"/>
                <w:szCs w:val="20"/>
              </w:rPr>
              <w:jc w:val="left"/>
              <w:spacing w:before="12"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ascii="Calibri" w:cs="Calibri" w:eastAsia="Calibri" w:hAnsi="Calibri"/>
                <w:sz w:val="23"/>
                <w:szCs w:val="23"/>
              </w:rPr>
              <w:jc w:val="left"/>
              <w:ind w:left="155"/>
            </w:pPr>
            <w:r>
              <w:rPr>
                <w:rFonts w:ascii="Calibri" w:cs="Calibri" w:eastAsia="Calibri" w:hAnsi="Calibri"/>
                <w:spacing w:val="0"/>
                <w:w w:val="123"/>
                <w:position w:val="2"/>
                <w:sz w:val="21"/>
                <w:szCs w:val="21"/>
              </w:rPr>
              <w:t>SUB</w:t>
            </w:r>
            <w:r>
              <w:rPr>
                <w:rFonts w:ascii="Calibri" w:cs="Calibri" w:eastAsia="Calibri" w:hAnsi="Calibri"/>
                <w:spacing w:val="-4"/>
                <w:w w:val="123"/>
                <w:position w:val="2"/>
                <w:sz w:val="21"/>
                <w:szCs w:val="21"/>
              </w:rPr>
              <w:t>M</w:t>
            </w:r>
            <w:r>
              <w:rPr>
                <w:rFonts w:ascii="Calibri" w:cs="Calibri" w:eastAsia="Calibri" w:hAnsi="Calibri"/>
                <w:spacing w:val="0"/>
                <w:w w:val="123"/>
                <w:position w:val="2"/>
                <w:sz w:val="21"/>
                <w:szCs w:val="21"/>
              </w:rPr>
              <w:t>ERSIB</w:t>
            </w:r>
            <w:r>
              <w:rPr>
                <w:rFonts w:ascii="Calibri" w:cs="Calibri" w:eastAsia="Calibri" w:hAnsi="Calibri"/>
                <w:spacing w:val="-1"/>
                <w:w w:val="123"/>
                <w:position w:val="2"/>
                <w:sz w:val="21"/>
                <w:szCs w:val="21"/>
              </w:rPr>
              <w:t>L</w:t>
            </w:r>
            <w:r>
              <w:rPr>
                <w:rFonts w:ascii="Calibri" w:cs="Calibri" w:eastAsia="Calibri" w:hAnsi="Calibri"/>
                <w:spacing w:val="0"/>
                <w:w w:val="123"/>
                <w:position w:val="2"/>
                <w:sz w:val="21"/>
                <w:szCs w:val="21"/>
              </w:rPr>
              <w:t>E</w:t>
            </w:r>
            <w:r>
              <w:rPr>
                <w:rFonts w:ascii="Calibri" w:cs="Calibri" w:eastAsia="Calibri" w:hAnsi="Calibri"/>
                <w:spacing w:val="11"/>
                <w:w w:val="123"/>
                <w:position w:val="2"/>
                <w:sz w:val="21"/>
                <w:szCs w:val="21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23"/>
                <w:position w:val="2"/>
                <w:sz w:val="21"/>
                <w:szCs w:val="21"/>
              </w:rPr>
              <w:t>BRIDGE</w:t>
            </w:r>
            <w:r>
              <w:rPr>
                <w:rFonts w:ascii="Calibri" w:cs="Calibri" w:eastAsia="Calibri" w:hAnsi="Calibri"/>
                <w:spacing w:val="0"/>
                <w:w w:val="123"/>
                <w:position w:val="2"/>
                <w:sz w:val="21"/>
                <w:szCs w:val="21"/>
              </w:rPr>
              <w:t>                                    </w:t>
            </w:r>
            <w:r>
              <w:rPr>
                <w:rFonts w:ascii="Calibri" w:cs="Calibri" w:eastAsia="Calibri" w:hAnsi="Calibri"/>
                <w:spacing w:val="35"/>
                <w:w w:val="123"/>
                <w:position w:val="2"/>
                <w:sz w:val="21"/>
                <w:szCs w:val="21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23"/>
                <w:szCs w:val="23"/>
              </w:rPr>
              <w:t>1</w:t>
            </w:r>
            <w:r>
              <w:rPr>
                <w:rFonts w:ascii="Calibri" w:cs="Calibri" w:eastAsia="Calibri" w:hAnsi="Calibri"/>
                <w:spacing w:val="26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3"/>
                <w:position w:val="0"/>
                <w:sz w:val="23"/>
                <w:szCs w:val="23"/>
              </w:rPr>
              <w:t>N</w:t>
            </w:r>
            <w:r>
              <w:rPr>
                <w:rFonts w:ascii="Calibri" w:cs="Calibri" w:eastAsia="Calibri" w:hAnsi="Calibri"/>
                <w:spacing w:val="1"/>
                <w:w w:val="113"/>
                <w:position w:val="0"/>
                <w:sz w:val="23"/>
                <w:szCs w:val="23"/>
              </w:rPr>
              <w:t>o</w:t>
            </w:r>
            <w:r>
              <w:rPr>
                <w:rFonts w:ascii="Calibri" w:cs="Calibri" w:eastAsia="Calibri" w:hAnsi="Calibri"/>
                <w:spacing w:val="0"/>
                <w:w w:val="132"/>
                <w:position w:val="0"/>
                <w:sz w:val="23"/>
                <w:szCs w:val="23"/>
              </w:rPr>
              <w:t>s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23"/>
                <w:szCs w:val="23"/>
              </w:rPr>
            </w:r>
          </w:p>
        </w:tc>
        <w:tc>
          <w:tcPr>
            <w:tcW w:type="dxa" w:w="598"/>
            <w:tcBorders>
              <w:top w:color="000000" w:space="0" w:sz="15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sz w:val="22"/>
                <w:szCs w:val="22"/>
              </w:rPr>
              <w:jc w:val="left"/>
              <w:spacing w:before="2" w:line="220" w:lineRule="exact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ascii="Calibri" w:cs="Calibri" w:eastAsia="Calibri" w:hAnsi="Calibri"/>
                <w:sz w:val="23"/>
                <w:szCs w:val="23"/>
              </w:rPr>
              <w:jc w:val="left"/>
              <w:ind w:left="120"/>
            </w:pPr>
            <w:r>
              <w:rPr>
                <w:rFonts w:ascii="Calibri" w:cs="Calibri" w:eastAsia="Calibri" w:hAnsi="Calibri"/>
                <w:spacing w:val="1"/>
                <w:w w:val="138"/>
                <w:sz w:val="23"/>
                <w:szCs w:val="23"/>
              </w:rPr>
              <w:t>R</w:t>
            </w:r>
            <w:r>
              <w:rPr>
                <w:rFonts w:ascii="Calibri" w:cs="Calibri" w:eastAsia="Calibri" w:hAnsi="Calibri"/>
                <w:spacing w:val="1"/>
                <w:w w:val="132"/>
                <w:sz w:val="23"/>
                <w:szCs w:val="23"/>
              </w:rPr>
              <w:t>s</w:t>
            </w:r>
            <w:r>
              <w:rPr>
                <w:rFonts w:ascii="Calibri" w:cs="Calibri" w:eastAsia="Calibri" w:hAnsi="Calibri"/>
                <w:spacing w:val="0"/>
                <w:w w:val="114"/>
                <w:sz w:val="23"/>
                <w:szCs w:val="23"/>
              </w:rPr>
              <w:t>.</w:t>
            </w:r>
            <w:r>
              <w:rPr>
                <w:rFonts w:ascii="Calibri" w:cs="Calibri" w:eastAsia="Calibri" w:hAnsi="Calibri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type="dxa" w:w="1980"/>
            <w:tcBorders>
              <w:top w:color="000000" w:space="0" w:sz="15" w:val="single"/>
              <w:left w:color="auto" w:space="0" w:sz="6" w:val="nil"/>
              <w:bottom w:color="000000" w:space="0" w:sz="8" w:val="single"/>
              <w:right w:color="auto" w:space="0" w:sz="6" w:val="nil"/>
            </w:tcBorders>
          </w:tcPr>
          <w:p>
            <w:pPr>
              <w:rPr>
                <w:sz w:val="20"/>
                <w:szCs w:val="20"/>
              </w:rPr>
              <w:jc w:val="left"/>
              <w:spacing w:before="17"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ascii="Calibri" w:cs="Calibri" w:eastAsia="Calibri" w:hAnsi="Calibri"/>
                <w:sz w:val="23"/>
                <w:szCs w:val="23"/>
              </w:rPr>
              <w:jc w:val="left"/>
              <w:ind w:left="332"/>
            </w:pPr>
            <w:r>
              <w:rPr>
                <w:rFonts w:ascii="Calibri" w:cs="Calibri" w:eastAsia="Calibri" w:hAnsi="Calibri"/>
                <w:w w:val="113"/>
                <w:sz w:val="23"/>
                <w:szCs w:val="23"/>
              </w:rPr>
              <w:t>28191434</w:t>
            </w:r>
            <w:r>
              <w:rPr>
                <w:rFonts w:ascii="Calibri" w:cs="Calibri" w:eastAsia="Calibri" w:hAnsi="Calibri"/>
                <w:spacing w:val="-1"/>
                <w:w w:val="113"/>
                <w:sz w:val="23"/>
                <w:szCs w:val="23"/>
              </w:rPr>
              <w:t>.</w:t>
            </w:r>
            <w:r>
              <w:rPr>
                <w:rFonts w:ascii="Calibri" w:cs="Calibri" w:eastAsia="Calibri" w:hAnsi="Calibri"/>
                <w:spacing w:val="0"/>
                <w:w w:val="113"/>
                <w:sz w:val="23"/>
                <w:szCs w:val="23"/>
              </w:rPr>
              <w:t>00</w:t>
            </w:r>
            <w:r>
              <w:rPr>
                <w:rFonts w:ascii="Calibri" w:cs="Calibri" w:eastAsia="Calibri" w:hAnsi="Calibri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hRule="exact" w:val="290"/>
        </w:trPr>
        <w:tc>
          <w:tcPr>
            <w:tcW w:type="dxa" w:w="23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36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578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3"/>
                <w:szCs w:val="23"/>
              </w:rPr>
              <w:jc w:val="right"/>
              <w:spacing w:before="6"/>
              <w:ind w:right="74"/>
            </w:pPr>
            <w:r>
              <w:rPr>
                <w:rFonts w:ascii="Arial" w:cs="Arial" w:eastAsia="Arial" w:hAnsi="Arial"/>
                <w:b/>
                <w:spacing w:val="-3"/>
                <w:w w:val="103"/>
                <w:sz w:val="23"/>
                <w:szCs w:val="23"/>
              </w:rPr>
              <w:t>T</w:t>
            </w:r>
            <w:r>
              <w:rPr>
                <w:rFonts w:ascii="Arial" w:cs="Arial" w:eastAsia="Arial" w:hAnsi="Arial"/>
                <w:b/>
                <w:spacing w:val="0"/>
                <w:w w:val="103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b/>
                <w:spacing w:val="-2"/>
                <w:w w:val="103"/>
                <w:sz w:val="23"/>
                <w:szCs w:val="23"/>
              </w:rPr>
              <w:t>T</w:t>
            </w:r>
            <w:r>
              <w:rPr>
                <w:rFonts w:ascii="Arial" w:cs="Arial" w:eastAsia="Arial" w:hAnsi="Arial"/>
                <w:b/>
                <w:spacing w:val="-4"/>
                <w:w w:val="103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b/>
                <w:spacing w:val="0"/>
                <w:w w:val="103"/>
                <w:sz w:val="23"/>
                <w:szCs w:val="23"/>
              </w:rPr>
              <w:t>L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type="dxa" w:w="598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3"/>
                <w:szCs w:val="23"/>
              </w:rPr>
              <w:jc w:val="left"/>
              <w:spacing w:before="6"/>
              <w:ind w:left="115"/>
            </w:pPr>
            <w:r>
              <w:rPr>
                <w:rFonts w:ascii="Arial" w:cs="Arial" w:eastAsia="Arial" w:hAnsi="Arial"/>
                <w:b/>
                <w:spacing w:val="1"/>
                <w:w w:val="103"/>
                <w:sz w:val="23"/>
                <w:szCs w:val="23"/>
              </w:rPr>
              <w:t>R</w:t>
            </w:r>
            <w:r>
              <w:rPr>
                <w:rFonts w:ascii="Arial" w:cs="Arial" w:eastAsia="Arial" w:hAnsi="Arial"/>
                <w:b/>
                <w:spacing w:val="0"/>
                <w:w w:val="103"/>
                <w:sz w:val="23"/>
                <w:szCs w:val="23"/>
              </w:rPr>
              <w:t>s.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type="dxa" w:w="1980"/>
            <w:tcBorders>
              <w:top w:color="000000" w:space="0" w:sz="8" w:val="single"/>
              <w:left w:color="auto" w:space="0" w:sz="6" w:val="nil"/>
              <w:bottom w:color="000000" w:space="0" w:sz="8" w:val="single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3"/>
                <w:szCs w:val="23"/>
              </w:rPr>
              <w:jc w:val="left"/>
              <w:spacing w:before="6"/>
              <w:ind w:left="332"/>
            </w:pPr>
            <w:r>
              <w:rPr>
                <w:rFonts w:ascii="Arial" w:cs="Arial" w:eastAsia="Arial" w:hAnsi="Arial"/>
                <w:b/>
                <w:spacing w:val="0"/>
                <w:w w:val="103"/>
                <w:sz w:val="23"/>
                <w:szCs w:val="23"/>
              </w:rPr>
              <w:t>28191434</w:t>
            </w:r>
            <w:r>
              <w:rPr>
                <w:rFonts w:ascii="Arial" w:cs="Arial" w:eastAsia="Arial" w:hAnsi="Arial"/>
                <w:b/>
                <w:spacing w:val="-1"/>
                <w:w w:val="103"/>
                <w:sz w:val="23"/>
                <w:szCs w:val="23"/>
              </w:rPr>
              <w:t>.</w:t>
            </w:r>
            <w:r>
              <w:rPr>
                <w:rFonts w:ascii="Arial" w:cs="Arial" w:eastAsia="Arial" w:hAnsi="Arial"/>
                <w:b/>
                <w:spacing w:val="0"/>
                <w:w w:val="103"/>
                <w:sz w:val="23"/>
                <w:szCs w:val="23"/>
              </w:rPr>
              <w:t>00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hRule="exact" w:val="828"/>
        </w:trPr>
        <w:tc>
          <w:tcPr>
            <w:tcW w:type="dxa" w:w="23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36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578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sz w:val="26"/>
                <w:szCs w:val="26"/>
              </w:rPr>
              <w:jc w:val="left"/>
              <w:spacing w:before="13" w:line="260" w:lineRule="exact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ascii="Calibri" w:cs="Calibri" w:eastAsia="Calibri" w:hAnsi="Calibri"/>
                <w:sz w:val="23"/>
                <w:szCs w:val="23"/>
              </w:rPr>
              <w:jc w:val="left"/>
              <w:ind w:left="1747"/>
            </w:pPr>
            <w:r>
              <w:rPr>
                <w:rFonts w:ascii="Calibri" w:cs="Calibri" w:eastAsia="Calibri" w:hAnsi="Calibri"/>
                <w:spacing w:val="-1"/>
                <w:w w:val="100"/>
                <w:sz w:val="23"/>
                <w:szCs w:val="23"/>
              </w:rPr>
              <w:t>A</w:t>
            </w:r>
            <w:r>
              <w:rPr>
                <w:rFonts w:ascii="Calibri" w:cs="Calibri" w:eastAsia="Calibri" w:hAnsi="Calibri"/>
                <w:spacing w:val="0"/>
                <w:w w:val="100"/>
                <w:sz w:val="23"/>
                <w:szCs w:val="23"/>
              </w:rPr>
              <w:t>dd</w:t>
            </w:r>
            <w:r>
              <w:rPr>
                <w:rFonts w:ascii="Calibri" w:cs="Calibri" w:eastAsia="Calibri" w:hAnsi="Calibri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Calibri" w:cs="Calibri" w:eastAsia="Calibri" w:hAnsi="Calibri"/>
                <w:spacing w:val="6"/>
                <w:w w:val="100"/>
                <w:sz w:val="23"/>
                <w:szCs w:val="23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8"/>
                <w:sz w:val="23"/>
                <w:szCs w:val="23"/>
              </w:rPr>
              <w:t>1.50%</w:t>
            </w:r>
            <w:r>
              <w:rPr>
                <w:rFonts w:ascii="Calibri" w:cs="Calibri" w:eastAsia="Calibri" w:hAnsi="Calibri"/>
                <w:spacing w:val="1"/>
                <w:w w:val="118"/>
                <w:sz w:val="23"/>
                <w:szCs w:val="23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3"/>
                <w:szCs w:val="23"/>
              </w:rPr>
              <w:t>For</w:t>
            </w:r>
            <w:r>
              <w:rPr>
                <w:rFonts w:ascii="Calibri" w:cs="Calibri" w:eastAsia="Calibri" w:hAnsi="Calibri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Calibri" w:cs="Calibri" w:eastAsia="Calibri" w:hAnsi="Calibri"/>
                <w:spacing w:val="8"/>
                <w:w w:val="100"/>
                <w:sz w:val="23"/>
                <w:szCs w:val="23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40"/>
                <w:sz w:val="23"/>
                <w:szCs w:val="23"/>
              </w:rPr>
              <w:t>C</w:t>
            </w:r>
            <w:r>
              <w:rPr>
                <w:rFonts w:ascii="Calibri" w:cs="Calibri" w:eastAsia="Calibri" w:hAnsi="Calibri"/>
                <w:spacing w:val="0"/>
                <w:w w:val="109"/>
                <w:sz w:val="23"/>
                <w:szCs w:val="23"/>
              </w:rPr>
              <w:t>o</w:t>
            </w:r>
            <w:r>
              <w:rPr>
                <w:rFonts w:ascii="Calibri" w:cs="Calibri" w:eastAsia="Calibri" w:hAnsi="Calibri"/>
                <w:spacing w:val="1"/>
                <w:w w:val="109"/>
                <w:sz w:val="23"/>
                <w:szCs w:val="23"/>
              </w:rPr>
              <w:t>n</w:t>
            </w:r>
            <w:r>
              <w:rPr>
                <w:rFonts w:ascii="Calibri" w:cs="Calibri" w:eastAsia="Calibri" w:hAnsi="Calibri"/>
                <w:spacing w:val="-1"/>
                <w:w w:val="86"/>
                <w:sz w:val="23"/>
                <w:szCs w:val="23"/>
              </w:rPr>
              <w:t>t</w:t>
            </w:r>
            <w:r>
              <w:rPr>
                <w:rFonts w:ascii="Calibri" w:cs="Calibri" w:eastAsia="Calibri" w:hAnsi="Calibri"/>
                <w:spacing w:val="0"/>
                <w:w w:val="113"/>
                <w:sz w:val="23"/>
                <w:szCs w:val="23"/>
              </w:rPr>
              <w:t>ing</w:t>
            </w:r>
            <w:r>
              <w:rPr>
                <w:rFonts w:ascii="Calibri" w:cs="Calibri" w:eastAsia="Calibri" w:hAnsi="Calibri"/>
                <w:spacing w:val="1"/>
                <w:w w:val="113"/>
                <w:sz w:val="23"/>
                <w:szCs w:val="23"/>
              </w:rPr>
              <w:t>e</w:t>
            </w:r>
            <w:r>
              <w:rPr>
                <w:rFonts w:ascii="Calibri" w:cs="Calibri" w:eastAsia="Calibri" w:hAnsi="Calibri"/>
                <w:spacing w:val="0"/>
                <w:w w:val="115"/>
                <w:sz w:val="23"/>
                <w:szCs w:val="23"/>
              </w:rPr>
              <w:t>n</w:t>
            </w:r>
            <w:r>
              <w:rPr>
                <w:rFonts w:ascii="Calibri" w:cs="Calibri" w:eastAsia="Calibri" w:hAnsi="Calibri"/>
                <w:spacing w:val="1"/>
                <w:w w:val="115"/>
                <w:sz w:val="23"/>
                <w:szCs w:val="23"/>
              </w:rPr>
              <w:t>c</w:t>
            </w:r>
            <w:r>
              <w:rPr>
                <w:rFonts w:ascii="Calibri" w:cs="Calibri" w:eastAsia="Calibri" w:hAnsi="Calibri"/>
                <w:spacing w:val="0"/>
                <w:w w:val="118"/>
                <w:sz w:val="23"/>
                <w:szCs w:val="23"/>
              </w:rPr>
              <w:t>ies</w:t>
            </w:r>
            <w:r>
              <w:rPr>
                <w:rFonts w:ascii="Calibri" w:cs="Calibri" w:eastAsia="Calibri" w:hAnsi="Calibri"/>
                <w:spacing w:val="12"/>
                <w:w w:val="100"/>
                <w:sz w:val="23"/>
                <w:szCs w:val="23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40"/>
                <w:sz w:val="23"/>
                <w:szCs w:val="23"/>
              </w:rPr>
              <w:t>C</w:t>
            </w:r>
            <w:r>
              <w:rPr>
                <w:rFonts w:ascii="Calibri" w:cs="Calibri" w:eastAsia="Calibri" w:hAnsi="Calibri"/>
                <w:spacing w:val="0"/>
                <w:w w:val="114"/>
                <w:sz w:val="23"/>
                <w:szCs w:val="23"/>
              </w:rPr>
              <w:t>h</w:t>
            </w:r>
            <w:r>
              <w:rPr>
                <w:rFonts w:ascii="Calibri" w:cs="Calibri" w:eastAsia="Calibri" w:hAnsi="Calibri"/>
                <w:spacing w:val="1"/>
                <w:w w:val="114"/>
                <w:sz w:val="23"/>
                <w:szCs w:val="23"/>
              </w:rPr>
              <w:t>a</w:t>
            </w:r>
            <w:r>
              <w:rPr>
                <w:rFonts w:ascii="Calibri" w:cs="Calibri" w:eastAsia="Calibri" w:hAnsi="Calibri"/>
                <w:spacing w:val="1"/>
                <w:w w:val="99"/>
                <w:sz w:val="23"/>
                <w:szCs w:val="23"/>
              </w:rPr>
              <w:t>r</w:t>
            </w:r>
            <w:r>
              <w:rPr>
                <w:rFonts w:ascii="Calibri" w:cs="Calibri" w:eastAsia="Calibri" w:hAnsi="Calibri"/>
                <w:spacing w:val="0"/>
                <w:w w:val="119"/>
                <w:sz w:val="23"/>
                <w:szCs w:val="23"/>
              </w:rPr>
              <w:t>g</w:t>
            </w:r>
            <w:r>
              <w:rPr>
                <w:rFonts w:ascii="Calibri" w:cs="Calibri" w:eastAsia="Calibri" w:hAnsi="Calibri"/>
                <w:spacing w:val="1"/>
                <w:w w:val="119"/>
                <w:sz w:val="23"/>
                <w:szCs w:val="23"/>
              </w:rPr>
              <w:t>e</w:t>
            </w:r>
            <w:r>
              <w:rPr>
                <w:rFonts w:ascii="Calibri" w:cs="Calibri" w:eastAsia="Calibri" w:hAnsi="Calibri"/>
                <w:spacing w:val="0"/>
                <w:w w:val="132"/>
                <w:sz w:val="23"/>
                <w:szCs w:val="23"/>
              </w:rPr>
              <w:t>s</w:t>
            </w:r>
            <w:r>
              <w:rPr>
                <w:rFonts w:ascii="Calibri" w:cs="Calibri" w:eastAsia="Calibri" w:hAnsi="Calibri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type="dxa" w:w="598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sz w:val="26"/>
                <w:szCs w:val="26"/>
              </w:rPr>
              <w:jc w:val="left"/>
              <w:spacing w:before="13" w:line="260" w:lineRule="exact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ascii="Calibri" w:cs="Calibri" w:eastAsia="Calibri" w:hAnsi="Calibri"/>
                <w:sz w:val="23"/>
                <w:szCs w:val="23"/>
              </w:rPr>
              <w:jc w:val="left"/>
              <w:ind w:left="120"/>
            </w:pPr>
            <w:r>
              <w:rPr>
                <w:rFonts w:ascii="Calibri" w:cs="Calibri" w:eastAsia="Calibri" w:hAnsi="Calibri"/>
                <w:spacing w:val="1"/>
                <w:w w:val="138"/>
                <w:sz w:val="23"/>
                <w:szCs w:val="23"/>
              </w:rPr>
              <w:t>R</w:t>
            </w:r>
            <w:r>
              <w:rPr>
                <w:rFonts w:ascii="Calibri" w:cs="Calibri" w:eastAsia="Calibri" w:hAnsi="Calibri"/>
                <w:spacing w:val="1"/>
                <w:w w:val="132"/>
                <w:sz w:val="23"/>
                <w:szCs w:val="23"/>
              </w:rPr>
              <w:t>s</w:t>
            </w:r>
            <w:r>
              <w:rPr>
                <w:rFonts w:ascii="Calibri" w:cs="Calibri" w:eastAsia="Calibri" w:hAnsi="Calibri"/>
                <w:spacing w:val="0"/>
                <w:w w:val="114"/>
                <w:sz w:val="23"/>
                <w:szCs w:val="23"/>
              </w:rPr>
              <w:t>.</w:t>
            </w:r>
            <w:r>
              <w:rPr>
                <w:rFonts w:ascii="Calibri" w:cs="Calibri" w:eastAsia="Calibri" w:hAnsi="Calibri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type="dxa" w:w="1980"/>
            <w:tcBorders>
              <w:top w:color="000000" w:space="0" w:sz="8" w:val="single"/>
              <w:left w:color="auto" w:space="0" w:sz="6" w:val="nil"/>
              <w:bottom w:color="000000" w:space="0" w:sz="8" w:val="single"/>
              <w:right w:color="auto" w:space="0" w:sz="6" w:val="nil"/>
            </w:tcBorders>
          </w:tcPr>
          <w:p>
            <w:pPr>
              <w:rPr>
                <w:sz w:val="26"/>
                <w:szCs w:val="26"/>
              </w:rPr>
              <w:jc w:val="left"/>
              <w:spacing w:before="8" w:line="260" w:lineRule="exact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ascii="Calibri" w:cs="Calibri" w:eastAsia="Calibri" w:hAnsi="Calibri"/>
                <w:sz w:val="23"/>
                <w:szCs w:val="23"/>
              </w:rPr>
              <w:jc w:val="left"/>
              <w:ind w:left="459"/>
            </w:pPr>
            <w:r>
              <w:rPr>
                <w:rFonts w:ascii="Calibri" w:cs="Calibri" w:eastAsia="Calibri" w:hAnsi="Calibri"/>
                <w:w w:val="113"/>
                <w:sz w:val="23"/>
                <w:szCs w:val="23"/>
              </w:rPr>
              <w:t>4</w:t>
            </w:r>
            <w:r>
              <w:rPr>
                <w:rFonts w:ascii="Calibri" w:cs="Calibri" w:eastAsia="Calibri" w:hAnsi="Calibri"/>
                <w:spacing w:val="1"/>
                <w:w w:val="113"/>
                <w:sz w:val="23"/>
                <w:szCs w:val="23"/>
              </w:rPr>
              <w:t>2</w:t>
            </w:r>
            <w:r>
              <w:rPr>
                <w:rFonts w:ascii="Calibri" w:cs="Calibri" w:eastAsia="Calibri" w:hAnsi="Calibri"/>
                <w:spacing w:val="0"/>
                <w:w w:val="113"/>
                <w:sz w:val="23"/>
                <w:szCs w:val="23"/>
              </w:rPr>
              <w:t>2</w:t>
            </w:r>
            <w:r>
              <w:rPr>
                <w:rFonts w:ascii="Calibri" w:cs="Calibri" w:eastAsia="Calibri" w:hAnsi="Calibri"/>
                <w:spacing w:val="1"/>
                <w:w w:val="113"/>
                <w:sz w:val="23"/>
                <w:szCs w:val="23"/>
              </w:rPr>
              <w:t>8</w:t>
            </w:r>
            <w:r>
              <w:rPr>
                <w:rFonts w:ascii="Calibri" w:cs="Calibri" w:eastAsia="Calibri" w:hAnsi="Calibri"/>
                <w:spacing w:val="0"/>
                <w:w w:val="113"/>
                <w:sz w:val="23"/>
                <w:szCs w:val="23"/>
              </w:rPr>
              <w:t>7</w:t>
            </w:r>
            <w:r>
              <w:rPr>
                <w:rFonts w:ascii="Calibri" w:cs="Calibri" w:eastAsia="Calibri" w:hAnsi="Calibri"/>
                <w:spacing w:val="1"/>
                <w:w w:val="113"/>
                <w:sz w:val="23"/>
                <w:szCs w:val="23"/>
              </w:rPr>
              <w:t>2</w:t>
            </w:r>
            <w:r>
              <w:rPr>
                <w:rFonts w:ascii="Calibri" w:cs="Calibri" w:eastAsia="Calibri" w:hAnsi="Calibri"/>
                <w:spacing w:val="-1"/>
                <w:w w:val="114"/>
                <w:sz w:val="23"/>
                <w:szCs w:val="23"/>
              </w:rPr>
              <w:t>.</w:t>
            </w:r>
            <w:r>
              <w:rPr>
                <w:rFonts w:ascii="Calibri" w:cs="Calibri" w:eastAsia="Calibri" w:hAnsi="Calibri"/>
                <w:spacing w:val="0"/>
                <w:w w:val="113"/>
                <w:sz w:val="23"/>
                <w:szCs w:val="23"/>
              </w:rPr>
              <w:t>00</w:t>
            </w:r>
            <w:r>
              <w:rPr>
                <w:rFonts w:ascii="Calibri" w:cs="Calibri" w:eastAsia="Calibri" w:hAnsi="Calibri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hRule="exact" w:val="436"/>
        </w:trPr>
        <w:tc>
          <w:tcPr>
            <w:tcW w:type="dxa" w:w="23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36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578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3"/>
                <w:szCs w:val="23"/>
              </w:rPr>
              <w:jc w:val="right"/>
              <w:spacing w:before="6"/>
              <w:ind w:right="74"/>
            </w:pPr>
            <w:r>
              <w:rPr>
                <w:rFonts w:ascii="Arial" w:cs="Arial" w:eastAsia="Arial" w:hAnsi="Arial"/>
                <w:b/>
                <w:spacing w:val="-3"/>
                <w:w w:val="103"/>
                <w:sz w:val="23"/>
                <w:szCs w:val="23"/>
              </w:rPr>
              <w:t>T</w:t>
            </w:r>
            <w:r>
              <w:rPr>
                <w:rFonts w:ascii="Arial" w:cs="Arial" w:eastAsia="Arial" w:hAnsi="Arial"/>
                <w:b/>
                <w:spacing w:val="0"/>
                <w:w w:val="103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b/>
                <w:spacing w:val="-2"/>
                <w:w w:val="103"/>
                <w:sz w:val="23"/>
                <w:szCs w:val="23"/>
              </w:rPr>
              <w:t>T</w:t>
            </w:r>
            <w:r>
              <w:rPr>
                <w:rFonts w:ascii="Arial" w:cs="Arial" w:eastAsia="Arial" w:hAnsi="Arial"/>
                <w:b/>
                <w:spacing w:val="-4"/>
                <w:w w:val="103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b/>
                <w:spacing w:val="0"/>
                <w:w w:val="103"/>
                <w:sz w:val="23"/>
                <w:szCs w:val="23"/>
              </w:rPr>
              <w:t>L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type="dxa" w:w="598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3"/>
                <w:szCs w:val="23"/>
              </w:rPr>
              <w:jc w:val="left"/>
              <w:spacing w:before="6"/>
              <w:ind w:left="115"/>
            </w:pPr>
            <w:r>
              <w:rPr>
                <w:rFonts w:ascii="Arial" w:cs="Arial" w:eastAsia="Arial" w:hAnsi="Arial"/>
                <w:b/>
                <w:spacing w:val="1"/>
                <w:w w:val="103"/>
                <w:sz w:val="23"/>
                <w:szCs w:val="23"/>
              </w:rPr>
              <w:t>R</w:t>
            </w:r>
            <w:r>
              <w:rPr>
                <w:rFonts w:ascii="Arial" w:cs="Arial" w:eastAsia="Arial" w:hAnsi="Arial"/>
                <w:b/>
                <w:spacing w:val="0"/>
                <w:w w:val="103"/>
                <w:sz w:val="23"/>
                <w:szCs w:val="23"/>
              </w:rPr>
              <w:t>s.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type="dxa" w:w="1980"/>
            <w:tcBorders>
              <w:top w:color="000000" w:space="0" w:sz="8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3"/>
                <w:szCs w:val="23"/>
              </w:rPr>
              <w:jc w:val="left"/>
              <w:spacing w:before="6"/>
              <w:ind w:left="332"/>
            </w:pPr>
            <w:r>
              <w:rPr>
                <w:rFonts w:ascii="Arial" w:cs="Arial" w:eastAsia="Arial" w:hAnsi="Arial"/>
                <w:b/>
                <w:spacing w:val="0"/>
                <w:w w:val="103"/>
                <w:sz w:val="23"/>
                <w:szCs w:val="23"/>
              </w:rPr>
              <w:t>28614306</w:t>
            </w:r>
            <w:r>
              <w:rPr>
                <w:rFonts w:ascii="Arial" w:cs="Arial" w:eastAsia="Arial" w:hAnsi="Arial"/>
                <w:b/>
                <w:spacing w:val="-1"/>
                <w:w w:val="103"/>
                <w:sz w:val="23"/>
                <w:szCs w:val="23"/>
              </w:rPr>
              <w:t>.</w:t>
            </w:r>
            <w:r>
              <w:rPr>
                <w:rFonts w:ascii="Arial" w:cs="Arial" w:eastAsia="Arial" w:hAnsi="Arial"/>
                <w:b/>
                <w:spacing w:val="0"/>
                <w:w w:val="103"/>
                <w:sz w:val="23"/>
                <w:szCs w:val="23"/>
              </w:rPr>
              <w:t>00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hRule="exact" w:val="697"/>
        </w:trPr>
        <w:tc>
          <w:tcPr>
            <w:tcW w:type="dxa" w:w="23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36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578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="140" w:lineRule="exact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ascii="Calibri" w:cs="Calibri" w:eastAsia="Calibri" w:hAnsi="Calibri"/>
                <w:sz w:val="23"/>
                <w:szCs w:val="23"/>
              </w:rPr>
              <w:jc w:val="left"/>
              <w:ind w:left="2729"/>
            </w:pPr>
            <w:r>
              <w:rPr>
                <w:rFonts w:ascii="Calibri" w:cs="Calibri" w:eastAsia="Calibri" w:hAnsi="Calibri"/>
                <w:spacing w:val="-1"/>
                <w:w w:val="100"/>
                <w:sz w:val="23"/>
                <w:szCs w:val="23"/>
              </w:rPr>
              <w:t>A</w:t>
            </w:r>
            <w:r>
              <w:rPr>
                <w:rFonts w:ascii="Calibri" w:cs="Calibri" w:eastAsia="Calibri" w:hAnsi="Calibri"/>
                <w:spacing w:val="0"/>
                <w:w w:val="100"/>
                <w:sz w:val="23"/>
                <w:szCs w:val="23"/>
              </w:rPr>
              <w:t>dd</w:t>
            </w:r>
            <w:r>
              <w:rPr>
                <w:rFonts w:ascii="Calibri" w:cs="Calibri" w:eastAsia="Calibri" w:hAnsi="Calibri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Calibri" w:cs="Calibri" w:eastAsia="Calibri" w:hAnsi="Calibri"/>
                <w:spacing w:val="6"/>
                <w:w w:val="100"/>
                <w:sz w:val="23"/>
                <w:szCs w:val="23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8"/>
                <w:sz w:val="23"/>
                <w:szCs w:val="23"/>
              </w:rPr>
              <w:t>1.00%</w:t>
            </w:r>
            <w:r>
              <w:rPr>
                <w:rFonts w:ascii="Calibri" w:cs="Calibri" w:eastAsia="Calibri" w:hAnsi="Calibri"/>
                <w:spacing w:val="1"/>
                <w:w w:val="118"/>
                <w:sz w:val="23"/>
                <w:szCs w:val="23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3"/>
                <w:szCs w:val="23"/>
              </w:rPr>
              <w:t>For</w:t>
            </w:r>
            <w:r>
              <w:rPr>
                <w:rFonts w:ascii="Calibri" w:cs="Calibri" w:eastAsia="Calibri" w:hAnsi="Calibri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Calibri" w:cs="Calibri" w:eastAsia="Calibri" w:hAnsi="Calibri"/>
                <w:spacing w:val="8"/>
                <w:w w:val="100"/>
                <w:sz w:val="23"/>
                <w:szCs w:val="23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8"/>
                <w:sz w:val="23"/>
                <w:szCs w:val="23"/>
              </w:rPr>
              <w:t>Q</w:t>
            </w:r>
            <w:r>
              <w:rPr>
                <w:rFonts w:ascii="Calibri" w:cs="Calibri" w:eastAsia="Calibri" w:hAnsi="Calibri"/>
                <w:spacing w:val="-1"/>
                <w:w w:val="118"/>
                <w:sz w:val="23"/>
                <w:szCs w:val="23"/>
              </w:rPr>
              <w:t>.</w:t>
            </w:r>
            <w:r>
              <w:rPr>
                <w:rFonts w:ascii="Calibri" w:cs="Calibri" w:eastAsia="Calibri" w:hAnsi="Calibri"/>
                <w:spacing w:val="1"/>
                <w:w w:val="140"/>
                <w:sz w:val="23"/>
                <w:szCs w:val="23"/>
              </w:rPr>
              <w:t>C</w:t>
            </w:r>
            <w:r>
              <w:rPr>
                <w:rFonts w:ascii="Calibri" w:cs="Calibri" w:eastAsia="Calibri" w:hAnsi="Calibri"/>
                <w:spacing w:val="0"/>
                <w:w w:val="114"/>
                <w:sz w:val="23"/>
                <w:szCs w:val="23"/>
              </w:rPr>
              <w:t>.</w:t>
            </w:r>
            <w:r>
              <w:rPr>
                <w:rFonts w:ascii="Calibri" w:cs="Calibri" w:eastAsia="Calibri" w:hAnsi="Calibri"/>
                <w:spacing w:val="10"/>
                <w:w w:val="100"/>
                <w:sz w:val="23"/>
                <w:szCs w:val="23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40"/>
                <w:sz w:val="23"/>
                <w:szCs w:val="23"/>
              </w:rPr>
              <w:t>C</w:t>
            </w:r>
            <w:r>
              <w:rPr>
                <w:rFonts w:ascii="Calibri" w:cs="Calibri" w:eastAsia="Calibri" w:hAnsi="Calibri"/>
                <w:spacing w:val="0"/>
                <w:w w:val="114"/>
                <w:sz w:val="23"/>
                <w:szCs w:val="23"/>
              </w:rPr>
              <w:t>h</w:t>
            </w:r>
            <w:r>
              <w:rPr>
                <w:rFonts w:ascii="Calibri" w:cs="Calibri" w:eastAsia="Calibri" w:hAnsi="Calibri"/>
                <w:spacing w:val="1"/>
                <w:w w:val="114"/>
                <w:sz w:val="23"/>
                <w:szCs w:val="23"/>
              </w:rPr>
              <w:t>a</w:t>
            </w:r>
            <w:r>
              <w:rPr>
                <w:rFonts w:ascii="Calibri" w:cs="Calibri" w:eastAsia="Calibri" w:hAnsi="Calibri"/>
                <w:spacing w:val="1"/>
                <w:w w:val="99"/>
                <w:sz w:val="23"/>
                <w:szCs w:val="23"/>
              </w:rPr>
              <w:t>r</w:t>
            </w:r>
            <w:r>
              <w:rPr>
                <w:rFonts w:ascii="Calibri" w:cs="Calibri" w:eastAsia="Calibri" w:hAnsi="Calibri"/>
                <w:spacing w:val="0"/>
                <w:w w:val="119"/>
                <w:sz w:val="23"/>
                <w:szCs w:val="23"/>
              </w:rPr>
              <w:t>g</w:t>
            </w:r>
            <w:r>
              <w:rPr>
                <w:rFonts w:ascii="Calibri" w:cs="Calibri" w:eastAsia="Calibri" w:hAnsi="Calibri"/>
                <w:spacing w:val="1"/>
                <w:w w:val="119"/>
                <w:sz w:val="23"/>
                <w:szCs w:val="23"/>
              </w:rPr>
              <w:t>e</w:t>
            </w:r>
            <w:r>
              <w:rPr>
                <w:rFonts w:ascii="Calibri" w:cs="Calibri" w:eastAsia="Calibri" w:hAnsi="Calibri"/>
                <w:spacing w:val="0"/>
                <w:w w:val="132"/>
                <w:sz w:val="23"/>
                <w:szCs w:val="23"/>
              </w:rPr>
              <w:t>s</w:t>
            </w:r>
            <w:r>
              <w:rPr>
                <w:rFonts w:ascii="Calibri" w:cs="Calibri" w:eastAsia="Calibri" w:hAnsi="Calibri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type="dxa" w:w="598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="140" w:lineRule="exact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ascii="Calibri" w:cs="Calibri" w:eastAsia="Calibri" w:hAnsi="Calibri"/>
                <w:sz w:val="23"/>
                <w:szCs w:val="23"/>
              </w:rPr>
              <w:jc w:val="left"/>
              <w:ind w:left="120"/>
            </w:pPr>
            <w:r>
              <w:rPr>
                <w:rFonts w:ascii="Calibri" w:cs="Calibri" w:eastAsia="Calibri" w:hAnsi="Calibri"/>
                <w:spacing w:val="1"/>
                <w:w w:val="138"/>
                <w:sz w:val="23"/>
                <w:szCs w:val="23"/>
              </w:rPr>
              <w:t>R</w:t>
            </w:r>
            <w:r>
              <w:rPr>
                <w:rFonts w:ascii="Calibri" w:cs="Calibri" w:eastAsia="Calibri" w:hAnsi="Calibri"/>
                <w:spacing w:val="1"/>
                <w:w w:val="132"/>
                <w:sz w:val="23"/>
                <w:szCs w:val="23"/>
              </w:rPr>
              <w:t>s</w:t>
            </w:r>
            <w:r>
              <w:rPr>
                <w:rFonts w:ascii="Calibri" w:cs="Calibri" w:eastAsia="Calibri" w:hAnsi="Calibri"/>
                <w:spacing w:val="0"/>
                <w:w w:val="114"/>
                <w:sz w:val="23"/>
                <w:szCs w:val="23"/>
              </w:rPr>
              <w:t>.</w:t>
            </w:r>
            <w:r>
              <w:rPr>
                <w:rFonts w:ascii="Calibri" w:cs="Calibri" w:eastAsia="Calibri" w:hAnsi="Calibri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type="dxa" w:w="1980"/>
            <w:tcBorders>
              <w:top w:color="auto" w:space="0" w:sz="6" w:val="nil"/>
              <w:left w:color="auto" w:space="0" w:sz="6" w:val="nil"/>
              <w:bottom w:color="000000" w:space="0" w:sz="8" w:val="single"/>
              <w:right w:color="auto" w:space="0" w:sz="6" w:val="nil"/>
            </w:tcBorders>
          </w:tcPr>
          <w:p>
            <w:pPr>
              <w:rPr>
                <w:sz w:val="13"/>
                <w:szCs w:val="13"/>
              </w:rPr>
              <w:jc w:val="left"/>
              <w:spacing w:before="7" w:line="120" w:lineRule="exact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ascii="Calibri" w:cs="Calibri" w:eastAsia="Calibri" w:hAnsi="Calibri"/>
                <w:sz w:val="23"/>
                <w:szCs w:val="23"/>
              </w:rPr>
              <w:jc w:val="left"/>
              <w:ind w:left="459"/>
            </w:pPr>
            <w:r>
              <w:rPr>
                <w:rFonts w:ascii="Calibri" w:cs="Calibri" w:eastAsia="Calibri" w:hAnsi="Calibri"/>
                <w:w w:val="113"/>
                <w:sz w:val="23"/>
                <w:szCs w:val="23"/>
              </w:rPr>
              <w:t>2</w:t>
            </w:r>
            <w:r>
              <w:rPr>
                <w:rFonts w:ascii="Calibri" w:cs="Calibri" w:eastAsia="Calibri" w:hAnsi="Calibri"/>
                <w:spacing w:val="1"/>
                <w:w w:val="113"/>
                <w:sz w:val="23"/>
                <w:szCs w:val="23"/>
              </w:rPr>
              <w:t>8</w:t>
            </w:r>
            <w:r>
              <w:rPr>
                <w:rFonts w:ascii="Calibri" w:cs="Calibri" w:eastAsia="Calibri" w:hAnsi="Calibri"/>
                <w:spacing w:val="0"/>
                <w:w w:val="113"/>
                <w:sz w:val="23"/>
                <w:szCs w:val="23"/>
              </w:rPr>
              <w:t>6</w:t>
            </w:r>
            <w:r>
              <w:rPr>
                <w:rFonts w:ascii="Calibri" w:cs="Calibri" w:eastAsia="Calibri" w:hAnsi="Calibri"/>
                <w:spacing w:val="1"/>
                <w:w w:val="113"/>
                <w:sz w:val="23"/>
                <w:szCs w:val="23"/>
              </w:rPr>
              <w:t>1</w:t>
            </w:r>
            <w:r>
              <w:rPr>
                <w:rFonts w:ascii="Calibri" w:cs="Calibri" w:eastAsia="Calibri" w:hAnsi="Calibri"/>
                <w:spacing w:val="0"/>
                <w:w w:val="113"/>
                <w:sz w:val="23"/>
                <w:szCs w:val="23"/>
              </w:rPr>
              <w:t>4</w:t>
            </w:r>
            <w:r>
              <w:rPr>
                <w:rFonts w:ascii="Calibri" w:cs="Calibri" w:eastAsia="Calibri" w:hAnsi="Calibri"/>
                <w:spacing w:val="1"/>
                <w:w w:val="113"/>
                <w:sz w:val="23"/>
                <w:szCs w:val="23"/>
              </w:rPr>
              <w:t>3</w:t>
            </w:r>
            <w:r>
              <w:rPr>
                <w:rFonts w:ascii="Calibri" w:cs="Calibri" w:eastAsia="Calibri" w:hAnsi="Calibri"/>
                <w:spacing w:val="-1"/>
                <w:w w:val="114"/>
                <w:sz w:val="23"/>
                <w:szCs w:val="23"/>
              </w:rPr>
              <w:t>.</w:t>
            </w:r>
            <w:r>
              <w:rPr>
                <w:rFonts w:ascii="Calibri" w:cs="Calibri" w:eastAsia="Calibri" w:hAnsi="Calibri"/>
                <w:spacing w:val="0"/>
                <w:w w:val="113"/>
                <w:sz w:val="23"/>
                <w:szCs w:val="23"/>
              </w:rPr>
              <w:t>00</w:t>
            </w:r>
            <w:r>
              <w:rPr>
                <w:rFonts w:ascii="Calibri" w:cs="Calibri" w:eastAsia="Calibri" w:hAnsi="Calibri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hRule="exact" w:val="439"/>
        </w:trPr>
        <w:tc>
          <w:tcPr>
            <w:tcW w:type="dxa" w:w="23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36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578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3"/>
                <w:szCs w:val="23"/>
              </w:rPr>
              <w:jc w:val="right"/>
              <w:spacing w:before="6"/>
              <w:ind w:right="74"/>
            </w:pPr>
            <w:r>
              <w:rPr>
                <w:rFonts w:ascii="Arial" w:cs="Arial" w:eastAsia="Arial" w:hAnsi="Arial"/>
                <w:b/>
                <w:spacing w:val="-3"/>
                <w:w w:val="103"/>
                <w:sz w:val="23"/>
                <w:szCs w:val="23"/>
              </w:rPr>
              <w:t>T</w:t>
            </w:r>
            <w:r>
              <w:rPr>
                <w:rFonts w:ascii="Arial" w:cs="Arial" w:eastAsia="Arial" w:hAnsi="Arial"/>
                <w:b/>
                <w:spacing w:val="0"/>
                <w:w w:val="103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b/>
                <w:spacing w:val="-2"/>
                <w:w w:val="103"/>
                <w:sz w:val="23"/>
                <w:szCs w:val="23"/>
              </w:rPr>
              <w:t>T</w:t>
            </w:r>
            <w:r>
              <w:rPr>
                <w:rFonts w:ascii="Arial" w:cs="Arial" w:eastAsia="Arial" w:hAnsi="Arial"/>
                <w:b/>
                <w:spacing w:val="-4"/>
                <w:w w:val="103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b/>
                <w:spacing w:val="0"/>
                <w:w w:val="103"/>
                <w:sz w:val="23"/>
                <w:szCs w:val="23"/>
              </w:rPr>
              <w:t>L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type="dxa" w:w="598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3"/>
                <w:szCs w:val="23"/>
              </w:rPr>
              <w:jc w:val="left"/>
              <w:spacing w:before="6"/>
              <w:ind w:left="115"/>
            </w:pPr>
            <w:r>
              <w:rPr>
                <w:rFonts w:ascii="Arial" w:cs="Arial" w:eastAsia="Arial" w:hAnsi="Arial"/>
                <w:b/>
                <w:spacing w:val="1"/>
                <w:w w:val="103"/>
                <w:sz w:val="23"/>
                <w:szCs w:val="23"/>
              </w:rPr>
              <w:t>R</w:t>
            </w:r>
            <w:r>
              <w:rPr>
                <w:rFonts w:ascii="Arial" w:cs="Arial" w:eastAsia="Arial" w:hAnsi="Arial"/>
                <w:b/>
                <w:spacing w:val="0"/>
                <w:w w:val="103"/>
                <w:sz w:val="23"/>
                <w:szCs w:val="23"/>
              </w:rPr>
              <w:t>s.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type="dxa" w:w="1980"/>
            <w:tcBorders>
              <w:top w:color="000000" w:space="0" w:sz="8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3"/>
                <w:szCs w:val="23"/>
              </w:rPr>
              <w:jc w:val="left"/>
              <w:spacing w:before="6"/>
              <w:ind w:left="332"/>
            </w:pPr>
            <w:r>
              <w:rPr>
                <w:rFonts w:ascii="Arial" w:cs="Arial" w:eastAsia="Arial" w:hAnsi="Arial"/>
                <w:b/>
                <w:spacing w:val="0"/>
                <w:w w:val="103"/>
                <w:sz w:val="23"/>
                <w:szCs w:val="23"/>
              </w:rPr>
              <w:t>28900449</w:t>
            </w:r>
            <w:r>
              <w:rPr>
                <w:rFonts w:ascii="Arial" w:cs="Arial" w:eastAsia="Arial" w:hAnsi="Arial"/>
                <w:b/>
                <w:spacing w:val="-1"/>
                <w:w w:val="103"/>
                <w:sz w:val="23"/>
                <w:szCs w:val="23"/>
              </w:rPr>
              <w:t>.</w:t>
            </w:r>
            <w:r>
              <w:rPr>
                <w:rFonts w:ascii="Arial" w:cs="Arial" w:eastAsia="Arial" w:hAnsi="Arial"/>
                <w:b/>
                <w:spacing w:val="0"/>
                <w:w w:val="103"/>
                <w:sz w:val="23"/>
                <w:szCs w:val="23"/>
              </w:rPr>
              <w:t>00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hRule="exact" w:val="722"/>
        </w:trPr>
        <w:tc>
          <w:tcPr>
            <w:tcW w:type="dxa" w:w="23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36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578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sz w:val="14"/>
                <w:szCs w:val="14"/>
              </w:rPr>
              <w:jc w:val="left"/>
              <w:spacing w:before="1" w:line="140" w:lineRule="exact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ascii="Calibri" w:cs="Calibri" w:eastAsia="Calibri" w:hAnsi="Calibri"/>
                <w:sz w:val="23"/>
                <w:szCs w:val="23"/>
              </w:rPr>
              <w:jc w:val="left"/>
              <w:ind w:left="2637"/>
            </w:pPr>
            <w:r>
              <w:rPr>
                <w:rFonts w:ascii="Calibri" w:cs="Calibri" w:eastAsia="Calibri" w:hAnsi="Calibri"/>
                <w:spacing w:val="-1"/>
                <w:w w:val="100"/>
                <w:sz w:val="23"/>
                <w:szCs w:val="23"/>
              </w:rPr>
              <w:t>A</w:t>
            </w:r>
            <w:r>
              <w:rPr>
                <w:rFonts w:ascii="Calibri" w:cs="Calibri" w:eastAsia="Calibri" w:hAnsi="Calibri"/>
                <w:spacing w:val="0"/>
                <w:w w:val="100"/>
                <w:sz w:val="23"/>
                <w:szCs w:val="23"/>
              </w:rPr>
              <w:t>dd</w:t>
            </w:r>
            <w:r>
              <w:rPr>
                <w:rFonts w:ascii="Calibri" w:cs="Calibri" w:eastAsia="Calibri" w:hAnsi="Calibri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Calibri" w:cs="Calibri" w:eastAsia="Calibri" w:hAnsi="Calibri"/>
                <w:spacing w:val="6"/>
                <w:w w:val="100"/>
                <w:sz w:val="23"/>
                <w:szCs w:val="23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9"/>
                <w:sz w:val="23"/>
                <w:szCs w:val="23"/>
              </w:rPr>
              <w:t>1</w:t>
            </w:r>
            <w:r>
              <w:rPr>
                <w:rFonts w:ascii="Calibri" w:cs="Calibri" w:eastAsia="Calibri" w:hAnsi="Calibri"/>
                <w:spacing w:val="1"/>
                <w:w w:val="119"/>
                <w:sz w:val="23"/>
                <w:szCs w:val="23"/>
              </w:rPr>
              <w:t>3</w:t>
            </w:r>
            <w:r>
              <w:rPr>
                <w:rFonts w:ascii="Calibri" w:cs="Calibri" w:eastAsia="Calibri" w:hAnsi="Calibri"/>
                <w:spacing w:val="0"/>
                <w:w w:val="119"/>
                <w:sz w:val="23"/>
                <w:szCs w:val="23"/>
              </w:rPr>
              <w:t>%</w:t>
            </w:r>
            <w:r>
              <w:rPr>
                <w:rFonts w:ascii="Calibri" w:cs="Calibri" w:eastAsia="Calibri" w:hAnsi="Calibri"/>
                <w:spacing w:val="1"/>
                <w:w w:val="119"/>
                <w:sz w:val="23"/>
                <w:szCs w:val="23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3"/>
                <w:szCs w:val="23"/>
              </w:rPr>
              <w:t>For</w:t>
            </w:r>
            <w:r>
              <w:rPr>
                <w:rFonts w:ascii="Calibri" w:cs="Calibri" w:eastAsia="Calibri" w:hAnsi="Calibri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Calibri" w:cs="Calibri" w:eastAsia="Calibri" w:hAnsi="Calibri"/>
                <w:spacing w:val="8"/>
                <w:w w:val="100"/>
                <w:sz w:val="23"/>
                <w:szCs w:val="23"/>
              </w:rPr>
              <w:t> </w:t>
            </w:r>
            <w:r>
              <w:rPr>
                <w:rFonts w:ascii="Calibri" w:cs="Calibri" w:eastAsia="Calibri" w:hAnsi="Calibri"/>
                <w:spacing w:val="-1"/>
                <w:w w:val="133"/>
                <w:sz w:val="23"/>
                <w:szCs w:val="23"/>
              </w:rPr>
              <w:t>P</w:t>
            </w:r>
            <w:r>
              <w:rPr>
                <w:rFonts w:ascii="Calibri" w:cs="Calibri" w:eastAsia="Calibri" w:hAnsi="Calibri"/>
                <w:spacing w:val="1"/>
                <w:w w:val="99"/>
                <w:sz w:val="23"/>
                <w:szCs w:val="23"/>
              </w:rPr>
              <w:t>r</w:t>
            </w:r>
            <w:r>
              <w:rPr>
                <w:rFonts w:ascii="Calibri" w:cs="Calibri" w:eastAsia="Calibri" w:hAnsi="Calibri"/>
                <w:spacing w:val="0"/>
                <w:w w:val="105"/>
                <w:sz w:val="23"/>
                <w:szCs w:val="23"/>
              </w:rPr>
              <w:t>o</w:t>
            </w:r>
            <w:r>
              <w:rPr>
                <w:rFonts w:ascii="Calibri" w:cs="Calibri" w:eastAsia="Calibri" w:hAnsi="Calibri"/>
                <w:spacing w:val="1"/>
                <w:w w:val="105"/>
                <w:sz w:val="23"/>
                <w:szCs w:val="23"/>
              </w:rPr>
              <w:t>r</w:t>
            </w:r>
            <w:r>
              <w:rPr>
                <w:rFonts w:ascii="Calibri" w:cs="Calibri" w:eastAsia="Calibri" w:hAnsi="Calibri"/>
                <w:spacing w:val="0"/>
                <w:w w:val="111"/>
                <w:sz w:val="23"/>
                <w:szCs w:val="23"/>
              </w:rPr>
              <w:t>ata</w:t>
            </w:r>
            <w:r>
              <w:rPr>
                <w:rFonts w:ascii="Calibri" w:cs="Calibri" w:eastAsia="Calibri" w:hAnsi="Calibri"/>
                <w:spacing w:val="10"/>
                <w:w w:val="100"/>
                <w:sz w:val="23"/>
                <w:szCs w:val="23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40"/>
                <w:sz w:val="23"/>
                <w:szCs w:val="23"/>
              </w:rPr>
              <w:t>C</w:t>
            </w:r>
            <w:r>
              <w:rPr>
                <w:rFonts w:ascii="Calibri" w:cs="Calibri" w:eastAsia="Calibri" w:hAnsi="Calibri"/>
                <w:spacing w:val="0"/>
                <w:w w:val="114"/>
                <w:sz w:val="23"/>
                <w:szCs w:val="23"/>
              </w:rPr>
              <w:t>h</w:t>
            </w:r>
            <w:r>
              <w:rPr>
                <w:rFonts w:ascii="Calibri" w:cs="Calibri" w:eastAsia="Calibri" w:hAnsi="Calibri"/>
                <w:spacing w:val="1"/>
                <w:w w:val="114"/>
                <w:sz w:val="23"/>
                <w:szCs w:val="23"/>
              </w:rPr>
              <w:t>a</w:t>
            </w:r>
            <w:r>
              <w:rPr>
                <w:rFonts w:ascii="Calibri" w:cs="Calibri" w:eastAsia="Calibri" w:hAnsi="Calibri"/>
                <w:spacing w:val="1"/>
                <w:w w:val="99"/>
                <w:sz w:val="23"/>
                <w:szCs w:val="23"/>
              </w:rPr>
              <w:t>r</w:t>
            </w:r>
            <w:r>
              <w:rPr>
                <w:rFonts w:ascii="Calibri" w:cs="Calibri" w:eastAsia="Calibri" w:hAnsi="Calibri"/>
                <w:spacing w:val="0"/>
                <w:w w:val="119"/>
                <w:sz w:val="23"/>
                <w:szCs w:val="23"/>
              </w:rPr>
              <w:t>g</w:t>
            </w:r>
            <w:r>
              <w:rPr>
                <w:rFonts w:ascii="Calibri" w:cs="Calibri" w:eastAsia="Calibri" w:hAnsi="Calibri"/>
                <w:spacing w:val="1"/>
                <w:w w:val="119"/>
                <w:sz w:val="23"/>
                <w:szCs w:val="23"/>
              </w:rPr>
              <w:t>e</w:t>
            </w:r>
            <w:r>
              <w:rPr>
                <w:rFonts w:ascii="Calibri" w:cs="Calibri" w:eastAsia="Calibri" w:hAnsi="Calibri"/>
                <w:spacing w:val="0"/>
                <w:w w:val="132"/>
                <w:sz w:val="23"/>
                <w:szCs w:val="23"/>
              </w:rPr>
              <w:t>s</w:t>
            </w:r>
            <w:r>
              <w:rPr>
                <w:rFonts w:ascii="Calibri" w:cs="Calibri" w:eastAsia="Calibri" w:hAnsi="Calibri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type="dxa" w:w="598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sz w:val="14"/>
                <w:szCs w:val="14"/>
              </w:rPr>
              <w:jc w:val="left"/>
              <w:spacing w:before="1" w:line="140" w:lineRule="exact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ascii="Calibri" w:cs="Calibri" w:eastAsia="Calibri" w:hAnsi="Calibri"/>
                <w:sz w:val="23"/>
                <w:szCs w:val="23"/>
              </w:rPr>
              <w:jc w:val="left"/>
              <w:ind w:left="120"/>
            </w:pPr>
            <w:r>
              <w:rPr>
                <w:rFonts w:ascii="Calibri" w:cs="Calibri" w:eastAsia="Calibri" w:hAnsi="Calibri"/>
                <w:spacing w:val="1"/>
                <w:w w:val="138"/>
                <w:sz w:val="23"/>
                <w:szCs w:val="23"/>
              </w:rPr>
              <w:t>R</w:t>
            </w:r>
            <w:r>
              <w:rPr>
                <w:rFonts w:ascii="Calibri" w:cs="Calibri" w:eastAsia="Calibri" w:hAnsi="Calibri"/>
                <w:spacing w:val="1"/>
                <w:w w:val="132"/>
                <w:sz w:val="23"/>
                <w:szCs w:val="23"/>
              </w:rPr>
              <w:t>s</w:t>
            </w:r>
            <w:r>
              <w:rPr>
                <w:rFonts w:ascii="Calibri" w:cs="Calibri" w:eastAsia="Calibri" w:hAnsi="Calibri"/>
                <w:spacing w:val="0"/>
                <w:w w:val="114"/>
                <w:sz w:val="23"/>
                <w:szCs w:val="23"/>
              </w:rPr>
              <w:t>.</w:t>
            </w:r>
            <w:r>
              <w:rPr>
                <w:rFonts w:ascii="Calibri" w:cs="Calibri" w:eastAsia="Calibri" w:hAnsi="Calibri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type="dxa" w:w="1980"/>
            <w:tcBorders>
              <w:top w:color="auto" w:space="0" w:sz="6" w:val="nil"/>
              <w:left w:color="auto" w:space="0" w:sz="6" w:val="nil"/>
              <w:bottom w:color="000000" w:space="0" w:sz="8" w:val="single"/>
              <w:right w:color="auto" w:space="0" w:sz="6" w:val="nil"/>
            </w:tcBorders>
          </w:tcPr>
          <w:p>
            <w:pPr>
              <w:rPr>
                <w:sz w:val="14"/>
                <w:szCs w:val="14"/>
              </w:rPr>
              <w:jc w:val="left"/>
              <w:spacing w:before="1" w:line="140" w:lineRule="exact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ascii="Calibri" w:cs="Calibri" w:eastAsia="Calibri" w:hAnsi="Calibri"/>
                <w:sz w:val="23"/>
                <w:szCs w:val="23"/>
              </w:rPr>
              <w:jc w:val="left"/>
              <w:ind w:left="394"/>
            </w:pPr>
            <w:r>
              <w:rPr>
                <w:rFonts w:ascii="Calibri" w:cs="Calibri" w:eastAsia="Calibri" w:hAnsi="Calibri"/>
                <w:w w:val="113"/>
                <w:sz w:val="23"/>
                <w:szCs w:val="23"/>
              </w:rPr>
              <w:t>3757058</w:t>
            </w:r>
            <w:r>
              <w:rPr>
                <w:rFonts w:ascii="Calibri" w:cs="Calibri" w:eastAsia="Calibri" w:hAnsi="Calibri"/>
                <w:spacing w:val="-1"/>
                <w:w w:val="113"/>
                <w:sz w:val="23"/>
                <w:szCs w:val="23"/>
              </w:rPr>
              <w:t>.</w:t>
            </w:r>
            <w:r>
              <w:rPr>
                <w:rFonts w:ascii="Calibri" w:cs="Calibri" w:eastAsia="Calibri" w:hAnsi="Calibri"/>
                <w:spacing w:val="0"/>
                <w:w w:val="113"/>
                <w:sz w:val="23"/>
                <w:szCs w:val="23"/>
              </w:rPr>
              <w:t>00</w:t>
            </w:r>
            <w:r>
              <w:rPr>
                <w:rFonts w:ascii="Calibri" w:cs="Calibri" w:eastAsia="Calibri" w:hAnsi="Calibri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hRule="exact" w:val="581"/>
        </w:trPr>
        <w:tc>
          <w:tcPr>
            <w:tcW w:type="dxa" w:w="23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36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578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3"/>
                <w:szCs w:val="23"/>
              </w:rPr>
              <w:jc w:val="right"/>
              <w:spacing w:before="6"/>
              <w:ind w:right="75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3"/>
                <w:szCs w:val="23"/>
              </w:rPr>
              <w:t>G</w:t>
            </w:r>
            <w:r>
              <w:rPr>
                <w:rFonts w:ascii="Arial" w:cs="Arial" w:eastAsia="Arial" w:hAnsi="Arial"/>
                <w:b/>
                <w:spacing w:val="1"/>
                <w:w w:val="100"/>
                <w:sz w:val="23"/>
                <w:szCs w:val="23"/>
              </w:rPr>
              <w:t>R</w:t>
            </w:r>
            <w:r>
              <w:rPr>
                <w:rFonts w:ascii="Arial" w:cs="Arial" w:eastAsia="Arial" w:hAnsi="Arial"/>
                <w:b/>
                <w:spacing w:val="-4"/>
                <w:w w:val="100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b/>
                <w:spacing w:val="1"/>
                <w:w w:val="100"/>
                <w:sz w:val="23"/>
                <w:szCs w:val="23"/>
              </w:rPr>
              <w:t>N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3"/>
                <w:szCs w:val="23"/>
              </w:rPr>
              <w:t>D</w:t>
            </w:r>
            <w:r>
              <w:rPr>
                <w:rFonts w:ascii="Arial" w:cs="Arial" w:eastAsia="Arial" w:hAnsi="Arial"/>
                <w:b/>
                <w:spacing w:val="25"/>
                <w:w w:val="100"/>
                <w:sz w:val="23"/>
                <w:szCs w:val="23"/>
              </w:rPr>
              <w:t> </w:t>
            </w:r>
            <w:r>
              <w:rPr>
                <w:rFonts w:ascii="Arial" w:cs="Arial" w:eastAsia="Arial" w:hAnsi="Arial"/>
                <w:b/>
                <w:spacing w:val="-3"/>
                <w:w w:val="103"/>
                <w:sz w:val="23"/>
                <w:szCs w:val="23"/>
              </w:rPr>
              <w:t>T</w:t>
            </w:r>
            <w:r>
              <w:rPr>
                <w:rFonts w:ascii="Arial" w:cs="Arial" w:eastAsia="Arial" w:hAnsi="Arial"/>
                <w:b/>
                <w:spacing w:val="0"/>
                <w:w w:val="103"/>
                <w:sz w:val="23"/>
                <w:szCs w:val="23"/>
              </w:rPr>
              <w:t>O</w:t>
            </w:r>
            <w:r>
              <w:rPr>
                <w:rFonts w:ascii="Arial" w:cs="Arial" w:eastAsia="Arial" w:hAnsi="Arial"/>
                <w:b/>
                <w:spacing w:val="-2"/>
                <w:w w:val="103"/>
                <w:sz w:val="23"/>
                <w:szCs w:val="23"/>
              </w:rPr>
              <w:t>T</w:t>
            </w:r>
            <w:r>
              <w:rPr>
                <w:rFonts w:ascii="Arial" w:cs="Arial" w:eastAsia="Arial" w:hAnsi="Arial"/>
                <w:b/>
                <w:spacing w:val="-4"/>
                <w:w w:val="103"/>
                <w:sz w:val="23"/>
                <w:szCs w:val="23"/>
              </w:rPr>
              <w:t>A</w:t>
            </w:r>
            <w:r>
              <w:rPr>
                <w:rFonts w:ascii="Arial" w:cs="Arial" w:eastAsia="Arial" w:hAnsi="Arial"/>
                <w:b/>
                <w:spacing w:val="0"/>
                <w:w w:val="103"/>
                <w:sz w:val="23"/>
                <w:szCs w:val="23"/>
              </w:rPr>
              <w:t>L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type="dxa" w:w="598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3"/>
                <w:szCs w:val="23"/>
              </w:rPr>
              <w:jc w:val="left"/>
              <w:spacing w:before="6"/>
              <w:ind w:left="115"/>
            </w:pPr>
            <w:r>
              <w:rPr>
                <w:rFonts w:ascii="Arial" w:cs="Arial" w:eastAsia="Arial" w:hAnsi="Arial"/>
                <w:b/>
                <w:spacing w:val="1"/>
                <w:w w:val="103"/>
                <w:sz w:val="23"/>
                <w:szCs w:val="23"/>
              </w:rPr>
              <w:t>R</w:t>
            </w:r>
            <w:r>
              <w:rPr>
                <w:rFonts w:ascii="Arial" w:cs="Arial" w:eastAsia="Arial" w:hAnsi="Arial"/>
                <w:b/>
                <w:spacing w:val="0"/>
                <w:w w:val="103"/>
                <w:sz w:val="23"/>
                <w:szCs w:val="23"/>
              </w:rPr>
              <w:t>s.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type="dxa" w:w="1980"/>
            <w:tcBorders>
              <w:top w:color="000000" w:space="0" w:sz="8" w:val="single"/>
              <w:left w:color="auto" w:space="0" w:sz="6" w:val="nil"/>
              <w:bottom w:color="000000" w:space="0" w:sz="8" w:val="single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3"/>
                <w:szCs w:val="23"/>
              </w:rPr>
              <w:jc w:val="left"/>
              <w:spacing w:before="6"/>
              <w:ind w:left="332"/>
            </w:pPr>
            <w:r>
              <w:rPr>
                <w:rFonts w:ascii="Arial" w:cs="Arial" w:eastAsia="Arial" w:hAnsi="Arial"/>
                <w:b/>
                <w:spacing w:val="0"/>
                <w:w w:val="103"/>
                <w:sz w:val="23"/>
                <w:szCs w:val="23"/>
              </w:rPr>
              <w:t>32657507</w:t>
            </w:r>
            <w:r>
              <w:rPr>
                <w:rFonts w:ascii="Arial" w:cs="Arial" w:eastAsia="Arial" w:hAnsi="Arial"/>
                <w:b/>
                <w:spacing w:val="-1"/>
                <w:w w:val="103"/>
                <w:sz w:val="23"/>
                <w:szCs w:val="23"/>
              </w:rPr>
              <w:t>.</w:t>
            </w:r>
            <w:r>
              <w:rPr>
                <w:rFonts w:ascii="Arial" w:cs="Arial" w:eastAsia="Arial" w:hAnsi="Arial"/>
                <w:b/>
                <w:spacing w:val="0"/>
                <w:w w:val="103"/>
                <w:sz w:val="23"/>
                <w:szCs w:val="23"/>
              </w:rPr>
              <w:t>00</w:t>
            </w:r>
            <w:r>
              <w:rPr>
                <w:rFonts w:ascii="Arial" w:cs="Arial" w:eastAsia="Arial" w:hAnsi="Arial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hRule="exact" w:val="336"/>
        </w:trPr>
        <w:tc>
          <w:tcPr>
            <w:tcW w:type="dxa" w:w="23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36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578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598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5"/>
                <w:szCs w:val="25"/>
              </w:rPr>
              <w:jc w:val="left"/>
              <w:spacing w:line="260" w:lineRule="exact"/>
              <w:ind w:left="74"/>
            </w:pPr>
            <w:r>
              <w:rPr>
                <w:rFonts w:ascii="Arial" w:cs="Arial" w:eastAsia="Arial" w:hAnsi="Arial"/>
                <w:b/>
                <w:spacing w:val="0"/>
                <w:w w:val="103"/>
                <w:sz w:val="25"/>
                <w:szCs w:val="25"/>
              </w:rPr>
              <w:t>Say</w:t>
            </w:r>
            <w:r>
              <w:rPr>
                <w:rFonts w:ascii="Arial" w:cs="Arial" w:eastAsia="Arial" w:hAnsi="Arial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type="dxa" w:w="1980"/>
            <w:tcBorders>
              <w:top w:color="000000" w:space="0" w:sz="8" w:val="single"/>
              <w:left w:color="auto" w:space="0" w:sz="6" w:val="nil"/>
              <w:bottom w:color="000000" w:space="0" w:sz="8" w:val="single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5"/>
                <w:szCs w:val="25"/>
              </w:rPr>
              <w:jc w:val="left"/>
              <w:spacing w:line="260" w:lineRule="exact"/>
              <w:ind w:left="325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5"/>
                <w:szCs w:val="25"/>
              </w:rPr>
              <w:t>3</w:t>
            </w:r>
            <w:r>
              <w:rPr>
                <w:rFonts w:ascii="Arial" w:cs="Arial" w:eastAsia="Arial" w:hAnsi="Arial"/>
                <w:b/>
                <w:spacing w:val="-1"/>
                <w:w w:val="100"/>
                <w:sz w:val="25"/>
                <w:szCs w:val="25"/>
              </w:rPr>
              <w:t>2</w:t>
            </w:r>
            <w:r>
              <w:rPr>
                <w:rFonts w:ascii="Arial" w:cs="Arial" w:eastAsia="Arial" w:hAnsi="Arial"/>
                <w:b/>
                <w:spacing w:val="0"/>
                <w:w w:val="100"/>
                <w:sz w:val="25"/>
                <w:szCs w:val="25"/>
              </w:rPr>
              <w:t>6.58</w:t>
            </w:r>
            <w:r>
              <w:rPr>
                <w:rFonts w:ascii="Arial" w:cs="Arial" w:eastAsia="Arial" w:hAnsi="Arial"/>
                <w:b/>
                <w:spacing w:val="44"/>
                <w:w w:val="100"/>
                <w:sz w:val="25"/>
                <w:szCs w:val="25"/>
              </w:rPr>
              <w:t> </w:t>
            </w:r>
            <w:r>
              <w:rPr>
                <w:rFonts w:ascii="Arial" w:cs="Arial" w:eastAsia="Arial" w:hAnsi="Arial"/>
                <w:b/>
                <w:spacing w:val="0"/>
                <w:w w:val="103"/>
                <w:sz w:val="25"/>
                <w:szCs w:val="25"/>
              </w:rPr>
              <w:t>La</w:t>
            </w:r>
            <w:r>
              <w:rPr>
                <w:rFonts w:ascii="Arial" w:cs="Arial" w:eastAsia="Arial" w:hAnsi="Arial"/>
                <w:b/>
                <w:spacing w:val="-1"/>
                <w:w w:val="103"/>
                <w:sz w:val="25"/>
                <w:szCs w:val="25"/>
              </w:rPr>
              <w:t>c</w:t>
            </w:r>
            <w:r>
              <w:rPr>
                <w:rFonts w:ascii="Arial" w:cs="Arial" w:eastAsia="Arial" w:hAnsi="Arial"/>
                <w:b/>
                <w:spacing w:val="0"/>
                <w:w w:val="103"/>
                <w:sz w:val="25"/>
                <w:szCs w:val="25"/>
              </w:rPr>
              <w:t>s</w:t>
            </w:r>
            <w:r>
              <w:rPr>
                <w:rFonts w:ascii="Arial" w:cs="Arial" w:eastAsia="Arial" w:hAnsi="Arial"/>
                <w:spacing w:val="0"/>
                <w:w w:val="100"/>
                <w:sz w:val="25"/>
                <w:szCs w:val="25"/>
              </w:rPr>
            </w:r>
          </w:p>
        </w:tc>
      </w:tr>
    </w:tbl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3"/>
          <w:szCs w:val="23"/>
        </w:rPr>
        <w:jc w:val="left"/>
        <w:spacing w:before="38" w:line="275" w:lineRule="auto"/>
        <w:ind w:firstLine="497" w:left="2606" w:right="251"/>
      </w:pPr>
      <w:r>
        <w:rPr>
          <w:rFonts w:ascii="Arial" w:cs="Arial" w:eastAsia="Arial" w:hAnsi="Arial"/>
          <w:b/>
          <w:spacing w:val="1"/>
          <w:w w:val="100"/>
          <w:sz w:val="23"/>
          <w:szCs w:val="23"/>
        </w:rPr>
        <w:t>(</w:t>
      </w:r>
      <w:r>
        <w:rPr>
          <w:rFonts w:ascii="Arial" w:cs="Arial" w:eastAsia="Arial" w:hAnsi="Arial"/>
          <w:b/>
          <w:spacing w:val="-4"/>
          <w:w w:val="100"/>
          <w:sz w:val="23"/>
          <w:szCs w:val="23"/>
        </w:rPr>
        <w:t>A</w:t>
      </w:r>
      <w:r>
        <w:rPr>
          <w:rFonts w:ascii="Arial" w:cs="Arial" w:eastAsia="Arial" w:hAnsi="Arial"/>
          <w:b/>
          <w:spacing w:val="1"/>
          <w:w w:val="100"/>
          <w:sz w:val="23"/>
          <w:szCs w:val="23"/>
        </w:rPr>
        <w:t>N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I</w:t>
      </w:r>
      <w:r>
        <w:rPr>
          <w:rFonts w:ascii="Arial" w:cs="Arial" w:eastAsia="Arial" w:hAnsi="Arial"/>
          <w:b/>
          <w:spacing w:val="0"/>
          <w:w w:val="100"/>
          <w:sz w:val="23"/>
          <w:szCs w:val="23"/>
        </w:rPr>
        <w:t>L</w:t>
      </w:r>
      <w:r>
        <w:rPr>
          <w:rFonts w:ascii="Arial" w:cs="Arial" w:eastAsia="Arial" w:hAnsi="Arial"/>
          <w:b/>
          <w:spacing w:val="18"/>
          <w:w w:val="100"/>
          <w:sz w:val="23"/>
          <w:szCs w:val="23"/>
        </w:rPr>
        <w:t> 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Y</w:t>
      </w:r>
      <w:r>
        <w:rPr>
          <w:rFonts w:ascii="Arial" w:cs="Arial" w:eastAsia="Arial" w:hAnsi="Arial"/>
          <w:b/>
          <w:spacing w:val="-4"/>
          <w:w w:val="100"/>
          <w:sz w:val="23"/>
          <w:szCs w:val="23"/>
        </w:rPr>
        <w:t>A</w:t>
      </w:r>
      <w:r>
        <w:rPr>
          <w:rFonts w:ascii="Arial" w:cs="Arial" w:eastAsia="Arial" w:hAnsi="Arial"/>
          <w:b/>
          <w:spacing w:val="1"/>
          <w:w w:val="100"/>
          <w:sz w:val="23"/>
          <w:szCs w:val="23"/>
        </w:rPr>
        <w:t>D</w:t>
      </w:r>
      <w:r>
        <w:rPr>
          <w:rFonts w:ascii="Arial" w:cs="Arial" w:eastAsia="Arial" w:hAnsi="Arial"/>
          <w:b/>
          <w:spacing w:val="-4"/>
          <w:w w:val="100"/>
          <w:sz w:val="23"/>
          <w:szCs w:val="23"/>
        </w:rPr>
        <w:t>A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V</w:t>
      </w:r>
      <w:r>
        <w:rPr>
          <w:rFonts w:ascii="Arial" w:cs="Arial" w:eastAsia="Arial" w:hAnsi="Arial"/>
          <w:b/>
          <w:spacing w:val="0"/>
          <w:w w:val="100"/>
          <w:sz w:val="23"/>
          <w:szCs w:val="23"/>
        </w:rPr>
        <w:t>)</w:t>
      </w:r>
      <w:r>
        <w:rPr>
          <w:rFonts w:ascii="Arial" w:cs="Arial" w:eastAsia="Arial" w:hAnsi="Arial"/>
          <w:b/>
          <w:spacing w:val="0"/>
          <w:w w:val="100"/>
          <w:sz w:val="23"/>
          <w:szCs w:val="23"/>
        </w:rPr>
        <w:t>                                      </w:t>
      </w:r>
      <w:r>
        <w:rPr>
          <w:rFonts w:ascii="Arial" w:cs="Arial" w:eastAsia="Arial" w:hAnsi="Arial"/>
          <w:b/>
          <w:spacing w:val="20"/>
          <w:w w:val="100"/>
          <w:sz w:val="23"/>
          <w:szCs w:val="23"/>
        </w:rPr>
        <w:t> </w:t>
      </w:r>
      <w:r>
        <w:rPr>
          <w:rFonts w:ascii="Arial" w:cs="Arial" w:eastAsia="Arial" w:hAnsi="Arial"/>
          <w:b/>
          <w:spacing w:val="1"/>
          <w:w w:val="100"/>
          <w:sz w:val="23"/>
          <w:szCs w:val="23"/>
        </w:rPr>
        <w:t>(</w:t>
      </w:r>
      <w:r>
        <w:rPr>
          <w:rFonts w:ascii="Arial" w:cs="Arial" w:eastAsia="Arial" w:hAnsi="Arial"/>
          <w:b/>
          <w:spacing w:val="0"/>
          <w:w w:val="100"/>
          <w:sz w:val="23"/>
          <w:szCs w:val="23"/>
        </w:rPr>
        <w:t>MO</w:t>
      </w:r>
      <w:r>
        <w:rPr>
          <w:rFonts w:ascii="Arial" w:cs="Arial" w:eastAsia="Arial" w:hAnsi="Arial"/>
          <w:b/>
          <w:spacing w:val="1"/>
          <w:w w:val="100"/>
          <w:sz w:val="23"/>
          <w:szCs w:val="23"/>
        </w:rPr>
        <w:t>H</w:t>
      </w:r>
      <w:r>
        <w:rPr>
          <w:rFonts w:ascii="Arial" w:cs="Arial" w:eastAsia="Arial" w:hAnsi="Arial"/>
          <w:b/>
          <w:spacing w:val="1"/>
          <w:w w:val="100"/>
          <w:sz w:val="23"/>
          <w:szCs w:val="23"/>
        </w:rPr>
        <w:t>D</w:t>
      </w:r>
      <w:r>
        <w:rPr>
          <w:rFonts w:ascii="Arial" w:cs="Arial" w:eastAsia="Arial" w:hAnsi="Arial"/>
          <w:b/>
          <w:spacing w:val="0"/>
          <w:w w:val="100"/>
          <w:sz w:val="23"/>
          <w:szCs w:val="23"/>
        </w:rPr>
        <w:t>.</w:t>
      </w:r>
      <w:r>
        <w:rPr>
          <w:rFonts w:ascii="Arial" w:cs="Arial" w:eastAsia="Arial" w:hAnsi="Arial"/>
          <w:b/>
          <w:spacing w:val="24"/>
          <w:w w:val="100"/>
          <w:sz w:val="23"/>
          <w:szCs w:val="23"/>
        </w:rPr>
        <w:t> </w:t>
      </w:r>
      <w:r>
        <w:rPr>
          <w:rFonts w:ascii="Arial" w:cs="Arial" w:eastAsia="Arial" w:hAnsi="Arial"/>
          <w:b/>
          <w:spacing w:val="-1"/>
          <w:w w:val="103"/>
          <w:sz w:val="23"/>
          <w:szCs w:val="23"/>
        </w:rPr>
        <w:t>Y</w:t>
      </w:r>
      <w:r>
        <w:rPr>
          <w:rFonts w:ascii="Arial" w:cs="Arial" w:eastAsia="Arial" w:hAnsi="Arial"/>
          <w:b/>
          <w:spacing w:val="1"/>
          <w:w w:val="103"/>
          <w:sz w:val="23"/>
          <w:szCs w:val="23"/>
        </w:rPr>
        <w:t>U</w:t>
      </w:r>
      <w:r>
        <w:rPr>
          <w:rFonts w:ascii="Arial" w:cs="Arial" w:eastAsia="Arial" w:hAnsi="Arial"/>
          <w:b/>
          <w:spacing w:val="1"/>
          <w:w w:val="103"/>
          <w:sz w:val="23"/>
          <w:szCs w:val="23"/>
        </w:rPr>
        <w:t>N</w:t>
      </w:r>
      <w:r>
        <w:rPr>
          <w:rFonts w:ascii="Arial" w:cs="Arial" w:eastAsia="Arial" w:hAnsi="Arial"/>
          <w:b/>
          <w:spacing w:val="1"/>
          <w:w w:val="103"/>
          <w:sz w:val="23"/>
          <w:szCs w:val="23"/>
        </w:rPr>
        <w:t>U</w:t>
      </w:r>
      <w:r>
        <w:rPr>
          <w:rFonts w:ascii="Arial" w:cs="Arial" w:eastAsia="Arial" w:hAnsi="Arial"/>
          <w:b/>
          <w:spacing w:val="0"/>
          <w:w w:val="103"/>
          <w:sz w:val="23"/>
          <w:szCs w:val="23"/>
        </w:rPr>
        <w:t>S</w:t>
      </w:r>
      <w:r>
        <w:rPr>
          <w:rFonts w:ascii="Arial" w:cs="Arial" w:eastAsia="Arial" w:hAnsi="Arial"/>
          <w:b/>
          <w:spacing w:val="-2"/>
          <w:w w:val="100"/>
          <w:sz w:val="23"/>
          <w:szCs w:val="23"/>
        </w:rPr>
        <w:t> 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P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E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E</w:t>
      </w:r>
      <w:r>
        <w:rPr>
          <w:rFonts w:ascii="Arial" w:cs="Arial" w:eastAsia="Arial" w:hAnsi="Arial"/>
          <w:b/>
          <w:spacing w:val="1"/>
          <w:w w:val="100"/>
          <w:sz w:val="23"/>
          <w:szCs w:val="23"/>
        </w:rPr>
        <w:t>R</w:t>
      </w:r>
      <w:r>
        <w:rPr>
          <w:rFonts w:ascii="Arial" w:cs="Arial" w:eastAsia="Arial" w:hAnsi="Arial"/>
          <w:b/>
          <w:spacing w:val="0"/>
          <w:w w:val="100"/>
          <w:sz w:val="23"/>
          <w:szCs w:val="23"/>
        </w:rPr>
        <w:t>Z</w:t>
      </w:r>
      <w:r>
        <w:rPr>
          <w:rFonts w:ascii="Arial" w:cs="Arial" w:eastAsia="Arial" w:hAnsi="Arial"/>
          <w:b/>
          <w:spacing w:val="-4"/>
          <w:w w:val="100"/>
          <w:sz w:val="23"/>
          <w:szCs w:val="23"/>
        </w:rPr>
        <w:t>A</w:t>
      </w:r>
      <w:r>
        <w:rPr>
          <w:rFonts w:ascii="Arial" w:cs="Arial" w:eastAsia="Arial" w:hAnsi="Arial"/>
          <w:b/>
          <w:spacing w:val="1"/>
          <w:w w:val="100"/>
          <w:sz w:val="23"/>
          <w:szCs w:val="23"/>
        </w:rPr>
        <w:t>D</w:t>
      </w:r>
      <w:r>
        <w:rPr>
          <w:rFonts w:ascii="Arial" w:cs="Arial" w:eastAsia="Arial" w:hAnsi="Arial"/>
          <w:b/>
          <w:spacing w:val="-4"/>
          <w:w w:val="100"/>
          <w:sz w:val="23"/>
          <w:szCs w:val="23"/>
        </w:rPr>
        <w:t>A</w:t>
      </w:r>
      <w:r>
        <w:rPr>
          <w:rFonts w:ascii="Arial" w:cs="Arial" w:eastAsia="Arial" w:hAnsi="Arial"/>
          <w:b/>
          <w:spacing w:val="0"/>
          <w:w w:val="100"/>
          <w:sz w:val="23"/>
          <w:szCs w:val="23"/>
        </w:rPr>
        <w:t>)</w:t>
      </w:r>
      <w:r>
        <w:rPr>
          <w:rFonts w:ascii="Arial" w:cs="Arial" w:eastAsia="Arial" w:hAnsi="Arial"/>
          <w:b/>
          <w:spacing w:val="42"/>
          <w:w w:val="100"/>
          <w:sz w:val="23"/>
          <w:szCs w:val="23"/>
        </w:rPr>
        <w:t> </w:t>
      </w:r>
      <w:r>
        <w:rPr>
          <w:rFonts w:ascii="Arial" w:cs="Arial" w:eastAsia="Arial" w:hAnsi="Arial"/>
          <w:b/>
          <w:spacing w:val="-4"/>
          <w:w w:val="100"/>
          <w:sz w:val="23"/>
          <w:szCs w:val="23"/>
        </w:rPr>
        <w:t>A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S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S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I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S</w:t>
      </w:r>
      <w:r>
        <w:rPr>
          <w:rFonts w:ascii="Arial" w:cs="Arial" w:eastAsia="Arial" w:hAnsi="Arial"/>
          <w:b/>
          <w:spacing w:val="-3"/>
          <w:w w:val="100"/>
          <w:sz w:val="23"/>
          <w:szCs w:val="23"/>
        </w:rPr>
        <w:t>T</w:t>
      </w:r>
      <w:r>
        <w:rPr>
          <w:rFonts w:ascii="Arial" w:cs="Arial" w:eastAsia="Arial" w:hAnsi="Arial"/>
          <w:b/>
          <w:spacing w:val="-4"/>
          <w:w w:val="100"/>
          <w:sz w:val="23"/>
          <w:szCs w:val="23"/>
        </w:rPr>
        <w:t>A</w:t>
      </w:r>
      <w:r>
        <w:rPr>
          <w:rFonts w:ascii="Arial" w:cs="Arial" w:eastAsia="Arial" w:hAnsi="Arial"/>
          <w:b/>
          <w:spacing w:val="1"/>
          <w:w w:val="100"/>
          <w:sz w:val="23"/>
          <w:szCs w:val="23"/>
        </w:rPr>
        <w:t>N</w:t>
      </w:r>
      <w:r>
        <w:rPr>
          <w:rFonts w:ascii="Arial" w:cs="Arial" w:eastAsia="Arial" w:hAnsi="Arial"/>
          <w:b/>
          <w:spacing w:val="0"/>
          <w:w w:val="100"/>
          <w:sz w:val="23"/>
          <w:szCs w:val="23"/>
        </w:rPr>
        <w:t>T</w:t>
      </w:r>
      <w:r>
        <w:rPr>
          <w:rFonts w:ascii="Arial" w:cs="Arial" w:eastAsia="Arial" w:hAnsi="Arial"/>
          <w:b/>
          <w:spacing w:val="36"/>
          <w:w w:val="100"/>
          <w:sz w:val="23"/>
          <w:szCs w:val="23"/>
        </w:rPr>
        <w:t> </w:t>
      </w:r>
      <w:r>
        <w:rPr>
          <w:rFonts w:ascii="Arial" w:cs="Arial" w:eastAsia="Arial" w:hAnsi="Arial"/>
          <w:b/>
          <w:spacing w:val="-1"/>
          <w:w w:val="103"/>
          <w:sz w:val="23"/>
          <w:szCs w:val="23"/>
        </w:rPr>
        <w:t>E</w:t>
      </w:r>
      <w:r>
        <w:rPr>
          <w:rFonts w:ascii="Arial" w:cs="Arial" w:eastAsia="Arial" w:hAnsi="Arial"/>
          <w:b/>
          <w:spacing w:val="1"/>
          <w:w w:val="103"/>
          <w:sz w:val="23"/>
          <w:szCs w:val="23"/>
        </w:rPr>
        <w:t>N</w:t>
      </w:r>
      <w:r>
        <w:rPr>
          <w:rFonts w:ascii="Arial" w:cs="Arial" w:eastAsia="Arial" w:hAnsi="Arial"/>
          <w:b/>
          <w:spacing w:val="0"/>
          <w:w w:val="103"/>
          <w:sz w:val="23"/>
          <w:szCs w:val="23"/>
        </w:rPr>
        <w:t>G</w:t>
      </w:r>
      <w:r>
        <w:rPr>
          <w:rFonts w:ascii="Arial" w:cs="Arial" w:eastAsia="Arial" w:hAnsi="Arial"/>
          <w:b/>
          <w:spacing w:val="-1"/>
          <w:w w:val="103"/>
          <w:sz w:val="23"/>
          <w:szCs w:val="23"/>
        </w:rPr>
        <w:t>I</w:t>
      </w:r>
      <w:r>
        <w:rPr>
          <w:rFonts w:ascii="Arial" w:cs="Arial" w:eastAsia="Arial" w:hAnsi="Arial"/>
          <w:b/>
          <w:spacing w:val="1"/>
          <w:w w:val="103"/>
          <w:sz w:val="23"/>
          <w:szCs w:val="23"/>
        </w:rPr>
        <w:t>N</w:t>
      </w:r>
      <w:r>
        <w:rPr>
          <w:rFonts w:ascii="Arial" w:cs="Arial" w:eastAsia="Arial" w:hAnsi="Arial"/>
          <w:b/>
          <w:spacing w:val="-1"/>
          <w:w w:val="103"/>
          <w:sz w:val="23"/>
          <w:szCs w:val="23"/>
        </w:rPr>
        <w:t>E</w:t>
      </w:r>
      <w:r>
        <w:rPr>
          <w:rFonts w:ascii="Arial" w:cs="Arial" w:eastAsia="Arial" w:hAnsi="Arial"/>
          <w:b/>
          <w:spacing w:val="-1"/>
          <w:w w:val="103"/>
          <w:sz w:val="23"/>
          <w:szCs w:val="23"/>
        </w:rPr>
        <w:t>E</w:t>
      </w:r>
      <w:r>
        <w:rPr>
          <w:rFonts w:ascii="Arial" w:cs="Arial" w:eastAsia="Arial" w:hAnsi="Arial"/>
          <w:b/>
          <w:spacing w:val="0"/>
          <w:w w:val="103"/>
          <w:sz w:val="23"/>
          <w:szCs w:val="23"/>
        </w:rPr>
        <w:t>R</w:t>
      </w:r>
      <w:r>
        <w:rPr>
          <w:rFonts w:ascii="Arial" w:cs="Arial" w:eastAsia="Arial" w:hAnsi="Arial"/>
          <w:b/>
          <w:spacing w:val="0"/>
          <w:w w:val="100"/>
          <w:sz w:val="23"/>
          <w:szCs w:val="23"/>
        </w:rPr>
        <w:t>                                  </w:t>
      </w:r>
      <w:r>
        <w:rPr>
          <w:rFonts w:ascii="Arial" w:cs="Arial" w:eastAsia="Arial" w:hAnsi="Arial"/>
          <w:b/>
          <w:spacing w:val="24"/>
          <w:w w:val="100"/>
          <w:sz w:val="23"/>
          <w:szCs w:val="23"/>
        </w:rPr>
        <w:t> </w:t>
      </w:r>
      <w:r>
        <w:rPr>
          <w:rFonts w:ascii="Arial" w:cs="Arial" w:eastAsia="Arial" w:hAnsi="Arial"/>
          <w:b/>
          <w:spacing w:val="-1"/>
          <w:w w:val="103"/>
          <w:sz w:val="23"/>
          <w:szCs w:val="23"/>
        </w:rPr>
        <w:t>E</w:t>
      </w:r>
      <w:r>
        <w:rPr>
          <w:rFonts w:ascii="Arial" w:cs="Arial" w:eastAsia="Arial" w:hAnsi="Arial"/>
          <w:b/>
          <w:spacing w:val="-1"/>
          <w:w w:val="103"/>
          <w:sz w:val="23"/>
          <w:szCs w:val="23"/>
        </w:rPr>
        <w:t>X</w:t>
      </w:r>
      <w:r>
        <w:rPr>
          <w:rFonts w:ascii="Arial" w:cs="Arial" w:eastAsia="Arial" w:hAnsi="Arial"/>
          <w:b/>
          <w:spacing w:val="-1"/>
          <w:w w:val="103"/>
          <w:sz w:val="23"/>
          <w:szCs w:val="23"/>
        </w:rPr>
        <w:t>E</w:t>
      </w:r>
      <w:r>
        <w:rPr>
          <w:rFonts w:ascii="Arial" w:cs="Arial" w:eastAsia="Arial" w:hAnsi="Arial"/>
          <w:b/>
          <w:spacing w:val="1"/>
          <w:w w:val="103"/>
          <w:sz w:val="23"/>
          <w:szCs w:val="23"/>
        </w:rPr>
        <w:t>C</w:t>
      </w:r>
      <w:r>
        <w:rPr>
          <w:rFonts w:ascii="Arial" w:cs="Arial" w:eastAsia="Arial" w:hAnsi="Arial"/>
          <w:b/>
          <w:spacing w:val="1"/>
          <w:w w:val="103"/>
          <w:sz w:val="23"/>
          <w:szCs w:val="23"/>
        </w:rPr>
        <w:t>U</w:t>
      </w:r>
      <w:r>
        <w:rPr>
          <w:rFonts w:ascii="Arial" w:cs="Arial" w:eastAsia="Arial" w:hAnsi="Arial"/>
          <w:b/>
          <w:spacing w:val="-3"/>
          <w:w w:val="103"/>
          <w:sz w:val="23"/>
          <w:szCs w:val="23"/>
        </w:rPr>
        <w:t>T</w:t>
      </w:r>
      <w:r>
        <w:rPr>
          <w:rFonts w:ascii="Arial" w:cs="Arial" w:eastAsia="Arial" w:hAnsi="Arial"/>
          <w:b/>
          <w:spacing w:val="-1"/>
          <w:w w:val="104"/>
          <w:sz w:val="23"/>
          <w:szCs w:val="23"/>
        </w:rPr>
        <w:t>I</w:t>
      </w:r>
      <w:r>
        <w:rPr>
          <w:rFonts w:ascii="Arial" w:cs="Arial" w:eastAsia="Arial" w:hAnsi="Arial"/>
          <w:b/>
          <w:spacing w:val="-1"/>
          <w:w w:val="103"/>
          <w:sz w:val="23"/>
          <w:szCs w:val="23"/>
        </w:rPr>
        <w:t>V</w:t>
      </w:r>
      <w:r>
        <w:rPr>
          <w:rFonts w:ascii="Arial" w:cs="Arial" w:eastAsia="Arial" w:hAnsi="Arial"/>
          <w:b/>
          <w:spacing w:val="0"/>
          <w:w w:val="103"/>
          <w:sz w:val="23"/>
          <w:szCs w:val="23"/>
        </w:rPr>
        <w:t>E</w:t>
      </w:r>
      <w:r>
        <w:rPr>
          <w:rFonts w:ascii="Arial" w:cs="Arial" w:eastAsia="Arial" w:hAnsi="Arial"/>
          <w:b/>
          <w:spacing w:val="-2"/>
          <w:w w:val="100"/>
          <w:sz w:val="23"/>
          <w:szCs w:val="23"/>
        </w:rPr>
        <w:t> </w:t>
      </w:r>
      <w:r>
        <w:rPr>
          <w:rFonts w:ascii="Arial" w:cs="Arial" w:eastAsia="Arial" w:hAnsi="Arial"/>
          <w:b/>
          <w:spacing w:val="-1"/>
          <w:w w:val="103"/>
          <w:sz w:val="23"/>
          <w:szCs w:val="23"/>
        </w:rPr>
        <w:t>E</w:t>
      </w:r>
      <w:r>
        <w:rPr>
          <w:rFonts w:ascii="Arial" w:cs="Arial" w:eastAsia="Arial" w:hAnsi="Arial"/>
          <w:b/>
          <w:spacing w:val="1"/>
          <w:w w:val="103"/>
          <w:sz w:val="23"/>
          <w:szCs w:val="23"/>
        </w:rPr>
        <w:t>N</w:t>
      </w:r>
      <w:r>
        <w:rPr>
          <w:rFonts w:ascii="Arial" w:cs="Arial" w:eastAsia="Arial" w:hAnsi="Arial"/>
          <w:b/>
          <w:spacing w:val="0"/>
          <w:w w:val="103"/>
          <w:sz w:val="23"/>
          <w:szCs w:val="23"/>
        </w:rPr>
        <w:t>G</w:t>
      </w:r>
      <w:r>
        <w:rPr>
          <w:rFonts w:ascii="Arial" w:cs="Arial" w:eastAsia="Arial" w:hAnsi="Arial"/>
          <w:b/>
          <w:spacing w:val="-1"/>
          <w:w w:val="103"/>
          <w:sz w:val="23"/>
          <w:szCs w:val="23"/>
        </w:rPr>
        <w:t>I</w:t>
      </w:r>
      <w:r>
        <w:rPr>
          <w:rFonts w:ascii="Arial" w:cs="Arial" w:eastAsia="Arial" w:hAnsi="Arial"/>
          <w:b/>
          <w:spacing w:val="1"/>
          <w:w w:val="103"/>
          <w:sz w:val="23"/>
          <w:szCs w:val="23"/>
        </w:rPr>
        <w:t>N</w:t>
      </w:r>
      <w:r>
        <w:rPr>
          <w:rFonts w:ascii="Arial" w:cs="Arial" w:eastAsia="Arial" w:hAnsi="Arial"/>
          <w:b/>
          <w:spacing w:val="-1"/>
          <w:w w:val="103"/>
          <w:sz w:val="23"/>
          <w:szCs w:val="23"/>
        </w:rPr>
        <w:t>E</w:t>
      </w:r>
      <w:r>
        <w:rPr>
          <w:rFonts w:ascii="Arial" w:cs="Arial" w:eastAsia="Arial" w:hAnsi="Arial"/>
          <w:b/>
          <w:spacing w:val="-1"/>
          <w:w w:val="103"/>
          <w:sz w:val="23"/>
          <w:szCs w:val="23"/>
        </w:rPr>
        <w:t>E</w:t>
      </w:r>
      <w:r>
        <w:rPr>
          <w:rFonts w:ascii="Arial" w:cs="Arial" w:eastAsia="Arial" w:hAnsi="Arial"/>
          <w:b/>
          <w:spacing w:val="0"/>
          <w:w w:val="103"/>
          <w:sz w:val="23"/>
          <w:szCs w:val="23"/>
        </w:rPr>
        <w:t>R</w:t>
      </w:r>
      <w:r>
        <w:rPr>
          <w:rFonts w:ascii="Arial" w:cs="Arial" w:eastAsia="Arial" w:hAnsi="Arial"/>
          <w:spacing w:val="0"/>
          <w:w w:val="100"/>
          <w:sz w:val="23"/>
          <w:szCs w:val="23"/>
        </w:rPr>
      </w:r>
    </w:p>
    <w:p>
      <w:pPr>
        <w:rPr>
          <w:rFonts w:ascii="Arial" w:cs="Arial" w:eastAsia="Arial" w:hAnsi="Arial"/>
          <w:sz w:val="23"/>
          <w:szCs w:val="23"/>
        </w:rPr>
        <w:jc w:val="left"/>
        <w:spacing w:before="1"/>
        <w:ind w:left="2301"/>
      </w:pP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P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.</w:t>
      </w:r>
      <w:r>
        <w:rPr>
          <w:rFonts w:ascii="Arial" w:cs="Arial" w:eastAsia="Arial" w:hAnsi="Arial"/>
          <w:b/>
          <w:spacing w:val="3"/>
          <w:w w:val="100"/>
          <w:sz w:val="23"/>
          <w:szCs w:val="23"/>
        </w:rPr>
        <w:t>W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.</w:t>
      </w:r>
      <w:r>
        <w:rPr>
          <w:rFonts w:ascii="Arial" w:cs="Arial" w:eastAsia="Arial" w:hAnsi="Arial"/>
          <w:b/>
          <w:spacing w:val="1"/>
          <w:w w:val="100"/>
          <w:sz w:val="23"/>
          <w:szCs w:val="23"/>
        </w:rPr>
        <w:t>D</w:t>
      </w:r>
      <w:r>
        <w:rPr>
          <w:rFonts w:ascii="Arial" w:cs="Arial" w:eastAsia="Arial" w:hAnsi="Arial"/>
          <w:b/>
          <w:spacing w:val="0"/>
          <w:w w:val="100"/>
          <w:sz w:val="23"/>
          <w:szCs w:val="23"/>
        </w:rPr>
        <w:t>.</w:t>
      </w:r>
      <w:r>
        <w:rPr>
          <w:rFonts w:ascii="Arial" w:cs="Arial" w:eastAsia="Arial" w:hAnsi="Arial"/>
          <w:b/>
          <w:spacing w:val="22"/>
          <w:w w:val="100"/>
          <w:sz w:val="23"/>
          <w:szCs w:val="23"/>
        </w:rPr>
        <w:t> 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S</w:t>
      </w:r>
      <w:r>
        <w:rPr>
          <w:rFonts w:ascii="Arial" w:cs="Arial" w:eastAsia="Arial" w:hAnsi="Arial"/>
          <w:b/>
          <w:spacing w:val="1"/>
          <w:w w:val="100"/>
          <w:sz w:val="23"/>
          <w:szCs w:val="23"/>
        </w:rPr>
        <w:t>U</w:t>
      </w:r>
      <w:r>
        <w:rPr>
          <w:rFonts w:ascii="Arial" w:cs="Arial" w:eastAsia="Arial" w:hAnsi="Arial"/>
          <w:b/>
          <w:spacing w:val="0"/>
          <w:w w:val="100"/>
          <w:sz w:val="23"/>
          <w:szCs w:val="23"/>
        </w:rPr>
        <w:t>B</w:t>
      </w:r>
      <w:r>
        <w:rPr>
          <w:rFonts w:ascii="Arial" w:cs="Arial" w:eastAsia="Arial" w:hAnsi="Arial"/>
          <w:b/>
          <w:spacing w:val="15"/>
          <w:w w:val="100"/>
          <w:sz w:val="23"/>
          <w:szCs w:val="23"/>
        </w:rPr>
        <w:t> </w:t>
      </w:r>
      <w:r>
        <w:rPr>
          <w:rFonts w:ascii="Arial" w:cs="Arial" w:eastAsia="Arial" w:hAnsi="Arial"/>
          <w:b/>
          <w:spacing w:val="1"/>
          <w:w w:val="100"/>
          <w:sz w:val="23"/>
          <w:szCs w:val="23"/>
        </w:rPr>
        <w:t>D</w:t>
      </w:r>
      <w:r>
        <w:rPr>
          <w:rFonts w:ascii="Arial" w:cs="Arial" w:eastAsia="Arial" w:hAnsi="Arial"/>
          <w:b/>
          <w:spacing w:val="1"/>
          <w:w w:val="100"/>
          <w:sz w:val="23"/>
          <w:szCs w:val="23"/>
        </w:rPr>
        <w:t>N</w:t>
      </w:r>
      <w:r>
        <w:rPr>
          <w:rFonts w:ascii="Arial" w:cs="Arial" w:eastAsia="Arial" w:hAnsi="Arial"/>
          <w:b/>
          <w:spacing w:val="0"/>
          <w:w w:val="100"/>
          <w:sz w:val="23"/>
          <w:szCs w:val="23"/>
        </w:rPr>
        <w:t>.</w:t>
      </w:r>
      <w:r>
        <w:rPr>
          <w:rFonts w:ascii="Arial" w:cs="Arial" w:eastAsia="Arial" w:hAnsi="Arial"/>
          <w:b/>
          <w:spacing w:val="11"/>
          <w:w w:val="100"/>
          <w:sz w:val="23"/>
          <w:szCs w:val="23"/>
        </w:rPr>
        <w:t> </w:t>
      </w:r>
      <w:r>
        <w:rPr>
          <w:rFonts w:ascii="Arial" w:cs="Arial" w:eastAsia="Arial" w:hAnsi="Arial"/>
          <w:b/>
          <w:spacing w:val="1"/>
          <w:w w:val="100"/>
          <w:sz w:val="23"/>
          <w:szCs w:val="23"/>
        </w:rPr>
        <w:t>K</w:t>
      </w:r>
      <w:r>
        <w:rPr>
          <w:rFonts w:ascii="Arial" w:cs="Arial" w:eastAsia="Arial" w:hAnsi="Arial"/>
          <w:b/>
          <w:spacing w:val="1"/>
          <w:w w:val="100"/>
          <w:sz w:val="23"/>
          <w:szCs w:val="23"/>
        </w:rPr>
        <w:t>H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E</w:t>
      </w:r>
      <w:r>
        <w:rPr>
          <w:rFonts w:ascii="Arial" w:cs="Arial" w:eastAsia="Arial" w:hAnsi="Arial"/>
          <w:b/>
          <w:spacing w:val="1"/>
          <w:w w:val="100"/>
          <w:sz w:val="23"/>
          <w:szCs w:val="23"/>
        </w:rPr>
        <w:t>R</w:t>
      </w:r>
      <w:r>
        <w:rPr>
          <w:rFonts w:ascii="Arial" w:cs="Arial" w:eastAsia="Arial" w:hAnsi="Arial"/>
          <w:b/>
          <w:spacing w:val="3"/>
          <w:w w:val="100"/>
          <w:sz w:val="23"/>
          <w:szCs w:val="23"/>
        </w:rPr>
        <w:t>W</w:t>
      </w:r>
      <w:r>
        <w:rPr>
          <w:rFonts w:ascii="Arial" w:cs="Arial" w:eastAsia="Arial" w:hAnsi="Arial"/>
          <w:b/>
          <w:spacing w:val="-4"/>
          <w:w w:val="100"/>
          <w:sz w:val="23"/>
          <w:szCs w:val="23"/>
        </w:rPr>
        <w:t>A</w:t>
      </w:r>
      <w:r>
        <w:rPr>
          <w:rFonts w:ascii="Arial" w:cs="Arial" w:eastAsia="Arial" w:hAnsi="Arial"/>
          <w:b/>
          <w:spacing w:val="1"/>
          <w:w w:val="100"/>
          <w:sz w:val="23"/>
          <w:szCs w:val="23"/>
        </w:rPr>
        <w:t>R</w:t>
      </w:r>
      <w:r>
        <w:rPr>
          <w:rFonts w:ascii="Arial" w:cs="Arial" w:eastAsia="Arial" w:hAnsi="Arial"/>
          <w:b/>
          <w:spacing w:val="0"/>
          <w:w w:val="100"/>
          <w:sz w:val="23"/>
          <w:szCs w:val="23"/>
        </w:rPr>
        <w:t>A</w:t>
      </w:r>
      <w:r>
        <w:rPr>
          <w:rFonts w:ascii="Arial" w:cs="Arial" w:eastAsia="Arial" w:hAnsi="Arial"/>
          <w:b/>
          <w:spacing w:val="0"/>
          <w:w w:val="100"/>
          <w:sz w:val="23"/>
          <w:szCs w:val="23"/>
        </w:rPr>
        <w:t>                             </w:t>
      </w:r>
      <w:r>
        <w:rPr>
          <w:rFonts w:ascii="Arial" w:cs="Arial" w:eastAsia="Arial" w:hAnsi="Arial"/>
          <w:b/>
          <w:spacing w:val="47"/>
          <w:w w:val="100"/>
          <w:sz w:val="23"/>
          <w:szCs w:val="23"/>
        </w:rPr>
        <w:t> 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P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.</w:t>
      </w:r>
      <w:r>
        <w:rPr>
          <w:rFonts w:ascii="Arial" w:cs="Arial" w:eastAsia="Arial" w:hAnsi="Arial"/>
          <w:b/>
          <w:spacing w:val="3"/>
          <w:w w:val="100"/>
          <w:sz w:val="23"/>
          <w:szCs w:val="23"/>
        </w:rPr>
        <w:t>W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.</w:t>
      </w:r>
      <w:r>
        <w:rPr>
          <w:rFonts w:ascii="Arial" w:cs="Arial" w:eastAsia="Arial" w:hAnsi="Arial"/>
          <w:b/>
          <w:spacing w:val="1"/>
          <w:w w:val="100"/>
          <w:sz w:val="23"/>
          <w:szCs w:val="23"/>
        </w:rPr>
        <w:t>D</w:t>
      </w:r>
      <w:r>
        <w:rPr>
          <w:rFonts w:ascii="Arial" w:cs="Arial" w:eastAsia="Arial" w:hAnsi="Arial"/>
          <w:b/>
          <w:spacing w:val="0"/>
          <w:w w:val="100"/>
          <w:sz w:val="23"/>
          <w:szCs w:val="23"/>
        </w:rPr>
        <w:t>.</w:t>
      </w:r>
      <w:r>
        <w:rPr>
          <w:rFonts w:ascii="Arial" w:cs="Arial" w:eastAsia="Arial" w:hAnsi="Arial"/>
          <w:b/>
          <w:spacing w:val="22"/>
          <w:w w:val="100"/>
          <w:sz w:val="23"/>
          <w:szCs w:val="23"/>
        </w:rPr>
        <w:t> </w:t>
      </w:r>
      <w:r>
        <w:rPr>
          <w:rFonts w:ascii="Arial" w:cs="Arial" w:eastAsia="Arial" w:hAnsi="Arial"/>
          <w:b/>
          <w:spacing w:val="1"/>
          <w:w w:val="100"/>
          <w:sz w:val="23"/>
          <w:szCs w:val="23"/>
        </w:rPr>
        <w:t>D</w:t>
      </w:r>
      <w:r>
        <w:rPr>
          <w:rFonts w:ascii="Arial" w:cs="Arial" w:eastAsia="Arial" w:hAnsi="Arial"/>
          <w:b/>
          <w:spacing w:val="1"/>
          <w:w w:val="100"/>
          <w:sz w:val="23"/>
          <w:szCs w:val="23"/>
        </w:rPr>
        <w:t>N</w:t>
      </w:r>
      <w:r>
        <w:rPr>
          <w:rFonts w:ascii="Arial" w:cs="Arial" w:eastAsia="Arial" w:hAnsi="Arial"/>
          <w:b/>
          <w:spacing w:val="0"/>
          <w:w w:val="100"/>
          <w:sz w:val="23"/>
          <w:szCs w:val="23"/>
        </w:rPr>
        <w:t>.</w:t>
      </w:r>
      <w:r>
        <w:rPr>
          <w:rFonts w:ascii="Arial" w:cs="Arial" w:eastAsia="Arial" w:hAnsi="Arial"/>
          <w:b/>
          <w:spacing w:val="11"/>
          <w:w w:val="100"/>
          <w:sz w:val="23"/>
          <w:szCs w:val="23"/>
        </w:rPr>
        <w:t> </w:t>
      </w:r>
      <w:r>
        <w:rPr>
          <w:rFonts w:ascii="Arial" w:cs="Arial" w:eastAsia="Arial" w:hAnsi="Arial"/>
          <w:b/>
          <w:spacing w:val="1"/>
          <w:w w:val="103"/>
          <w:sz w:val="23"/>
          <w:szCs w:val="23"/>
        </w:rPr>
        <w:t>K</w:t>
      </w:r>
      <w:r>
        <w:rPr>
          <w:rFonts w:ascii="Arial" w:cs="Arial" w:eastAsia="Arial" w:hAnsi="Arial"/>
          <w:b/>
          <w:spacing w:val="1"/>
          <w:w w:val="103"/>
          <w:sz w:val="23"/>
          <w:szCs w:val="23"/>
        </w:rPr>
        <w:t>H</w:t>
      </w:r>
      <w:r>
        <w:rPr>
          <w:rFonts w:ascii="Arial" w:cs="Arial" w:eastAsia="Arial" w:hAnsi="Arial"/>
          <w:b/>
          <w:spacing w:val="-1"/>
          <w:w w:val="103"/>
          <w:sz w:val="23"/>
          <w:szCs w:val="23"/>
        </w:rPr>
        <w:t>E</w:t>
      </w:r>
      <w:r>
        <w:rPr>
          <w:rFonts w:ascii="Arial" w:cs="Arial" w:eastAsia="Arial" w:hAnsi="Arial"/>
          <w:b/>
          <w:spacing w:val="1"/>
          <w:w w:val="103"/>
          <w:sz w:val="23"/>
          <w:szCs w:val="23"/>
        </w:rPr>
        <w:t>R</w:t>
      </w:r>
      <w:r>
        <w:rPr>
          <w:rFonts w:ascii="Arial" w:cs="Arial" w:eastAsia="Arial" w:hAnsi="Arial"/>
          <w:b/>
          <w:spacing w:val="3"/>
          <w:w w:val="103"/>
          <w:sz w:val="23"/>
          <w:szCs w:val="23"/>
        </w:rPr>
        <w:t>W</w:t>
      </w:r>
      <w:r>
        <w:rPr>
          <w:rFonts w:ascii="Arial" w:cs="Arial" w:eastAsia="Arial" w:hAnsi="Arial"/>
          <w:b/>
          <w:spacing w:val="-4"/>
          <w:w w:val="103"/>
          <w:sz w:val="23"/>
          <w:szCs w:val="23"/>
        </w:rPr>
        <w:t>A</w:t>
      </w:r>
      <w:r>
        <w:rPr>
          <w:rFonts w:ascii="Arial" w:cs="Arial" w:eastAsia="Arial" w:hAnsi="Arial"/>
          <w:b/>
          <w:spacing w:val="1"/>
          <w:w w:val="103"/>
          <w:sz w:val="23"/>
          <w:szCs w:val="23"/>
        </w:rPr>
        <w:t>R</w:t>
      </w:r>
      <w:r>
        <w:rPr>
          <w:rFonts w:ascii="Arial" w:cs="Arial" w:eastAsia="Arial" w:hAnsi="Arial"/>
          <w:b/>
          <w:spacing w:val="0"/>
          <w:w w:val="103"/>
          <w:sz w:val="23"/>
          <w:szCs w:val="23"/>
        </w:rPr>
        <w:t>A</w:t>
      </w:r>
      <w:r>
        <w:rPr>
          <w:rFonts w:ascii="Arial" w:cs="Arial" w:eastAsia="Arial" w:hAnsi="Arial"/>
          <w:spacing w:val="0"/>
          <w:w w:val="100"/>
          <w:sz w:val="23"/>
          <w:szCs w:val="2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both"/>
        <w:spacing w:line="275" w:lineRule="auto"/>
        <w:ind w:left="1862" w:right="3665"/>
      </w:pP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b/>
          <w:spacing w:val="6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3"/>
          <w:sz w:val="23"/>
          <w:szCs w:val="23"/>
        </w:rPr>
        <w:t>S.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3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3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0"/>
          <w:w w:val="103"/>
          <w:sz w:val="23"/>
          <w:szCs w:val="23"/>
        </w:rPr>
        <w:t>……….</w:t>
      </w:r>
      <w:r>
        <w:rPr>
          <w:rFonts w:ascii="Times New Roman" w:cs="Times New Roman" w:eastAsia="Times New Roman" w:hAnsi="Times New Roman"/>
          <w:b/>
          <w:spacing w:val="1"/>
          <w:w w:val="103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b/>
          <w:spacing w:val="0"/>
          <w:w w:val="103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b/>
          <w:spacing w:val="1"/>
          <w:w w:val="103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b/>
          <w:spacing w:val="0"/>
          <w:w w:val="103"/>
          <w:sz w:val="23"/>
          <w:szCs w:val="23"/>
        </w:rPr>
        <w:t>….…</w:t>
      </w:r>
      <w:r>
        <w:rPr>
          <w:rFonts w:ascii="Times New Roman" w:cs="Times New Roman" w:eastAsia="Times New Roman" w:hAnsi="Times New Roman"/>
          <w:b/>
          <w:spacing w:val="1"/>
          <w:w w:val="103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b/>
          <w:spacing w:val="0"/>
          <w:w w:val="103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b/>
          <w:spacing w:val="1"/>
          <w:w w:val="103"/>
          <w:sz w:val="23"/>
          <w:szCs w:val="23"/>
        </w:rPr>
        <w:t>D</w:t>
      </w:r>
      <w:r>
        <w:rPr>
          <w:rFonts w:ascii="Times New Roman" w:cs="Times New Roman" w:eastAsia="Times New Roman" w:hAnsi="Times New Roman"/>
          <w:b/>
          <w:spacing w:val="1"/>
          <w:w w:val="103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3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3"/>
          <w:sz w:val="23"/>
          <w:szCs w:val="23"/>
        </w:rPr>
        <w:t>e……….……..………</w:t>
      </w:r>
      <w:r>
        <w:rPr>
          <w:rFonts w:ascii="Times New Roman" w:cs="Times New Roman" w:eastAsia="Times New Roman" w:hAnsi="Times New Roman"/>
          <w:b/>
          <w:spacing w:val="1"/>
          <w:w w:val="103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b/>
          <w:spacing w:val="0"/>
          <w:w w:val="103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b/>
          <w:spacing w:val="0"/>
          <w:w w:val="103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n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ca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l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y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37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S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nc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t</w:t>
      </w:r>
      <w:r>
        <w:rPr>
          <w:rFonts w:ascii="Times New Roman" w:cs="Times New Roman" w:eastAsia="Times New Roman" w:hAnsi="Times New Roman"/>
          <w:b/>
          <w:spacing w:val="-1"/>
          <w:w w:val="100"/>
          <w:sz w:val="23"/>
          <w:szCs w:val="23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ned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33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3"/>
          <w:sz w:val="23"/>
          <w:szCs w:val="23"/>
        </w:rPr>
        <w:t>f</w:t>
      </w:r>
      <w:r>
        <w:rPr>
          <w:rFonts w:ascii="Times New Roman" w:cs="Times New Roman" w:eastAsia="Times New Roman" w:hAnsi="Times New Roman"/>
          <w:b/>
          <w:spacing w:val="1"/>
          <w:w w:val="103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0"/>
          <w:w w:val="103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 </w:t>
      </w:r>
      <w:r>
        <w:rPr>
          <w:rFonts w:ascii="Times New Roman" w:cs="Times New Roman" w:eastAsia="Times New Roman" w:hAnsi="Times New Roman"/>
          <w:b/>
          <w:spacing w:val="1"/>
          <w:w w:val="103"/>
          <w:sz w:val="23"/>
          <w:szCs w:val="23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3"/>
          <w:sz w:val="23"/>
          <w:szCs w:val="23"/>
        </w:rPr>
        <w:t>s……………………</w:t>
      </w:r>
      <w:r>
        <w:rPr>
          <w:rFonts w:ascii="Times New Roman" w:cs="Times New Roman" w:eastAsia="Times New Roman" w:hAnsi="Times New Roman"/>
          <w:b/>
          <w:spacing w:val="0"/>
          <w:w w:val="103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3"/>
          <w:sz w:val="23"/>
          <w:szCs w:val="23"/>
        </w:rPr>
        <w:t>In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  </w:t>
      </w:r>
      <w:r>
        <w:rPr>
          <w:rFonts w:ascii="Times New Roman" w:cs="Times New Roman" w:eastAsia="Times New Roman" w:hAnsi="Times New Roman"/>
          <w:b/>
          <w:spacing w:val="0"/>
          <w:w w:val="103"/>
          <w:sz w:val="23"/>
          <w:szCs w:val="23"/>
        </w:rPr>
        <w:t>W</w:t>
      </w:r>
      <w:r>
        <w:rPr>
          <w:rFonts w:ascii="Times New Roman" w:cs="Times New Roman" w:eastAsia="Times New Roman" w:hAnsi="Times New Roman"/>
          <w:b/>
          <w:spacing w:val="2"/>
          <w:w w:val="103"/>
          <w:sz w:val="23"/>
          <w:szCs w:val="23"/>
        </w:rPr>
        <w:t>o</w:t>
      </w:r>
      <w:r>
        <w:rPr>
          <w:rFonts w:ascii="Times New Roman" w:cs="Times New Roman" w:eastAsia="Times New Roman" w:hAnsi="Times New Roman"/>
          <w:b/>
          <w:spacing w:val="0"/>
          <w:w w:val="103"/>
          <w:sz w:val="23"/>
          <w:szCs w:val="23"/>
        </w:rPr>
        <w:t>rds……………………………………………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both"/>
        <w:spacing w:line="240" w:lineRule="exact"/>
        <w:ind w:left="1862" w:right="3912"/>
      </w:pPr>
      <w:r>
        <w:pict>
          <v:group coordorigin="2733,-1148" coordsize="5665,2254" style="position:absolute;margin-left:136.65pt;margin-top:-57.3823pt;width:283.23pt;height:112.68pt;mso-position-horizontal-relative:page;mso-position-vertical-relative:paragraph;z-index:-1437">
            <v:shape coordorigin="2744,-1137" coordsize="0,2232" filled="f" path="m2744,-1137l2744,1095e" strokecolor="#000000" stroked="t" strokeweight="1.06001pt" style="position:absolute;left:2744;top:-1137;width:0;height:2232">
              <v:path arrowok="t"/>
            </v:shape>
            <v:shape coordorigin="8377,-1118" coordsize="0,2213" filled="f" path="m8377,-1118l8377,1095e" strokecolor="#000000" stroked="t" strokeweight="1.05999pt" style="position:absolute;left:8377;top:-1118;width:0;height:2213">
              <v:path arrowok="t"/>
            </v:shape>
            <v:shape coordorigin="2753,-1128" coordsize="5634,0" filled="f" path="m2753,-1128l8387,-1128e" strokecolor="#000000" stroked="t" strokeweight="1.06002pt" style="position:absolute;left:2753;top:-1128;width:5634;height:0">
              <v:path arrowok="t"/>
            </v:shape>
            <v:shape coordorigin="2753,1086" coordsize="5634,0" filled="f" path="m2753,1086l8387,1086e" strokecolor="#000000" stroked="t" strokeweight="1.06002pt" style="position:absolute;left:2753;top:1086;width:5634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b/>
          <w:spacing w:val="0"/>
          <w:w w:val="99"/>
          <w:sz w:val="23"/>
          <w:szCs w:val="23"/>
        </w:rPr>
        <w:t>………….</w:t>
      </w:r>
      <w:r>
        <w:rPr>
          <w:rFonts w:ascii="Times New Roman" w:cs="Times New Roman" w:eastAsia="Times New Roman" w:hAnsi="Times New Roman"/>
          <w:b/>
          <w:spacing w:val="1"/>
          <w:w w:val="99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b/>
          <w:spacing w:val="0"/>
          <w:w w:val="99"/>
          <w:sz w:val="23"/>
          <w:szCs w:val="23"/>
        </w:rPr>
        <w:t>…….</w:t>
      </w:r>
      <w:r>
        <w:rPr>
          <w:rFonts w:ascii="Times New Roman" w:cs="Times New Roman" w:eastAsia="Times New Roman" w:hAnsi="Times New Roman"/>
          <w:b/>
          <w:spacing w:val="1"/>
          <w:w w:val="99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b/>
          <w:spacing w:val="0"/>
          <w:w w:val="99"/>
          <w:sz w:val="23"/>
          <w:szCs w:val="23"/>
        </w:rPr>
        <w:t>…………………………………..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both"/>
        <w:spacing w:before="26"/>
        <w:ind w:left="1862" w:right="3737"/>
      </w:pP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h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rgeable</w:t>
      </w:r>
      <w:r>
        <w:rPr>
          <w:rFonts w:ascii="Times New Roman" w:cs="Times New Roman" w:eastAsia="Times New Roman" w:hAnsi="Times New Roman"/>
          <w:b/>
          <w:spacing w:val="45"/>
          <w:w w:val="100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he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d…………………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.…</w:t>
      </w:r>
      <w:r>
        <w:rPr>
          <w:rFonts w:ascii="Times New Roman" w:cs="Times New Roman" w:eastAsia="Times New Roman" w:hAnsi="Times New Roman"/>
          <w:b/>
          <w:spacing w:val="1"/>
          <w:w w:val="100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b/>
          <w:spacing w:val="0"/>
          <w:w w:val="100"/>
          <w:sz w:val="23"/>
          <w:szCs w:val="23"/>
        </w:rPr>
        <w:t>……………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both"/>
        <w:spacing w:before="26"/>
        <w:ind w:left="1862" w:right="3684"/>
      </w:pPr>
      <w:r>
        <w:rPr>
          <w:rFonts w:ascii="Times New Roman" w:cs="Times New Roman" w:eastAsia="Times New Roman" w:hAnsi="Times New Roman"/>
          <w:b/>
          <w:spacing w:val="0"/>
          <w:w w:val="99"/>
          <w:sz w:val="23"/>
          <w:szCs w:val="23"/>
        </w:rPr>
        <w:t>………….</w:t>
      </w:r>
      <w:r>
        <w:rPr>
          <w:rFonts w:ascii="Times New Roman" w:cs="Times New Roman" w:eastAsia="Times New Roman" w:hAnsi="Times New Roman"/>
          <w:b/>
          <w:spacing w:val="1"/>
          <w:w w:val="99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b/>
          <w:spacing w:val="0"/>
          <w:w w:val="99"/>
          <w:sz w:val="23"/>
          <w:szCs w:val="23"/>
        </w:rPr>
        <w:t>…….</w:t>
      </w:r>
      <w:r>
        <w:rPr>
          <w:rFonts w:ascii="Times New Roman" w:cs="Times New Roman" w:eastAsia="Times New Roman" w:hAnsi="Times New Roman"/>
          <w:b/>
          <w:spacing w:val="1"/>
          <w:w w:val="99"/>
          <w:sz w:val="23"/>
          <w:szCs w:val="23"/>
        </w:rPr>
        <w:t>.</w:t>
      </w:r>
      <w:r>
        <w:rPr>
          <w:rFonts w:ascii="Times New Roman" w:cs="Times New Roman" w:eastAsia="Times New Roman" w:hAnsi="Times New Roman"/>
          <w:b/>
          <w:spacing w:val="0"/>
          <w:w w:val="99"/>
          <w:sz w:val="23"/>
          <w:szCs w:val="23"/>
        </w:rPr>
        <w:t>……………………………………..</w:t>
      </w:r>
      <w:r>
        <w:rPr>
          <w:rFonts w:ascii="Times New Roman" w:cs="Times New Roman" w:eastAsia="Times New Roman" w:hAnsi="Times New Roman"/>
          <w:spacing w:val="0"/>
          <w:w w:val="100"/>
          <w:sz w:val="23"/>
          <w:szCs w:val="23"/>
        </w:rPr>
      </w:r>
    </w:p>
    <w:p>
      <w:pPr>
        <w:rPr>
          <w:sz w:val="19"/>
          <w:szCs w:val="19"/>
        </w:rPr>
        <w:jc w:val="left"/>
        <w:spacing w:before="6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3"/>
          <w:szCs w:val="23"/>
        </w:rPr>
        <w:jc w:val="center"/>
        <w:spacing w:line="263" w:lineRule="auto"/>
        <w:ind w:firstLine="4" w:left="4795" w:right="1907"/>
        <w:sectPr>
          <w:pgSz w:h="16840" w:w="11920"/>
          <w:pgMar w:bottom="280" w:left="920" w:right="500" w:top="540"/>
        </w:sectPr>
      </w:pPr>
      <w:r>
        <w:rPr>
          <w:rFonts w:ascii="Arial" w:cs="Arial" w:eastAsia="Arial" w:hAnsi="Arial"/>
          <w:b/>
          <w:spacing w:val="1"/>
          <w:w w:val="100"/>
          <w:sz w:val="23"/>
          <w:szCs w:val="23"/>
        </w:rPr>
        <w:t>(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P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.</w:t>
      </w:r>
      <w:r>
        <w:rPr>
          <w:rFonts w:ascii="Arial" w:cs="Arial" w:eastAsia="Arial" w:hAnsi="Arial"/>
          <w:b/>
          <w:spacing w:val="1"/>
          <w:w w:val="100"/>
          <w:sz w:val="23"/>
          <w:szCs w:val="23"/>
        </w:rPr>
        <w:t>R</w:t>
      </w:r>
      <w:r>
        <w:rPr>
          <w:rFonts w:ascii="Arial" w:cs="Arial" w:eastAsia="Arial" w:hAnsi="Arial"/>
          <w:b/>
          <w:spacing w:val="0"/>
          <w:w w:val="100"/>
          <w:sz w:val="23"/>
          <w:szCs w:val="23"/>
        </w:rPr>
        <w:t>.</w:t>
      </w:r>
      <w:r>
        <w:rPr>
          <w:rFonts w:ascii="Arial" w:cs="Arial" w:eastAsia="Arial" w:hAnsi="Arial"/>
          <w:b/>
          <w:spacing w:val="-7"/>
          <w:w w:val="100"/>
          <w:sz w:val="23"/>
          <w:szCs w:val="23"/>
        </w:rPr>
        <w:t> </w:t>
      </w:r>
      <w:r>
        <w:rPr>
          <w:rFonts w:ascii="Arial" w:cs="Arial" w:eastAsia="Arial" w:hAnsi="Arial"/>
          <w:b/>
          <w:spacing w:val="0"/>
          <w:w w:val="100"/>
          <w:sz w:val="23"/>
          <w:szCs w:val="23"/>
        </w:rPr>
        <w:t>M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E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E</w:t>
      </w:r>
      <w:r>
        <w:rPr>
          <w:rFonts w:ascii="Arial" w:cs="Arial" w:eastAsia="Arial" w:hAnsi="Arial"/>
          <w:b/>
          <w:spacing w:val="1"/>
          <w:w w:val="100"/>
          <w:sz w:val="23"/>
          <w:szCs w:val="23"/>
        </w:rPr>
        <w:t>N</w:t>
      </w:r>
      <w:r>
        <w:rPr>
          <w:rFonts w:ascii="Arial" w:cs="Arial" w:eastAsia="Arial" w:hAnsi="Arial"/>
          <w:b/>
          <w:spacing w:val="-4"/>
          <w:w w:val="100"/>
          <w:sz w:val="23"/>
          <w:szCs w:val="23"/>
        </w:rPr>
        <w:t>A</w:t>
      </w:r>
      <w:r>
        <w:rPr>
          <w:rFonts w:ascii="Arial" w:cs="Arial" w:eastAsia="Arial" w:hAnsi="Arial"/>
          <w:b/>
          <w:spacing w:val="0"/>
          <w:w w:val="100"/>
          <w:sz w:val="23"/>
          <w:szCs w:val="23"/>
        </w:rPr>
        <w:t>)</w:t>
      </w:r>
      <w:r>
        <w:rPr>
          <w:rFonts w:ascii="Arial" w:cs="Arial" w:eastAsia="Arial" w:hAnsi="Arial"/>
          <w:b/>
          <w:spacing w:val="-10"/>
          <w:w w:val="100"/>
          <w:sz w:val="23"/>
          <w:szCs w:val="23"/>
        </w:rPr>
        <w:t> </w:t>
      </w:r>
      <w:r>
        <w:rPr>
          <w:rFonts w:ascii="Arial" w:cs="Arial" w:eastAsia="Arial" w:hAnsi="Arial"/>
          <w:b/>
          <w:spacing w:val="-1"/>
          <w:w w:val="99"/>
          <w:sz w:val="23"/>
          <w:szCs w:val="23"/>
        </w:rPr>
        <w:t>S</w:t>
      </w:r>
      <w:r>
        <w:rPr>
          <w:rFonts w:ascii="Arial" w:cs="Arial" w:eastAsia="Arial" w:hAnsi="Arial"/>
          <w:b/>
          <w:spacing w:val="1"/>
          <w:w w:val="99"/>
          <w:sz w:val="23"/>
          <w:szCs w:val="23"/>
        </w:rPr>
        <w:t>U</w:t>
      </w:r>
      <w:r>
        <w:rPr>
          <w:rFonts w:ascii="Arial" w:cs="Arial" w:eastAsia="Arial" w:hAnsi="Arial"/>
          <w:b/>
          <w:spacing w:val="-1"/>
          <w:w w:val="99"/>
          <w:sz w:val="23"/>
          <w:szCs w:val="23"/>
        </w:rPr>
        <w:t>P</w:t>
      </w:r>
      <w:r>
        <w:rPr>
          <w:rFonts w:ascii="Arial" w:cs="Arial" w:eastAsia="Arial" w:hAnsi="Arial"/>
          <w:b/>
          <w:spacing w:val="-1"/>
          <w:w w:val="99"/>
          <w:sz w:val="23"/>
          <w:szCs w:val="23"/>
        </w:rPr>
        <w:t>E</w:t>
      </w:r>
      <w:r>
        <w:rPr>
          <w:rFonts w:ascii="Arial" w:cs="Arial" w:eastAsia="Arial" w:hAnsi="Arial"/>
          <w:b/>
          <w:spacing w:val="1"/>
          <w:w w:val="99"/>
          <w:sz w:val="23"/>
          <w:szCs w:val="23"/>
        </w:rPr>
        <w:t>R</w:t>
      </w:r>
      <w:r>
        <w:rPr>
          <w:rFonts w:ascii="Arial" w:cs="Arial" w:eastAsia="Arial" w:hAnsi="Arial"/>
          <w:b/>
          <w:spacing w:val="-1"/>
          <w:w w:val="99"/>
          <w:sz w:val="23"/>
          <w:szCs w:val="23"/>
        </w:rPr>
        <w:t>I</w:t>
      </w:r>
      <w:r>
        <w:rPr>
          <w:rFonts w:ascii="Arial" w:cs="Arial" w:eastAsia="Arial" w:hAnsi="Arial"/>
          <w:b/>
          <w:spacing w:val="1"/>
          <w:w w:val="99"/>
          <w:sz w:val="23"/>
          <w:szCs w:val="23"/>
        </w:rPr>
        <w:t>N</w:t>
      </w:r>
      <w:r>
        <w:rPr>
          <w:rFonts w:ascii="Arial" w:cs="Arial" w:eastAsia="Arial" w:hAnsi="Arial"/>
          <w:b/>
          <w:spacing w:val="-3"/>
          <w:w w:val="99"/>
          <w:sz w:val="23"/>
          <w:szCs w:val="23"/>
        </w:rPr>
        <w:t>T</w:t>
      </w:r>
      <w:r>
        <w:rPr>
          <w:rFonts w:ascii="Arial" w:cs="Arial" w:eastAsia="Arial" w:hAnsi="Arial"/>
          <w:b/>
          <w:spacing w:val="-1"/>
          <w:w w:val="99"/>
          <w:sz w:val="23"/>
          <w:szCs w:val="23"/>
        </w:rPr>
        <w:t>E</w:t>
      </w:r>
      <w:r>
        <w:rPr>
          <w:rFonts w:ascii="Arial" w:cs="Arial" w:eastAsia="Arial" w:hAnsi="Arial"/>
          <w:b/>
          <w:spacing w:val="1"/>
          <w:w w:val="99"/>
          <w:sz w:val="23"/>
          <w:szCs w:val="23"/>
        </w:rPr>
        <w:t>N</w:t>
      </w:r>
      <w:r>
        <w:rPr>
          <w:rFonts w:ascii="Arial" w:cs="Arial" w:eastAsia="Arial" w:hAnsi="Arial"/>
          <w:b/>
          <w:spacing w:val="1"/>
          <w:w w:val="99"/>
          <w:sz w:val="23"/>
          <w:szCs w:val="23"/>
        </w:rPr>
        <w:t>D</w:t>
      </w:r>
      <w:r>
        <w:rPr>
          <w:rFonts w:ascii="Arial" w:cs="Arial" w:eastAsia="Arial" w:hAnsi="Arial"/>
          <w:b/>
          <w:spacing w:val="-1"/>
          <w:w w:val="99"/>
          <w:sz w:val="23"/>
          <w:szCs w:val="23"/>
        </w:rPr>
        <w:t>I</w:t>
      </w:r>
      <w:r>
        <w:rPr>
          <w:rFonts w:ascii="Arial" w:cs="Arial" w:eastAsia="Arial" w:hAnsi="Arial"/>
          <w:b/>
          <w:spacing w:val="1"/>
          <w:w w:val="99"/>
          <w:sz w:val="23"/>
          <w:szCs w:val="23"/>
        </w:rPr>
        <w:t>N</w:t>
      </w:r>
      <w:r>
        <w:rPr>
          <w:rFonts w:ascii="Arial" w:cs="Arial" w:eastAsia="Arial" w:hAnsi="Arial"/>
          <w:b/>
          <w:spacing w:val="0"/>
          <w:w w:val="99"/>
          <w:sz w:val="23"/>
          <w:szCs w:val="23"/>
        </w:rPr>
        <w:t>G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 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E</w:t>
      </w:r>
      <w:r>
        <w:rPr>
          <w:rFonts w:ascii="Arial" w:cs="Arial" w:eastAsia="Arial" w:hAnsi="Arial"/>
          <w:b/>
          <w:spacing w:val="1"/>
          <w:w w:val="100"/>
          <w:sz w:val="23"/>
          <w:szCs w:val="23"/>
        </w:rPr>
        <w:t>N</w:t>
      </w:r>
      <w:r>
        <w:rPr>
          <w:rFonts w:ascii="Arial" w:cs="Arial" w:eastAsia="Arial" w:hAnsi="Arial"/>
          <w:b/>
          <w:spacing w:val="0"/>
          <w:w w:val="100"/>
          <w:sz w:val="23"/>
          <w:szCs w:val="23"/>
        </w:rPr>
        <w:t>G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I</w:t>
      </w:r>
      <w:r>
        <w:rPr>
          <w:rFonts w:ascii="Arial" w:cs="Arial" w:eastAsia="Arial" w:hAnsi="Arial"/>
          <w:b/>
          <w:spacing w:val="1"/>
          <w:w w:val="100"/>
          <w:sz w:val="23"/>
          <w:szCs w:val="23"/>
        </w:rPr>
        <w:t>N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E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E</w:t>
      </w:r>
      <w:r>
        <w:rPr>
          <w:rFonts w:ascii="Arial" w:cs="Arial" w:eastAsia="Arial" w:hAnsi="Arial"/>
          <w:b/>
          <w:spacing w:val="0"/>
          <w:w w:val="100"/>
          <w:sz w:val="23"/>
          <w:szCs w:val="23"/>
        </w:rPr>
        <w:t>R</w:t>
      </w:r>
      <w:r>
        <w:rPr>
          <w:rFonts w:ascii="Arial" w:cs="Arial" w:eastAsia="Arial" w:hAnsi="Arial"/>
          <w:b/>
          <w:spacing w:val="-13"/>
          <w:w w:val="100"/>
          <w:sz w:val="23"/>
          <w:szCs w:val="23"/>
        </w:rPr>
        <w:t> 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P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.</w:t>
      </w:r>
      <w:r>
        <w:rPr>
          <w:rFonts w:ascii="Arial" w:cs="Arial" w:eastAsia="Arial" w:hAnsi="Arial"/>
          <w:b/>
          <w:spacing w:val="3"/>
          <w:w w:val="100"/>
          <w:sz w:val="23"/>
          <w:szCs w:val="23"/>
        </w:rPr>
        <w:t>W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.</w:t>
      </w:r>
      <w:r>
        <w:rPr>
          <w:rFonts w:ascii="Arial" w:cs="Arial" w:eastAsia="Arial" w:hAnsi="Arial"/>
          <w:b/>
          <w:spacing w:val="1"/>
          <w:w w:val="100"/>
          <w:sz w:val="23"/>
          <w:szCs w:val="23"/>
        </w:rPr>
        <w:t>D</w:t>
      </w:r>
      <w:r>
        <w:rPr>
          <w:rFonts w:ascii="Arial" w:cs="Arial" w:eastAsia="Arial" w:hAnsi="Arial"/>
          <w:b/>
          <w:spacing w:val="0"/>
          <w:w w:val="100"/>
          <w:sz w:val="23"/>
          <w:szCs w:val="23"/>
        </w:rPr>
        <w:t>.</w:t>
      </w:r>
      <w:r>
        <w:rPr>
          <w:rFonts w:ascii="Arial" w:cs="Arial" w:eastAsia="Arial" w:hAnsi="Arial"/>
          <w:b/>
          <w:spacing w:val="-9"/>
          <w:w w:val="100"/>
          <w:sz w:val="23"/>
          <w:szCs w:val="23"/>
        </w:rPr>
        <w:t> </w:t>
      </w:r>
      <w:r>
        <w:rPr>
          <w:rFonts w:ascii="Arial" w:cs="Arial" w:eastAsia="Arial" w:hAnsi="Arial"/>
          <w:b/>
          <w:spacing w:val="1"/>
          <w:w w:val="99"/>
          <w:sz w:val="23"/>
          <w:szCs w:val="23"/>
        </w:rPr>
        <w:t>(</w:t>
      </w:r>
      <w:r>
        <w:rPr>
          <w:rFonts w:ascii="Arial" w:cs="Arial" w:eastAsia="Arial" w:hAnsi="Arial"/>
          <w:b/>
          <w:spacing w:val="1"/>
          <w:w w:val="99"/>
          <w:sz w:val="23"/>
          <w:szCs w:val="23"/>
        </w:rPr>
        <w:t>R</w:t>
      </w:r>
      <w:r>
        <w:rPr>
          <w:rFonts w:ascii="Arial" w:cs="Arial" w:eastAsia="Arial" w:hAnsi="Arial"/>
          <w:b/>
          <w:spacing w:val="1"/>
          <w:w w:val="99"/>
          <w:sz w:val="23"/>
          <w:szCs w:val="23"/>
        </w:rPr>
        <w:t>U</w:t>
      </w:r>
      <w:r>
        <w:rPr>
          <w:rFonts w:ascii="Arial" w:cs="Arial" w:eastAsia="Arial" w:hAnsi="Arial"/>
          <w:b/>
          <w:spacing w:val="1"/>
          <w:w w:val="99"/>
          <w:sz w:val="23"/>
          <w:szCs w:val="23"/>
        </w:rPr>
        <w:t>R</w:t>
      </w:r>
      <w:r>
        <w:rPr>
          <w:rFonts w:ascii="Arial" w:cs="Arial" w:eastAsia="Arial" w:hAnsi="Arial"/>
          <w:b/>
          <w:spacing w:val="-4"/>
          <w:w w:val="99"/>
          <w:sz w:val="23"/>
          <w:szCs w:val="23"/>
        </w:rPr>
        <w:t>A</w:t>
      </w:r>
      <w:r>
        <w:rPr>
          <w:rFonts w:ascii="Arial" w:cs="Arial" w:eastAsia="Arial" w:hAnsi="Arial"/>
          <w:b/>
          <w:spacing w:val="0"/>
          <w:w w:val="99"/>
          <w:sz w:val="23"/>
          <w:szCs w:val="23"/>
        </w:rPr>
        <w:t>L)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 </w:t>
      </w:r>
      <w:r>
        <w:rPr>
          <w:rFonts w:ascii="Arial" w:cs="Arial" w:eastAsia="Arial" w:hAnsi="Arial"/>
          <w:b/>
          <w:spacing w:val="1"/>
          <w:w w:val="100"/>
          <w:sz w:val="23"/>
          <w:szCs w:val="23"/>
        </w:rPr>
        <w:t>C</w:t>
      </w:r>
      <w:r>
        <w:rPr>
          <w:rFonts w:ascii="Arial" w:cs="Arial" w:eastAsia="Arial" w:hAnsi="Arial"/>
          <w:b/>
          <w:spacing w:val="-1"/>
          <w:w w:val="100"/>
          <w:sz w:val="23"/>
          <w:szCs w:val="23"/>
        </w:rPr>
        <w:t>I</w:t>
      </w:r>
      <w:r>
        <w:rPr>
          <w:rFonts w:ascii="Arial" w:cs="Arial" w:eastAsia="Arial" w:hAnsi="Arial"/>
          <w:b/>
          <w:spacing w:val="1"/>
          <w:w w:val="100"/>
          <w:sz w:val="23"/>
          <w:szCs w:val="23"/>
        </w:rPr>
        <w:t>R</w:t>
      </w:r>
      <w:r>
        <w:rPr>
          <w:rFonts w:ascii="Arial" w:cs="Arial" w:eastAsia="Arial" w:hAnsi="Arial"/>
          <w:b/>
          <w:spacing w:val="1"/>
          <w:w w:val="100"/>
          <w:sz w:val="23"/>
          <w:szCs w:val="23"/>
        </w:rPr>
        <w:t>C</w:t>
      </w:r>
      <w:r>
        <w:rPr>
          <w:rFonts w:ascii="Arial" w:cs="Arial" w:eastAsia="Arial" w:hAnsi="Arial"/>
          <w:b/>
          <w:spacing w:val="0"/>
          <w:w w:val="100"/>
          <w:sz w:val="23"/>
          <w:szCs w:val="23"/>
        </w:rPr>
        <w:t>LE</w:t>
      </w:r>
      <w:r>
        <w:rPr>
          <w:rFonts w:ascii="Arial" w:cs="Arial" w:eastAsia="Arial" w:hAnsi="Arial"/>
          <w:b/>
          <w:spacing w:val="-11"/>
          <w:w w:val="100"/>
          <w:sz w:val="23"/>
          <w:szCs w:val="23"/>
        </w:rPr>
        <w:t> </w:t>
      </w:r>
      <w:r>
        <w:rPr>
          <w:rFonts w:ascii="Arial" w:cs="Arial" w:eastAsia="Arial" w:hAnsi="Arial"/>
          <w:b/>
          <w:spacing w:val="1"/>
          <w:w w:val="99"/>
          <w:sz w:val="23"/>
          <w:szCs w:val="23"/>
        </w:rPr>
        <w:t>U</w:t>
      </w:r>
      <w:r>
        <w:rPr>
          <w:rFonts w:ascii="Arial" w:cs="Arial" w:eastAsia="Arial" w:hAnsi="Arial"/>
          <w:b/>
          <w:spacing w:val="1"/>
          <w:w w:val="99"/>
          <w:sz w:val="23"/>
          <w:szCs w:val="23"/>
        </w:rPr>
        <w:t>D</w:t>
      </w:r>
      <w:r>
        <w:rPr>
          <w:rFonts w:ascii="Arial" w:cs="Arial" w:eastAsia="Arial" w:hAnsi="Arial"/>
          <w:b/>
          <w:spacing w:val="-4"/>
          <w:w w:val="99"/>
          <w:sz w:val="23"/>
          <w:szCs w:val="23"/>
        </w:rPr>
        <w:t>A</w:t>
      </w:r>
      <w:r>
        <w:rPr>
          <w:rFonts w:ascii="Arial" w:cs="Arial" w:eastAsia="Arial" w:hAnsi="Arial"/>
          <w:b/>
          <w:spacing w:val="-1"/>
          <w:w w:val="99"/>
          <w:sz w:val="23"/>
          <w:szCs w:val="23"/>
        </w:rPr>
        <w:t>I</w:t>
      </w:r>
      <w:r>
        <w:rPr>
          <w:rFonts w:ascii="Arial" w:cs="Arial" w:eastAsia="Arial" w:hAnsi="Arial"/>
          <w:b/>
          <w:spacing w:val="-1"/>
          <w:w w:val="99"/>
          <w:sz w:val="23"/>
          <w:szCs w:val="23"/>
        </w:rPr>
        <w:t>P</w:t>
      </w:r>
      <w:r>
        <w:rPr>
          <w:rFonts w:ascii="Arial" w:cs="Arial" w:eastAsia="Arial" w:hAnsi="Arial"/>
          <w:b/>
          <w:spacing w:val="1"/>
          <w:w w:val="99"/>
          <w:sz w:val="23"/>
          <w:szCs w:val="23"/>
        </w:rPr>
        <w:t>U</w:t>
      </w:r>
      <w:r>
        <w:rPr>
          <w:rFonts w:ascii="Arial" w:cs="Arial" w:eastAsia="Arial" w:hAnsi="Arial"/>
          <w:b/>
          <w:spacing w:val="0"/>
          <w:w w:val="99"/>
          <w:sz w:val="23"/>
          <w:szCs w:val="23"/>
        </w:rPr>
        <w:t>R</w:t>
      </w:r>
      <w:r>
        <w:rPr>
          <w:rFonts w:ascii="Arial" w:cs="Arial" w:eastAsia="Arial" w:hAnsi="Arial"/>
          <w:spacing w:val="0"/>
          <w:w w:val="100"/>
          <w:sz w:val="23"/>
          <w:szCs w:val="23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54" w:line="280" w:lineRule="atLeast"/>
        <w:ind w:hanging="2977" w:left="3219" w:right="200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8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4"/>
          <w:w w:val="100"/>
          <w:sz w:val="24"/>
          <w:szCs w:val="24"/>
        </w:rPr>
        <w:t>W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ORK</w:t>
      </w:r>
      <w:r>
        <w:rPr>
          <w:rFonts w:ascii="Arial" w:cs="Arial" w:eastAsia="Arial" w:hAnsi="Arial"/>
          <w:b/>
          <w:spacing w:val="1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: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-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TI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-9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b/>
          <w:spacing w:val="2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FOR</w:t>
      </w:r>
      <w:r>
        <w:rPr>
          <w:rFonts w:ascii="Arial" w:cs="Arial" w:eastAsia="Arial" w:hAnsi="Arial"/>
          <w:b/>
          <w:spacing w:val="9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CONSTR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38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OF</w:t>
      </w:r>
      <w:r>
        <w:rPr>
          <w:rFonts w:ascii="Arial" w:cs="Arial" w:eastAsia="Arial" w:hAnsi="Arial"/>
          <w:b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B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3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BRIDGE</w:t>
      </w:r>
      <w:r>
        <w:rPr>
          <w:rFonts w:ascii="Arial" w:cs="Arial" w:eastAsia="Arial" w:hAnsi="Arial"/>
          <w:b/>
          <w:spacing w:val="17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2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2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OM</w:t>
      </w:r>
      <w:r>
        <w:rPr>
          <w:rFonts w:ascii="Arial" w:cs="Arial" w:eastAsia="Arial" w:hAnsi="Arial"/>
          <w:b/>
          <w:spacing w:val="1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RI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9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9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-8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9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b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9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-8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9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2"/>
          <w:sz w:val="24"/>
          <w:szCs w:val="24"/>
        </w:rPr>
        <w:t>"</w:t>
      </w:r>
      <w:r>
        <w:rPr>
          <w:rFonts w:ascii="Arial" w:cs="Arial" w:eastAsia="Arial" w:hAnsi="Arial"/>
          <w:b/>
          <w:spacing w:val="0"/>
          <w:w w:val="102"/>
          <w:sz w:val="24"/>
          <w:szCs w:val="24"/>
        </w:rPr>
        <w:t>B"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9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5"/>
          <w:szCs w:val="25"/>
        </w:rPr>
        <w:jc w:val="center"/>
        <w:spacing w:before="29"/>
        <w:ind w:left="4421" w:right="4413"/>
      </w:pP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"</w:t>
      </w:r>
      <w:r>
        <w:rPr>
          <w:rFonts w:ascii="Arial" w:cs="Arial" w:eastAsia="Arial" w:hAnsi="Arial"/>
          <w:b/>
          <w:spacing w:val="-6"/>
          <w:w w:val="100"/>
          <w:sz w:val="25"/>
          <w:szCs w:val="25"/>
        </w:rPr>
        <w:t>A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BSTR</w:t>
      </w:r>
      <w:r>
        <w:rPr>
          <w:rFonts w:ascii="Arial" w:cs="Arial" w:eastAsia="Arial" w:hAnsi="Arial"/>
          <w:b/>
          <w:spacing w:val="-6"/>
          <w:w w:val="100"/>
          <w:sz w:val="25"/>
          <w:szCs w:val="25"/>
        </w:rPr>
        <w:t>A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CT"</w:t>
      </w:r>
      <w:r>
        <w:rPr>
          <w:rFonts w:ascii="Arial" w:cs="Arial" w:eastAsia="Arial" w:hAnsi="Arial"/>
          <w:spacing w:val="0"/>
          <w:w w:val="100"/>
          <w:sz w:val="25"/>
          <w:szCs w:val="25"/>
        </w:rPr>
      </w:r>
    </w:p>
    <w:p>
      <w:pPr>
        <w:rPr>
          <w:sz w:val="14"/>
          <w:szCs w:val="14"/>
        </w:rPr>
        <w:jc w:val="left"/>
        <w:spacing w:before="1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5"/>
          <w:szCs w:val="25"/>
        </w:rPr>
        <w:jc w:val="center"/>
        <w:spacing w:line="280" w:lineRule="exact"/>
        <w:ind w:left="3168" w:right="3160"/>
      </w:pPr>
      <w:r>
        <w:rPr>
          <w:rFonts w:ascii="Arial" w:cs="Arial" w:eastAsia="Arial" w:hAnsi="Arial"/>
          <w:b/>
          <w:position w:val="-1"/>
          <w:sz w:val="25"/>
          <w:szCs w:val="25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5"/>
          <w:szCs w:val="25"/>
          <w:u w:color="000000" w:val="thick"/>
        </w:rPr>
        <w:t>P</w:t>
      </w:r>
      <w:r>
        <w:rPr>
          <w:rFonts w:ascii="Arial" w:cs="Arial" w:eastAsia="Arial" w:hAnsi="Arial"/>
          <w:b/>
          <w:spacing w:val="-7"/>
          <w:w w:val="100"/>
          <w:position w:val="-1"/>
          <w:sz w:val="25"/>
          <w:szCs w:val="25"/>
          <w:u w:color="000000" w:val="thick"/>
        </w:rPr>
        <w:t>A</w:t>
      </w:r>
      <w:r>
        <w:rPr>
          <w:rFonts w:ascii="Arial" w:cs="Arial" w:eastAsia="Arial" w:hAnsi="Arial"/>
          <w:b/>
          <w:spacing w:val="-7"/>
          <w:w w:val="100"/>
          <w:position w:val="-1"/>
          <w:sz w:val="25"/>
          <w:szCs w:val="25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5"/>
          <w:szCs w:val="25"/>
          <w:u w:color="000000" w:val="thick"/>
        </w:rPr>
        <w:t>RT</w:t>
      </w:r>
      <w:r>
        <w:rPr>
          <w:rFonts w:ascii="Arial" w:cs="Arial" w:eastAsia="Arial" w:hAnsi="Arial"/>
          <w:b/>
          <w:spacing w:val="1"/>
          <w:w w:val="100"/>
          <w:position w:val="-1"/>
          <w:sz w:val="25"/>
          <w:szCs w:val="25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5"/>
          <w:szCs w:val="25"/>
          <w:u w:color="000000" w:val="thick"/>
        </w:rPr>
        <w:t>"</w:t>
      </w:r>
      <w:r>
        <w:rPr>
          <w:rFonts w:ascii="Arial" w:cs="Arial" w:eastAsia="Arial" w:hAnsi="Arial"/>
          <w:b/>
          <w:spacing w:val="-7"/>
          <w:w w:val="100"/>
          <w:position w:val="-1"/>
          <w:sz w:val="25"/>
          <w:szCs w:val="25"/>
          <w:u w:color="000000" w:val="thick"/>
        </w:rPr>
        <w:t>A</w:t>
      </w:r>
      <w:r>
        <w:rPr>
          <w:rFonts w:ascii="Arial" w:cs="Arial" w:eastAsia="Arial" w:hAnsi="Arial"/>
          <w:b/>
          <w:spacing w:val="-7"/>
          <w:w w:val="100"/>
          <w:position w:val="-1"/>
          <w:sz w:val="25"/>
          <w:szCs w:val="25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5"/>
          <w:szCs w:val="25"/>
          <w:u w:color="000000" w:val="thick"/>
        </w:rPr>
        <w:t>"</w:t>
      </w:r>
      <w:r>
        <w:rPr>
          <w:rFonts w:ascii="Arial" w:cs="Arial" w:eastAsia="Arial" w:hAnsi="Arial"/>
          <w:b/>
          <w:spacing w:val="1"/>
          <w:w w:val="100"/>
          <w:position w:val="-1"/>
          <w:sz w:val="25"/>
          <w:szCs w:val="25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5"/>
          <w:szCs w:val="25"/>
          <w:u w:color="000000" w:val="thick"/>
        </w:rPr>
        <w:t>SU</w:t>
      </w:r>
      <w:r>
        <w:rPr>
          <w:rFonts w:ascii="Arial" w:cs="Arial" w:eastAsia="Arial" w:hAnsi="Arial"/>
          <w:b/>
          <w:spacing w:val="1"/>
          <w:w w:val="100"/>
          <w:position w:val="-1"/>
          <w:sz w:val="25"/>
          <w:szCs w:val="25"/>
          <w:u w:color="000000" w:val="thick"/>
        </w:rPr>
        <w:t>B</w:t>
      </w:r>
      <w:r>
        <w:rPr>
          <w:rFonts w:ascii="Arial" w:cs="Arial" w:eastAsia="Arial" w:hAnsi="Arial"/>
          <w:b/>
          <w:spacing w:val="1"/>
          <w:w w:val="100"/>
          <w:position w:val="-1"/>
          <w:sz w:val="25"/>
          <w:szCs w:val="25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position w:val="-1"/>
          <w:sz w:val="25"/>
          <w:szCs w:val="25"/>
          <w:u w:color="000000" w:val="thick"/>
        </w:rPr>
        <w:t>M</w:t>
      </w:r>
      <w:r>
        <w:rPr>
          <w:rFonts w:ascii="Arial" w:cs="Arial" w:eastAsia="Arial" w:hAnsi="Arial"/>
          <w:b/>
          <w:spacing w:val="-1"/>
          <w:w w:val="100"/>
          <w:position w:val="-1"/>
          <w:sz w:val="25"/>
          <w:szCs w:val="25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5"/>
          <w:szCs w:val="25"/>
          <w:u w:color="000000" w:val="thick"/>
        </w:rPr>
        <w:t>ERSIBLE</w:t>
      </w:r>
      <w:r>
        <w:rPr>
          <w:rFonts w:ascii="Arial" w:cs="Arial" w:eastAsia="Arial" w:hAnsi="Arial"/>
          <w:b/>
          <w:spacing w:val="1"/>
          <w:w w:val="100"/>
          <w:position w:val="-1"/>
          <w:sz w:val="25"/>
          <w:szCs w:val="25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5"/>
          <w:szCs w:val="25"/>
          <w:u w:color="000000" w:val="thick"/>
        </w:rPr>
        <w:t>BRID</w:t>
      </w:r>
      <w:r>
        <w:rPr>
          <w:rFonts w:ascii="Arial" w:cs="Arial" w:eastAsia="Arial" w:hAnsi="Arial"/>
          <w:b/>
          <w:spacing w:val="1"/>
          <w:w w:val="100"/>
          <w:position w:val="-1"/>
          <w:sz w:val="25"/>
          <w:szCs w:val="25"/>
          <w:u w:color="000000" w:val="thick"/>
        </w:rPr>
        <w:t>G</w:t>
      </w:r>
      <w:r>
        <w:rPr>
          <w:rFonts w:ascii="Arial" w:cs="Arial" w:eastAsia="Arial" w:hAnsi="Arial"/>
          <w:b/>
          <w:spacing w:val="1"/>
          <w:w w:val="100"/>
          <w:position w:val="-1"/>
          <w:sz w:val="25"/>
          <w:szCs w:val="25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5"/>
          <w:szCs w:val="25"/>
          <w:u w:color="000000" w:val="thick"/>
        </w:rPr>
        <w:t>E</w:t>
      </w:r>
      <w:r>
        <w:rPr>
          <w:rFonts w:ascii="Arial" w:cs="Arial" w:eastAsia="Arial" w:hAnsi="Arial"/>
          <w:b/>
          <w:spacing w:val="0"/>
          <w:w w:val="100"/>
          <w:position w:val="-1"/>
          <w:sz w:val="25"/>
          <w:szCs w:val="25"/>
        </w:rPr>
      </w:r>
      <w:r>
        <w:rPr>
          <w:rFonts w:ascii="Arial" w:cs="Arial" w:eastAsia="Arial" w:hAnsi="Arial"/>
          <w:spacing w:val="0"/>
          <w:w w:val="100"/>
          <w:position w:val="0"/>
          <w:sz w:val="25"/>
          <w:szCs w:val="25"/>
        </w:rPr>
      </w:r>
    </w:p>
    <w:p>
      <w:pPr>
        <w:rPr>
          <w:sz w:val="16"/>
          <w:szCs w:val="16"/>
        </w:rPr>
        <w:jc w:val="left"/>
        <w:spacing w:before="1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tbl>
      <w:tblPr>
        <w:tblW w:type="auto" w:w="0"/>
        <w:tblLook w:val="01E0"/>
        <w:jc w:val="left"/>
        <w:tblInd w:type="dxa" w:w="118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89"/>
        </w:trPr>
        <w:tc>
          <w:tcPr>
            <w:tcW w:type="dxa" w:w="783"/>
            <w:tcBorders>
              <w:top w:color="000000" w:space="0" w:sz="14" w:val="single"/>
              <w:left w:color="auto" w:space="0" w:sz="6" w:val="nil"/>
              <w:bottom w:color="000000" w:space="0" w:sz="14" w:val="single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8"/>
              <w:ind w:left="182"/>
            </w:pPr>
            <w:r>
              <w:rPr>
                <w:rFonts w:ascii="Arial" w:cs="Arial" w:eastAsia="Arial" w:hAnsi="Arial"/>
                <w:b/>
                <w:spacing w:val="0"/>
                <w:w w:val="102"/>
                <w:sz w:val="22"/>
                <w:szCs w:val="22"/>
              </w:rPr>
              <w:t>S.No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4242"/>
            <w:tcBorders>
              <w:top w:color="000000" w:space="0" w:sz="14" w:val="single"/>
              <w:left w:color="auto" w:space="0" w:sz="6" w:val="nil"/>
              <w:bottom w:color="000000" w:space="0" w:sz="14" w:val="single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center"/>
              <w:spacing w:before="8"/>
              <w:ind w:left="1535" w:right="1519"/>
            </w:pPr>
            <w:r>
              <w:rPr>
                <w:rFonts w:ascii="Arial" w:cs="Arial" w:eastAsia="Arial" w:hAnsi="Arial"/>
                <w:b/>
                <w:spacing w:val="0"/>
                <w:w w:val="102"/>
                <w:sz w:val="22"/>
                <w:szCs w:val="22"/>
              </w:rPr>
              <w:t>Particulars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249"/>
            <w:tcBorders>
              <w:top w:color="000000" w:space="0" w:sz="14" w:val="single"/>
              <w:left w:color="auto" w:space="0" w:sz="6" w:val="nil"/>
              <w:bottom w:color="000000" w:space="0" w:sz="14" w:val="single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8"/>
              <w:ind w:left="92"/>
            </w:pPr>
            <w:r>
              <w:rPr>
                <w:rFonts w:ascii="Arial" w:cs="Arial" w:eastAsia="Arial" w:hAnsi="Arial"/>
                <w:b/>
                <w:spacing w:val="0"/>
                <w:w w:val="102"/>
                <w:sz w:val="22"/>
                <w:szCs w:val="22"/>
              </w:rPr>
              <w:t>Quantity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120"/>
            <w:tcBorders>
              <w:top w:color="000000" w:space="0" w:sz="14" w:val="single"/>
              <w:left w:color="auto" w:space="0" w:sz="6" w:val="nil"/>
              <w:bottom w:color="000000" w:space="0" w:sz="14" w:val="single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8"/>
              <w:ind w:left="281"/>
            </w:pPr>
            <w:r>
              <w:rPr>
                <w:rFonts w:ascii="Arial" w:cs="Arial" w:eastAsia="Arial" w:hAnsi="Arial"/>
                <w:b/>
                <w:spacing w:val="0"/>
                <w:w w:val="102"/>
                <w:sz w:val="22"/>
                <w:szCs w:val="22"/>
              </w:rPr>
              <w:t>Rate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197"/>
            <w:tcBorders>
              <w:top w:color="000000" w:space="0" w:sz="14" w:val="single"/>
              <w:left w:color="auto" w:space="0" w:sz="6" w:val="nil"/>
              <w:bottom w:color="000000" w:space="0" w:sz="14" w:val="single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8"/>
              <w:ind w:left="371"/>
            </w:pPr>
            <w:r>
              <w:rPr>
                <w:rFonts w:ascii="Arial" w:cs="Arial" w:eastAsia="Arial" w:hAnsi="Arial"/>
                <w:b/>
                <w:spacing w:val="0"/>
                <w:w w:val="102"/>
                <w:sz w:val="22"/>
                <w:szCs w:val="22"/>
              </w:rPr>
              <w:t>Unit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707"/>
            <w:tcBorders>
              <w:top w:color="000000" w:space="0" w:sz="14" w:val="single"/>
              <w:left w:color="auto" w:space="0" w:sz="6" w:val="nil"/>
              <w:bottom w:color="000000" w:space="0" w:sz="14" w:val="single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8"/>
              <w:ind w:left="406"/>
            </w:pPr>
            <w:r>
              <w:rPr>
                <w:rFonts w:ascii="Arial" w:cs="Arial" w:eastAsia="Arial" w:hAnsi="Arial"/>
                <w:b/>
                <w:spacing w:val="-5"/>
                <w:w w:val="102"/>
                <w:sz w:val="22"/>
                <w:szCs w:val="22"/>
              </w:rPr>
              <w:t>A</w:t>
            </w:r>
            <w:r>
              <w:rPr>
                <w:rFonts w:ascii="Arial" w:cs="Arial" w:eastAsia="Arial" w:hAnsi="Arial"/>
                <w:b/>
                <w:spacing w:val="0"/>
                <w:w w:val="102"/>
                <w:sz w:val="22"/>
                <w:szCs w:val="22"/>
              </w:rPr>
              <w:t>mount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hRule="exact" w:val="987"/>
        </w:trPr>
        <w:tc>
          <w:tcPr>
            <w:tcW w:type="dxa" w:w="783"/>
            <w:tcBorders>
              <w:top w:color="000000" w:space="0" w:sz="14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sz w:val="14"/>
                <w:szCs w:val="14"/>
              </w:rPr>
              <w:jc w:val="left"/>
              <w:spacing w:before="6" w:line="140" w:lineRule="exact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center"/>
              <w:ind w:left="333" w:right="258"/>
            </w:pP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1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center"/>
              <w:spacing w:before="10"/>
              <w:ind w:left="278" w:right="205"/>
            </w:pPr>
            <w:r>
              <w:rPr>
                <w:rFonts w:ascii="Calibri" w:cs="Calibri" w:eastAsia="Calibri" w:hAnsi="Calibri"/>
                <w:spacing w:val="0"/>
                <w:w w:val="127"/>
                <w:sz w:val="22"/>
                <w:szCs w:val="22"/>
              </w:rPr>
              <w:t>R-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center"/>
              <w:spacing w:before="10"/>
              <w:ind w:left="182" w:right="109"/>
            </w:pP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12.1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4242"/>
            <w:tcBorders>
              <w:top w:color="000000" w:space="0" w:sz="14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sz w:val="14"/>
                <w:szCs w:val="14"/>
              </w:rPr>
              <w:jc w:val="left"/>
              <w:spacing w:before="6" w:line="140" w:lineRule="exact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both"/>
              <w:spacing w:line="249" w:lineRule="auto"/>
              <w:ind w:left="109" w:right="54"/>
            </w:pPr>
            <w:r>
              <w:rPr>
                <w:rFonts w:ascii="Calibri" w:cs="Calibri" w:eastAsia="Calibri" w:hAnsi="Calibri"/>
                <w:spacing w:val="0"/>
                <w:w w:val="115"/>
                <w:sz w:val="22"/>
                <w:szCs w:val="22"/>
              </w:rPr>
              <w:t>Excavation</w:t>
            </w:r>
            <w:r>
              <w:rPr>
                <w:rFonts w:ascii="Calibri" w:cs="Calibri" w:eastAsia="Calibri" w:hAnsi="Calibri"/>
                <w:spacing w:val="51"/>
                <w:w w:val="115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2"/>
                <w:sz w:val="22"/>
                <w:szCs w:val="22"/>
              </w:rPr>
              <w:t>Structures</w:t>
            </w:r>
            <w:r>
              <w:rPr>
                <w:rFonts w:ascii="Calibri" w:cs="Calibri" w:eastAsia="Calibri" w:hAnsi="Calibri"/>
                <w:spacing w:val="51"/>
                <w:w w:val="112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2"/>
                <w:sz w:val="22"/>
                <w:szCs w:val="22"/>
              </w:rPr>
              <w:t>(Earth</w:t>
            </w:r>
            <w:r>
              <w:rPr>
                <w:rFonts w:ascii="Calibri" w:cs="Calibri" w:eastAsia="Calibri" w:hAnsi="Calibri"/>
                <w:spacing w:val="0"/>
                <w:w w:val="112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2"/>
                <w:w w:val="112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-5"/>
                <w:w w:val="104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spacing w:val="0"/>
                <w:w w:val="107"/>
                <w:sz w:val="22"/>
                <w:szCs w:val="22"/>
              </w:rPr>
              <w:t>ork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ascii="Calibri" w:cs="Calibri" w:eastAsia="Calibri" w:hAnsi="Calibri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2"/>
                <w:sz w:val="22"/>
                <w:szCs w:val="22"/>
              </w:rPr>
              <w:t>excavation</w:t>
            </w:r>
            <w:r>
              <w:rPr>
                <w:rFonts w:ascii="Calibri" w:cs="Calibri" w:eastAsia="Calibri" w:hAnsi="Calibri"/>
                <w:spacing w:val="36"/>
                <w:w w:val="112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ascii="Calibri" w:cs="Calibri" w:eastAsia="Calibri" w:hAnsi="Calibri"/>
                <w:spacing w:val="49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2"/>
                <w:w w:val="104"/>
                <w:sz w:val="22"/>
                <w:szCs w:val="22"/>
              </w:rPr>
              <w:t>f</w:t>
            </w:r>
            <w:r>
              <w:rPr>
                <w:rFonts w:ascii="Calibri" w:cs="Calibri" w:eastAsia="Calibri" w:hAnsi="Calibri"/>
                <w:spacing w:val="0"/>
                <w:w w:val="104"/>
                <w:sz w:val="22"/>
                <w:szCs w:val="22"/>
              </w:rPr>
              <w:t>oundation</w:t>
            </w:r>
            <w:r>
              <w:rPr>
                <w:rFonts w:ascii="Calibri" w:cs="Calibri" w:eastAsia="Calibri" w:hAnsi="Calibri"/>
                <w:spacing w:val="0"/>
                <w:w w:val="104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8"/>
                <w:w w:val="104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4"/>
                <w:sz w:val="22"/>
                <w:szCs w:val="22"/>
              </w:rPr>
              <w:t>of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9"/>
                <w:sz w:val="22"/>
                <w:szCs w:val="22"/>
              </w:rPr>
              <w:t>structures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per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ascii="Calibri" w:cs="Calibri" w:eastAsia="Calibri" w:hAnsi="Calibri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2"/>
                <w:sz w:val="22"/>
                <w:szCs w:val="22"/>
              </w:rPr>
              <w:t>dra</w:t>
            </w:r>
            <w:r>
              <w:rPr>
                <w:rFonts w:ascii="Calibri" w:cs="Calibri" w:eastAsia="Calibri" w:hAnsi="Calibri"/>
                <w:spacing w:val="-6"/>
                <w:w w:val="112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spacing w:val="0"/>
                <w:w w:val="112"/>
                <w:sz w:val="22"/>
                <w:szCs w:val="22"/>
              </w:rPr>
              <w:t>ing</w:t>
            </w:r>
            <w:r>
              <w:rPr>
                <w:rFonts w:ascii="Calibri" w:cs="Calibri" w:eastAsia="Calibri" w:hAnsi="Calibri"/>
                <w:spacing w:val="49"/>
                <w:w w:val="112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2"/>
                <w:sz w:val="22"/>
                <w:szCs w:val="22"/>
              </w:rPr>
              <w:t>and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ascii="Calibri" w:cs="Calibri" w:eastAsia="Calibri" w:hAnsi="Calibri"/>
                <w:spacing w:val="-19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0"/>
                <w:sz w:val="22"/>
                <w:szCs w:val="22"/>
              </w:rPr>
              <w:t>technical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ascii="Calibri" w:cs="Calibri" w:eastAsia="Calibri" w:hAnsi="Calibri"/>
                <w:spacing w:val="-22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speci</w:t>
            </w:r>
            <w:r>
              <w:rPr>
                <w:rFonts w:ascii="Calibri" w:cs="Calibri" w:eastAsia="Calibri" w:hAnsi="Calibri"/>
                <w:spacing w:val="2"/>
                <w:w w:val="113"/>
                <w:sz w:val="22"/>
                <w:szCs w:val="22"/>
              </w:rPr>
              <w:t>f</w:t>
            </w:r>
            <w:r>
              <w:rPr>
                <w:rFonts w:ascii="Calibri" w:cs="Calibri" w:eastAsia="Calibri" w:hAnsi="Calibri"/>
                <w:spacing w:val="0"/>
                <w:w w:val="108"/>
                <w:sz w:val="22"/>
                <w:szCs w:val="22"/>
              </w:rPr>
              <w:t>ication,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249"/>
            <w:tcBorders>
              <w:top w:color="000000" w:space="0" w:sz="14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120"/>
            <w:tcBorders>
              <w:top w:color="000000" w:space="0" w:sz="14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197"/>
            <w:tcBorders>
              <w:top w:color="000000" w:space="0" w:sz="14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707"/>
            <w:tcBorders>
              <w:top w:color="000000" w:space="0" w:sz="14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</w:tr>
    </w:tbl>
    <w:p>
      <w:pPr>
        <w:rPr>
          <w:rFonts w:ascii="Calibri" w:cs="Calibri" w:eastAsia="Calibri" w:hAnsi="Calibri"/>
          <w:sz w:val="22"/>
          <w:szCs w:val="22"/>
        </w:rPr>
        <w:jc w:val="both"/>
        <w:spacing w:line="200" w:lineRule="exact"/>
        <w:ind w:left="1011" w:right="5443"/>
      </w:pPr>
      <w:r>
        <w:rPr>
          <w:rFonts w:ascii="Calibri" w:cs="Calibri" w:eastAsia="Calibri" w:hAnsi="Calibri"/>
          <w:spacing w:val="0"/>
          <w:w w:val="110"/>
          <w:position w:val="1"/>
          <w:sz w:val="22"/>
          <w:szCs w:val="22"/>
        </w:rPr>
        <w:t>including</w:t>
      </w:r>
      <w:r>
        <w:rPr>
          <w:rFonts w:ascii="Calibri" w:cs="Calibri" w:eastAsia="Calibri" w:hAnsi="Calibri"/>
          <w:spacing w:val="0"/>
          <w:w w:val="110"/>
          <w:position w:val="1"/>
          <w:sz w:val="22"/>
          <w:szCs w:val="22"/>
        </w:rPr>
        <w:t>  </w:t>
      </w:r>
      <w:r>
        <w:rPr>
          <w:rFonts w:ascii="Calibri" w:cs="Calibri" w:eastAsia="Calibri" w:hAnsi="Calibri"/>
          <w:spacing w:val="32"/>
          <w:w w:val="110"/>
          <w:position w:val="1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22"/>
          <w:szCs w:val="22"/>
        </w:rPr>
        <w:t>setting</w:t>
      </w:r>
      <w:r>
        <w:rPr>
          <w:rFonts w:ascii="Calibri" w:cs="Calibri" w:eastAsia="Calibri" w:hAnsi="Calibri"/>
          <w:spacing w:val="0"/>
          <w:w w:val="100"/>
          <w:position w:val="1"/>
          <w:sz w:val="22"/>
          <w:szCs w:val="22"/>
        </w:rPr>
        <w:t>   </w:t>
      </w:r>
      <w:r>
        <w:rPr>
          <w:rFonts w:ascii="Calibri" w:cs="Calibri" w:eastAsia="Calibri" w:hAnsi="Calibri"/>
          <w:spacing w:val="47"/>
          <w:w w:val="100"/>
          <w:position w:val="1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22"/>
          <w:szCs w:val="22"/>
        </w:rPr>
        <w:t>out,</w:t>
      </w:r>
      <w:r>
        <w:rPr>
          <w:rFonts w:ascii="Calibri" w:cs="Calibri" w:eastAsia="Calibri" w:hAnsi="Calibri"/>
          <w:spacing w:val="0"/>
          <w:w w:val="100"/>
          <w:position w:val="1"/>
          <w:sz w:val="22"/>
          <w:szCs w:val="22"/>
        </w:rPr>
        <w:t>    </w:t>
      </w:r>
      <w:r>
        <w:rPr>
          <w:rFonts w:ascii="Calibri" w:cs="Calibri" w:eastAsia="Calibri" w:hAnsi="Calibri"/>
          <w:spacing w:val="22"/>
          <w:w w:val="100"/>
          <w:position w:val="1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8"/>
          <w:position w:val="1"/>
          <w:sz w:val="22"/>
          <w:szCs w:val="22"/>
        </w:rPr>
        <w:t>construction</w:t>
      </w:r>
      <w:r>
        <w:rPr>
          <w:rFonts w:ascii="Calibri" w:cs="Calibri" w:eastAsia="Calibri" w:hAnsi="Calibri"/>
          <w:spacing w:val="0"/>
          <w:w w:val="100"/>
          <w:position w:val="1"/>
          <w:sz w:val="22"/>
          <w:szCs w:val="22"/>
        </w:rPr>
        <w:t>   </w:t>
      </w:r>
      <w:r>
        <w:rPr>
          <w:rFonts w:ascii="Calibri" w:cs="Calibri" w:eastAsia="Calibri" w:hAnsi="Calibri"/>
          <w:spacing w:val="-5"/>
          <w:w w:val="100"/>
          <w:position w:val="1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3"/>
          <w:position w:val="1"/>
          <w:sz w:val="22"/>
          <w:szCs w:val="22"/>
        </w:rPr>
        <w:t>of</w:t>
      </w:r>
      <w:r>
        <w:rPr>
          <w:rFonts w:ascii="Calibri" w:cs="Calibri" w:eastAsia="Calibri" w:hAnsi="Calibri"/>
          <w:spacing w:val="0"/>
          <w:w w:val="100"/>
          <w:position w:val="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0" w:line="249" w:lineRule="auto"/>
        <w:ind w:left="1011" w:right="5435"/>
      </w:pPr>
      <w:r>
        <w:rPr>
          <w:rFonts w:ascii="Calibri" w:cs="Calibri" w:eastAsia="Calibri" w:hAnsi="Calibri"/>
          <w:spacing w:val="0"/>
          <w:w w:val="111"/>
          <w:sz w:val="22"/>
          <w:szCs w:val="22"/>
        </w:rPr>
        <w:t>shoring</w:t>
      </w:r>
      <w:r>
        <w:rPr>
          <w:rFonts w:ascii="Calibri" w:cs="Calibri" w:eastAsia="Calibri" w:hAnsi="Calibri"/>
          <w:spacing w:val="43"/>
          <w:w w:val="111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and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39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8"/>
          <w:sz w:val="22"/>
          <w:szCs w:val="22"/>
        </w:rPr>
        <w:t>bracing,</w:t>
      </w:r>
      <w:r>
        <w:rPr>
          <w:rFonts w:ascii="Calibri" w:cs="Calibri" w:eastAsia="Calibri" w:hAnsi="Calibri"/>
          <w:spacing w:val="0"/>
          <w:w w:val="108"/>
          <w:sz w:val="22"/>
          <w:szCs w:val="22"/>
        </w:rPr>
        <w:t>  </w:t>
      </w:r>
      <w:r>
        <w:rPr>
          <w:rFonts w:ascii="Calibri" w:cs="Calibri" w:eastAsia="Calibri" w:hAnsi="Calibri"/>
          <w:spacing w:val="27"/>
          <w:w w:val="108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8"/>
          <w:sz w:val="22"/>
          <w:szCs w:val="22"/>
        </w:rPr>
        <w:t>re</w:t>
      </w:r>
      <w:r>
        <w:rPr>
          <w:rFonts w:ascii="Calibri" w:cs="Calibri" w:eastAsia="Calibri" w:hAnsi="Calibri"/>
          <w:spacing w:val="2"/>
          <w:w w:val="108"/>
          <w:sz w:val="22"/>
          <w:szCs w:val="22"/>
        </w:rPr>
        <w:t>m</w:t>
      </w:r>
      <w:r>
        <w:rPr>
          <w:rFonts w:ascii="Calibri" w:cs="Calibri" w:eastAsia="Calibri" w:hAnsi="Calibri"/>
          <w:spacing w:val="0"/>
          <w:w w:val="108"/>
          <w:sz w:val="22"/>
          <w:szCs w:val="22"/>
        </w:rPr>
        <w:t>oval</w:t>
      </w:r>
      <w:r>
        <w:rPr>
          <w:rFonts w:ascii="Calibri" w:cs="Calibri" w:eastAsia="Calibri" w:hAnsi="Calibri"/>
          <w:spacing w:val="52"/>
          <w:w w:val="108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8"/>
          <w:sz w:val="22"/>
          <w:szCs w:val="22"/>
        </w:rPr>
        <w:t>of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1"/>
          <w:sz w:val="22"/>
          <w:szCs w:val="22"/>
        </w:rPr>
        <w:t>stu</w:t>
      </w:r>
      <w:r>
        <w:rPr>
          <w:rFonts w:ascii="Calibri" w:cs="Calibri" w:eastAsia="Calibri" w:hAnsi="Calibri"/>
          <w:spacing w:val="2"/>
          <w:w w:val="111"/>
          <w:sz w:val="22"/>
          <w:szCs w:val="22"/>
        </w:rPr>
        <w:t>m</w:t>
      </w:r>
      <w:r>
        <w:rPr>
          <w:rFonts w:ascii="Calibri" w:cs="Calibri" w:eastAsia="Calibri" w:hAnsi="Calibri"/>
          <w:spacing w:val="0"/>
          <w:w w:val="111"/>
          <w:sz w:val="22"/>
          <w:szCs w:val="22"/>
        </w:rPr>
        <w:t>ps</w:t>
      </w:r>
      <w:r>
        <w:rPr>
          <w:rFonts w:ascii="Calibri" w:cs="Calibri" w:eastAsia="Calibri" w:hAnsi="Calibri"/>
          <w:spacing w:val="0"/>
          <w:w w:val="111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and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17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other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9"/>
          <w:sz w:val="22"/>
          <w:szCs w:val="22"/>
        </w:rPr>
        <w:t>deleterious</w:t>
      </w:r>
      <w:r>
        <w:rPr>
          <w:rFonts w:ascii="Calibri" w:cs="Calibri" w:eastAsia="Calibri" w:hAnsi="Calibri"/>
          <w:spacing w:val="23"/>
          <w:w w:val="109"/>
          <w:sz w:val="22"/>
          <w:szCs w:val="22"/>
        </w:rPr>
        <w:t> </w:t>
      </w:r>
      <w:r>
        <w:rPr>
          <w:rFonts w:ascii="Calibri" w:cs="Calibri" w:eastAsia="Calibri" w:hAnsi="Calibri"/>
          <w:spacing w:val="2"/>
          <w:w w:val="107"/>
          <w:sz w:val="22"/>
          <w:szCs w:val="22"/>
        </w:rPr>
        <w:t>m</w:t>
      </w:r>
      <w:r>
        <w:rPr>
          <w:rFonts w:ascii="Calibri" w:cs="Calibri" w:eastAsia="Calibri" w:hAnsi="Calibri"/>
          <w:spacing w:val="0"/>
          <w:w w:val="104"/>
          <w:sz w:val="22"/>
          <w:szCs w:val="22"/>
        </w:rPr>
        <w:t>atter,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 </w:t>
      </w:r>
      <w:r>
        <w:rPr>
          <w:rFonts w:ascii="Calibri" w:cs="Calibri" w:eastAsia="Calibri" w:hAnsi="Calibri"/>
          <w:spacing w:val="-8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5"/>
          <w:sz w:val="22"/>
          <w:szCs w:val="22"/>
        </w:rPr>
        <w:t>dressing</w:t>
      </w:r>
      <w:r>
        <w:rPr>
          <w:rFonts w:ascii="Calibri" w:cs="Calibri" w:eastAsia="Calibri" w:hAnsi="Calibri"/>
          <w:spacing w:val="21"/>
          <w:w w:val="115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of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8"/>
          <w:sz w:val="22"/>
          <w:szCs w:val="22"/>
        </w:rPr>
        <w:t>sides</w:t>
      </w:r>
      <w:r>
        <w:rPr>
          <w:rFonts w:ascii="Calibri" w:cs="Calibri" w:eastAsia="Calibri" w:hAnsi="Calibri"/>
          <w:spacing w:val="0"/>
          <w:w w:val="118"/>
          <w:sz w:val="22"/>
          <w:szCs w:val="22"/>
        </w:rPr>
        <w:t> </w:t>
      </w:r>
      <w:r>
        <w:rPr>
          <w:rFonts w:ascii="Calibri" w:cs="Calibri" w:eastAsia="Calibri" w:hAnsi="Calibri"/>
          <w:spacing w:val="44"/>
          <w:w w:val="118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and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  </w:t>
      </w:r>
      <w:r>
        <w:rPr>
          <w:rFonts w:ascii="Calibri" w:cs="Calibri" w:eastAsia="Calibri" w:hAnsi="Calibri"/>
          <w:spacing w:val="5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bottom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 </w:t>
      </w:r>
      <w:r>
        <w:rPr>
          <w:rFonts w:ascii="Calibri" w:cs="Calibri" w:eastAsia="Calibri" w:hAnsi="Calibri"/>
          <w:spacing w:val="36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2"/>
          <w:sz w:val="22"/>
          <w:szCs w:val="22"/>
        </w:rPr>
        <w:t>and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 </w:t>
      </w:r>
      <w:r>
        <w:rPr>
          <w:rFonts w:ascii="Calibri" w:cs="Calibri" w:eastAsia="Calibri" w:hAnsi="Calibri"/>
          <w:spacing w:val="16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9"/>
          <w:sz w:val="22"/>
          <w:szCs w:val="22"/>
        </w:rPr>
        <w:t>bac</w:t>
      </w:r>
      <w:r>
        <w:rPr>
          <w:rFonts w:ascii="Calibri" w:cs="Calibri" w:eastAsia="Calibri" w:hAnsi="Calibri"/>
          <w:spacing w:val="2"/>
          <w:w w:val="109"/>
          <w:sz w:val="22"/>
          <w:szCs w:val="22"/>
        </w:rPr>
        <w:t>k</w:t>
      </w:r>
      <w:r>
        <w:rPr>
          <w:rFonts w:ascii="Calibri" w:cs="Calibri" w:eastAsia="Calibri" w:hAnsi="Calibri"/>
          <w:spacing w:val="2"/>
          <w:w w:val="109"/>
          <w:sz w:val="22"/>
          <w:szCs w:val="22"/>
        </w:rPr>
        <w:t>f</w:t>
      </w:r>
      <w:r>
        <w:rPr>
          <w:rFonts w:ascii="Calibri" w:cs="Calibri" w:eastAsia="Calibri" w:hAnsi="Calibri"/>
          <w:spacing w:val="0"/>
          <w:w w:val="109"/>
          <w:sz w:val="22"/>
          <w:szCs w:val="22"/>
        </w:rPr>
        <w:t>illing</w:t>
      </w:r>
      <w:r>
        <w:rPr>
          <w:rFonts w:ascii="Calibri" w:cs="Calibri" w:eastAsia="Calibri" w:hAnsi="Calibri"/>
          <w:spacing w:val="0"/>
          <w:w w:val="109"/>
          <w:sz w:val="22"/>
          <w:szCs w:val="22"/>
        </w:rPr>
        <w:t>  </w:t>
      </w:r>
      <w:r>
        <w:rPr>
          <w:rFonts w:ascii="Calibri" w:cs="Calibri" w:eastAsia="Calibri" w:hAnsi="Calibri"/>
          <w:spacing w:val="6"/>
          <w:w w:val="109"/>
          <w:sz w:val="22"/>
          <w:szCs w:val="22"/>
        </w:rPr>
        <w:t> </w:t>
      </w:r>
      <w:r>
        <w:rPr>
          <w:rFonts w:ascii="Calibri" w:cs="Calibri" w:eastAsia="Calibri" w:hAnsi="Calibri"/>
          <w:spacing w:val="-5"/>
          <w:w w:val="100"/>
          <w:sz w:val="22"/>
          <w:szCs w:val="22"/>
        </w:rPr>
        <w:t>w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ith</w:t>
      </w:r>
      <w:r>
        <w:rPr>
          <w:rFonts w:ascii="Calibri" w:cs="Calibri" w:eastAsia="Calibri" w:hAnsi="Calibri"/>
          <w:spacing w:val="3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0"/>
          <w:sz w:val="22"/>
          <w:szCs w:val="22"/>
        </w:rPr>
        <w:t>approved</w:t>
      </w:r>
      <w:r>
        <w:rPr>
          <w:rFonts w:ascii="Calibri" w:cs="Calibri" w:eastAsia="Calibri" w:hAnsi="Calibri"/>
          <w:spacing w:val="5"/>
          <w:w w:val="110"/>
          <w:sz w:val="22"/>
          <w:szCs w:val="22"/>
        </w:rPr>
        <w:t> </w:t>
      </w:r>
      <w:r>
        <w:rPr>
          <w:rFonts w:ascii="Calibri" w:cs="Calibri" w:eastAsia="Calibri" w:hAnsi="Calibri"/>
          <w:spacing w:val="2"/>
          <w:w w:val="107"/>
          <w:sz w:val="22"/>
          <w:szCs w:val="22"/>
        </w:rPr>
        <w:t>m</w:t>
      </w:r>
      <w:r>
        <w:rPr>
          <w:rFonts w:ascii="Calibri" w:cs="Calibri" w:eastAsia="Calibri" w:hAnsi="Calibri"/>
          <w:spacing w:val="0"/>
          <w:w w:val="108"/>
          <w:sz w:val="22"/>
          <w:szCs w:val="22"/>
        </w:rPr>
        <w:t>aterial.)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2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tbl>
      <w:tblPr>
        <w:tblW w:type="auto" w:w="0"/>
        <w:tblLook w:val="01E0"/>
        <w:jc w:val="left"/>
        <w:tblInd w:type="dxa" w:w="133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653"/>
        </w:trPr>
        <w:tc>
          <w:tcPr>
            <w:tcW w:type="dxa" w:w="83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sz w:val="17"/>
                <w:szCs w:val="17"/>
              </w:rPr>
              <w:jc w:val="left"/>
              <w:spacing w:before="3" w:line="160" w:lineRule="exact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center"/>
              <w:ind w:left="282" w:right="284"/>
            </w:pPr>
            <w:r>
              <w:rPr>
                <w:rFonts w:ascii="Calibri" w:cs="Calibri" w:eastAsia="Calibri" w:hAnsi="Calibri"/>
                <w:spacing w:val="0"/>
                <w:w w:val="116"/>
                <w:sz w:val="22"/>
                <w:szCs w:val="22"/>
              </w:rPr>
              <w:t>a)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420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before="58"/>
              <w:ind w:left="47"/>
            </w:pPr>
            <w:r>
              <w:rPr>
                <w:rFonts w:ascii="Calibri" w:cs="Calibri" w:eastAsia="Calibri" w:hAnsi="Calibri"/>
                <w:spacing w:val="0"/>
                <w:w w:val="111"/>
                <w:sz w:val="22"/>
                <w:szCs w:val="22"/>
              </w:rPr>
              <w:t>Classi</w:t>
            </w:r>
            <w:r>
              <w:rPr>
                <w:rFonts w:ascii="Calibri" w:cs="Calibri" w:eastAsia="Calibri" w:hAnsi="Calibri"/>
                <w:spacing w:val="2"/>
                <w:w w:val="111"/>
                <w:sz w:val="22"/>
                <w:szCs w:val="22"/>
              </w:rPr>
              <w:t>f</w:t>
            </w:r>
            <w:r>
              <w:rPr>
                <w:rFonts w:ascii="Calibri" w:cs="Calibri" w:eastAsia="Calibri" w:hAnsi="Calibri"/>
                <w:spacing w:val="0"/>
                <w:w w:val="111"/>
                <w:sz w:val="22"/>
                <w:szCs w:val="22"/>
              </w:rPr>
              <w:t>ication</w:t>
            </w:r>
            <w:r>
              <w:rPr>
                <w:rFonts w:ascii="Calibri" w:cs="Calibri" w:eastAsia="Calibri" w:hAnsi="Calibri"/>
                <w:spacing w:val="37"/>
                <w:w w:val="111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1"/>
                <w:sz w:val="22"/>
                <w:szCs w:val="22"/>
              </w:rPr>
              <w:t>:-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before="58"/>
              <w:ind w:left="47"/>
            </w:pP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Ordinary</w:t>
            </w:r>
            <w:r>
              <w:rPr>
                <w:rFonts w:ascii="Calibri" w:cs="Calibri" w:eastAsia="Calibri" w:hAnsi="Calibri"/>
                <w:spacing w:val="38"/>
                <w:w w:val="113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Soil.</w:t>
            </w: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25"/>
                <w:w w:val="113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Upto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ascii="Calibri" w:cs="Calibri" w:eastAsia="Calibri" w:hAnsi="Calibri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38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7"/>
                <w:sz w:val="22"/>
                <w:szCs w:val="22"/>
              </w:rPr>
              <w:t>depth.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9"/>
                <w:sz w:val="22"/>
                <w:szCs w:val="22"/>
              </w:rPr>
              <w:t>Manu</w:t>
            </w:r>
            <w:r>
              <w:rPr>
                <w:rFonts w:ascii="Calibri" w:cs="Calibri" w:eastAsia="Calibri" w:hAnsi="Calibri"/>
                <w:spacing w:val="-1"/>
                <w:w w:val="109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spacing w:val="0"/>
                <w:w w:val="99"/>
                <w:sz w:val="22"/>
                <w:szCs w:val="22"/>
              </w:rPr>
              <w:t>l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5026"/>
            <w:gridSpan w:val="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</w:tr>
      <w:tr>
        <w:trPr>
          <w:trHeight w:hRule="exact" w:val="277"/>
        </w:trPr>
        <w:tc>
          <w:tcPr>
            <w:tcW w:type="dxa" w:w="83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40" w:lineRule="exact"/>
              <w:ind w:left="71"/>
            </w:pP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12.1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(I)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420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40" w:lineRule="exact"/>
              <w:ind w:left="47"/>
            </w:pPr>
            <w:r>
              <w:rPr>
                <w:rFonts w:ascii="Calibri" w:cs="Calibri" w:eastAsia="Calibri" w:hAnsi="Calibri"/>
                <w:spacing w:val="0"/>
                <w:w w:val="112"/>
                <w:sz w:val="22"/>
                <w:szCs w:val="22"/>
              </w:rPr>
              <w:t>Means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1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20" w:lineRule="exact"/>
              <w:ind w:left="115"/>
            </w:pPr>
            <w:r>
              <w:rPr>
                <w:rFonts w:ascii="Calibri" w:cs="Calibri" w:eastAsia="Calibri" w:hAnsi="Calibri"/>
                <w:spacing w:val="0"/>
                <w:w w:val="113"/>
                <w:position w:val="1"/>
                <w:sz w:val="22"/>
                <w:szCs w:val="22"/>
              </w:rPr>
              <w:t>1309.50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124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20" w:lineRule="exact"/>
              <w:ind w:left="288"/>
            </w:pPr>
            <w:r>
              <w:rPr>
                <w:rFonts w:ascii="Calibri" w:cs="Calibri" w:eastAsia="Calibri" w:hAnsi="Calibri"/>
                <w:spacing w:val="0"/>
                <w:w w:val="113"/>
                <w:position w:val="1"/>
                <w:sz w:val="22"/>
                <w:szCs w:val="22"/>
              </w:rPr>
              <w:t>126.00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112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20" w:lineRule="exact"/>
              <w:ind w:left="233"/>
            </w:pPr>
            <w:r>
              <w:rPr>
                <w:rFonts w:ascii="Calibri" w:cs="Calibri" w:eastAsia="Calibri" w:hAnsi="Calibri"/>
                <w:spacing w:val="0"/>
                <w:w w:val="119"/>
                <w:position w:val="1"/>
                <w:sz w:val="22"/>
                <w:szCs w:val="22"/>
              </w:rPr>
              <w:t>P.Cum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15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20" w:lineRule="exact"/>
              <w:ind w:left="354"/>
            </w:pPr>
            <w:r>
              <w:rPr>
                <w:rFonts w:ascii="Calibri" w:cs="Calibri" w:eastAsia="Calibri" w:hAnsi="Calibri"/>
                <w:spacing w:val="0"/>
                <w:w w:val="113"/>
                <w:position w:val="1"/>
                <w:sz w:val="22"/>
                <w:szCs w:val="22"/>
              </w:rPr>
              <w:t>164997.00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417"/>
        </w:trPr>
        <w:tc>
          <w:tcPr>
            <w:tcW w:type="dxa" w:w="83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420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1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40" w:lineRule="exact"/>
              <w:ind w:left="283"/>
            </w:pPr>
            <w:r>
              <w:rPr>
                <w:rFonts w:ascii="Calibri" w:cs="Calibri" w:eastAsia="Calibri" w:hAnsi="Calibri"/>
                <w:spacing w:val="0"/>
                <w:w w:val="116"/>
                <w:sz w:val="22"/>
                <w:szCs w:val="22"/>
              </w:rPr>
              <w:t>Cum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24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12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5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</w:tr>
      <w:tr>
        <w:trPr>
          <w:trHeight w:hRule="exact" w:val="406"/>
        </w:trPr>
        <w:tc>
          <w:tcPr>
            <w:tcW w:type="dxa" w:w="83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="120" w:lineRule="exact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center"/>
              <w:ind w:left="280" w:right="287"/>
            </w:pPr>
            <w:r>
              <w:rPr>
                <w:rFonts w:ascii="Calibri" w:cs="Calibri" w:eastAsia="Calibri" w:hAnsi="Calibri"/>
                <w:spacing w:val="0"/>
                <w:w w:val="110"/>
                <w:sz w:val="22"/>
                <w:szCs w:val="22"/>
              </w:rPr>
              <w:t>b)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420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="120" w:lineRule="exact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ind w:left="47"/>
            </w:pPr>
            <w:r>
              <w:rPr>
                <w:rFonts w:ascii="Calibri" w:cs="Calibri" w:eastAsia="Calibri" w:hAnsi="Calibri"/>
                <w:spacing w:val="0"/>
                <w:w w:val="110"/>
                <w:sz w:val="22"/>
                <w:szCs w:val="22"/>
              </w:rPr>
              <w:t>Ordinary</w:t>
            </w:r>
            <w:r>
              <w:rPr>
                <w:rFonts w:ascii="Calibri" w:cs="Calibri" w:eastAsia="Calibri" w:hAnsi="Calibri"/>
                <w:spacing w:val="0"/>
                <w:w w:val="110"/>
                <w:sz w:val="22"/>
                <w:szCs w:val="22"/>
              </w:rPr>
              <w:t>  </w:t>
            </w:r>
            <w:r>
              <w:rPr>
                <w:rFonts w:ascii="Calibri" w:cs="Calibri" w:eastAsia="Calibri" w:hAnsi="Calibri"/>
                <w:spacing w:val="26"/>
                <w:w w:val="11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rock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ascii="Calibri" w:cs="Calibri" w:eastAsia="Calibri" w:hAnsi="Calibri"/>
                <w:spacing w:val="37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(not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ascii="Calibri" w:cs="Calibri" w:eastAsia="Calibri" w:hAnsi="Calibri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6"/>
                <w:sz w:val="22"/>
                <w:szCs w:val="22"/>
              </w:rPr>
              <w:t>requiri</w:t>
            </w:r>
            <w:r>
              <w:rPr>
                <w:rFonts w:ascii="Calibri" w:cs="Calibri" w:eastAsia="Calibri" w:hAnsi="Calibri"/>
                <w:spacing w:val="-1"/>
                <w:w w:val="106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spacing w:val="0"/>
                <w:w w:val="121"/>
                <w:sz w:val="22"/>
                <w:szCs w:val="22"/>
              </w:rPr>
              <w:t>g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ascii="Calibri" w:cs="Calibri" w:eastAsia="Calibri" w:hAns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1"/>
                <w:sz w:val="22"/>
                <w:szCs w:val="22"/>
              </w:rPr>
              <w:t>blasting)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1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24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12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5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</w:tr>
      <w:tr>
        <w:trPr>
          <w:trHeight w:hRule="exact" w:val="277"/>
        </w:trPr>
        <w:tc>
          <w:tcPr>
            <w:tcW w:type="dxa" w:w="83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40" w:lineRule="exact"/>
              <w:ind w:left="40"/>
            </w:pP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12.1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(II)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420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40" w:lineRule="exact"/>
              <w:ind w:left="47"/>
            </w:pP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Depth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pto</w:t>
            </w:r>
            <w:r>
              <w:rPr>
                <w:rFonts w:ascii="Calibri" w:cs="Calibri" w:eastAsia="Calibri" w:hAnsi="Calibri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Calibri" w:cs="Calibri" w:eastAsia="Calibri" w:hAnsi="Calibri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Calibri" w:cs="Calibri" w:eastAsia="Calibri" w:hAnsi="Calibri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dept</w:t>
            </w:r>
            <w:r>
              <w:rPr>
                <w:rFonts w:ascii="Calibri" w:cs="Calibri" w:eastAsia="Calibri" w:hAns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ascii="Calibri" w:cs="Calibri" w:eastAsia="Calibri" w:hAnsi="Calibri"/>
                <w:spacing w:val="49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Manu</w:t>
            </w:r>
            <w:r>
              <w:rPr>
                <w:rFonts w:ascii="Calibri" w:cs="Calibri" w:eastAsia="Calibri" w:hAns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2"/>
                <w:sz w:val="22"/>
                <w:szCs w:val="22"/>
              </w:rPr>
              <w:t>Means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1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20" w:lineRule="exact"/>
              <w:ind w:left="115"/>
            </w:pPr>
            <w:r>
              <w:rPr>
                <w:rFonts w:ascii="Calibri" w:cs="Calibri" w:eastAsia="Calibri" w:hAnsi="Calibri"/>
                <w:spacing w:val="0"/>
                <w:w w:val="113"/>
                <w:position w:val="1"/>
                <w:sz w:val="22"/>
                <w:szCs w:val="22"/>
              </w:rPr>
              <w:t>1309.50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124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20" w:lineRule="exact"/>
              <w:ind w:left="288"/>
            </w:pPr>
            <w:r>
              <w:rPr>
                <w:rFonts w:ascii="Calibri" w:cs="Calibri" w:eastAsia="Calibri" w:hAnsi="Calibri"/>
                <w:spacing w:val="0"/>
                <w:w w:val="113"/>
                <w:position w:val="1"/>
                <w:sz w:val="22"/>
                <w:szCs w:val="22"/>
              </w:rPr>
              <w:t>353.00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112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20" w:lineRule="exact"/>
              <w:ind w:left="233"/>
            </w:pPr>
            <w:r>
              <w:rPr>
                <w:rFonts w:ascii="Calibri" w:cs="Calibri" w:eastAsia="Calibri" w:hAnsi="Calibri"/>
                <w:spacing w:val="0"/>
                <w:w w:val="119"/>
                <w:position w:val="1"/>
                <w:sz w:val="22"/>
                <w:szCs w:val="22"/>
              </w:rPr>
              <w:t>P.Cum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15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20" w:lineRule="exact"/>
              <w:ind w:left="354"/>
            </w:pPr>
            <w:r>
              <w:rPr>
                <w:rFonts w:ascii="Calibri" w:cs="Calibri" w:eastAsia="Calibri" w:hAnsi="Calibri"/>
                <w:spacing w:val="0"/>
                <w:w w:val="113"/>
                <w:position w:val="1"/>
                <w:sz w:val="22"/>
                <w:szCs w:val="22"/>
              </w:rPr>
              <w:t>462254.00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416"/>
        </w:trPr>
        <w:tc>
          <w:tcPr>
            <w:tcW w:type="dxa" w:w="83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420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1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40" w:lineRule="exact"/>
              <w:ind w:left="283"/>
            </w:pPr>
            <w:r>
              <w:rPr>
                <w:rFonts w:ascii="Calibri" w:cs="Calibri" w:eastAsia="Calibri" w:hAnsi="Calibri"/>
                <w:spacing w:val="0"/>
                <w:w w:val="116"/>
                <w:sz w:val="22"/>
                <w:szCs w:val="22"/>
              </w:rPr>
              <w:t>Cum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24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12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5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</w:tr>
      <w:tr>
        <w:trPr>
          <w:trHeight w:hRule="exact" w:val="408"/>
        </w:trPr>
        <w:tc>
          <w:tcPr>
            <w:tcW w:type="dxa" w:w="83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="120" w:lineRule="exact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center"/>
              <w:ind w:left="287" w:right="291"/>
            </w:pPr>
            <w:r>
              <w:rPr>
                <w:rFonts w:ascii="Calibri" w:cs="Calibri" w:eastAsia="Calibri" w:hAnsi="Calibri"/>
                <w:spacing w:val="0"/>
                <w:w w:val="118"/>
                <w:sz w:val="22"/>
                <w:szCs w:val="22"/>
              </w:rPr>
              <w:t>c)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420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="120" w:lineRule="exact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ind w:left="47"/>
            </w:pP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Hard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ascii="Calibri" w:cs="Calibri" w:eastAsia="Calibri" w:hAnsi="Calibri"/>
                <w:spacing w:val="35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rock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ascii="Calibri" w:cs="Calibri" w:eastAsia="Calibri" w:hAnsi="Calibri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1"/>
                <w:sz w:val="22"/>
                <w:szCs w:val="22"/>
              </w:rPr>
              <w:t>(requiri</w:t>
            </w:r>
            <w:r>
              <w:rPr>
                <w:rFonts w:ascii="Calibri" w:cs="Calibri" w:eastAsia="Calibri" w:hAnsi="Calibri"/>
                <w:spacing w:val="-1"/>
                <w:w w:val="111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spacing w:val="0"/>
                <w:w w:val="111"/>
                <w:sz w:val="22"/>
                <w:szCs w:val="22"/>
              </w:rPr>
              <w:t>g</w:t>
            </w:r>
            <w:r>
              <w:rPr>
                <w:rFonts w:ascii="Calibri" w:cs="Calibri" w:eastAsia="Calibri" w:hAnsi="Calibri"/>
                <w:spacing w:val="0"/>
                <w:w w:val="111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44"/>
                <w:w w:val="111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1"/>
                <w:sz w:val="22"/>
                <w:szCs w:val="22"/>
              </w:rPr>
              <w:t>blasting)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ascii="Calibri" w:cs="Calibri" w:eastAsia="Calibri" w:hAnsi="Calibri"/>
                <w:spacing w:val="-18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9"/>
                <w:sz w:val="22"/>
                <w:szCs w:val="22"/>
              </w:rPr>
              <w:t>Manu</w:t>
            </w:r>
            <w:r>
              <w:rPr>
                <w:rFonts w:ascii="Calibri" w:cs="Calibri" w:eastAsia="Calibri" w:hAnsi="Calibri"/>
                <w:spacing w:val="-1"/>
                <w:w w:val="109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spacing w:val="0"/>
                <w:w w:val="99"/>
                <w:sz w:val="22"/>
                <w:szCs w:val="22"/>
              </w:rPr>
              <w:t>l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1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24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12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5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</w:tr>
      <w:tr>
        <w:trPr>
          <w:trHeight w:hRule="exact" w:val="262"/>
        </w:trPr>
        <w:tc>
          <w:tcPr>
            <w:tcW w:type="dxa" w:w="83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40" w:lineRule="exact"/>
              <w:ind w:left="203"/>
            </w:pP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12.1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420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40" w:lineRule="exact"/>
              <w:ind w:left="47"/>
            </w:pPr>
            <w:r>
              <w:rPr>
                <w:rFonts w:ascii="Calibri" w:cs="Calibri" w:eastAsia="Calibri" w:hAnsi="Calibri"/>
                <w:spacing w:val="0"/>
                <w:w w:val="112"/>
                <w:sz w:val="22"/>
                <w:szCs w:val="22"/>
              </w:rPr>
              <w:t>Means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1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24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12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5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</w:tr>
      <w:tr>
        <w:trPr>
          <w:trHeight w:hRule="exact" w:val="277"/>
        </w:trPr>
        <w:tc>
          <w:tcPr>
            <w:tcW w:type="dxa" w:w="83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40" w:lineRule="exact"/>
              <w:ind w:left="239"/>
            </w:pPr>
            <w:r>
              <w:rPr>
                <w:rFonts w:ascii="Calibri" w:cs="Calibri" w:eastAsia="Calibri" w:hAnsi="Calibri"/>
                <w:spacing w:val="0"/>
                <w:w w:val="116"/>
                <w:sz w:val="22"/>
                <w:szCs w:val="22"/>
              </w:rPr>
              <w:t>(IV)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420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1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20" w:lineRule="exact"/>
              <w:ind w:left="115"/>
            </w:pPr>
            <w:r>
              <w:rPr>
                <w:rFonts w:ascii="Calibri" w:cs="Calibri" w:eastAsia="Calibri" w:hAnsi="Calibri"/>
                <w:spacing w:val="0"/>
                <w:w w:val="113"/>
                <w:position w:val="1"/>
                <w:sz w:val="22"/>
                <w:szCs w:val="22"/>
              </w:rPr>
              <w:t>1746.00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124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20" w:lineRule="exact"/>
              <w:ind w:left="288"/>
            </w:pPr>
            <w:r>
              <w:rPr>
                <w:rFonts w:ascii="Calibri" w:cs="Calibri" w:eastAsia="Calibri" w:hAnsi="Calibri"/>
                <w:spacing w:val="0"/>
                <w:w w:val="113"/>
                <w:position w:val="1"/>
                <w:sz w:val="22"/>
                <w:szCs w:val="22"/>
              </w:rPr>
              <w:t>467.00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112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20" w:lineRule="exact"/>
              <w:ind w:left="233"/>
            </w:pPr>
            <w:r>
              <w:rPr>
                <w:rFonts w:ascii="Calibri" w:cs="Calibri" w:eastAsia="Calibri" w:hAnsi="Calibri"/>
                <w:spacing w:val="0"/>
                <w:w w:val="119"/>
                <w:position w:val="1"/>
                <w:sz w:val="22"/>
                <w:szCs w:val="22"/>
              </w:rPr>
              <w:t>P.Cum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15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20" w:lineRule="exact"/>
              <w:ind w:left="354"/>
            </w:pPr>
            <w:r>
              <w:rPr>
                <w:rFonts w:ascii="Calibri" w:cs="Calibri" w:eastAsia="Calibri" w:hAnsi="Calibri"/>
                <w:spacing w:val="0"/>
                <w:w w:val="113"/>
                <w:position w:val="1"/>
                <w:sz w:val="22"/>
                <w:szCs w:val="22"/>
              </w:rPr>
              <w:t>815382.00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414"/>
        </w:trPr>
        <w:tc>
          <w:tcPr>
            <w:tcW w:type="dxa" w:w="83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420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1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40" w:lineRule="exact"/>
              <w:ind w:left="283"/>
            </w:pPr>
            <w:r>
              <w:rPr>
                <w:rFonts w:ascii="Calibri" w:cs="Calibri" w:eastAsia="Calibri" w:hAnsi="Calibri"/>
                <w:spacing w:val="0"/>
                <w:w w:val="116"/>
                <w:sz w:val="22"/>
                <w:szCs w:val="22"/>
              </w:rPr>
              <w:t>Cum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24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12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5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</w:tr>
      <w:tr>
        <w:trPr>
          <w:trHeight w:hRule="exact" w:val="408"/>
        </w:trPr>
        <w:tc>
          <w:tcPr>
            <w:tcW w:type="dxa" w:w="83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="120" w:lineRule="exact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center"/>
              <w:ind w:left="318" w:right="320"/>
            </w:pP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2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420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="120" w:lineRule="exact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ind w:left="47"/>
            </w:pPr>
            <w:r>
              <w:rPr>
                <w:rFonts w:ascii="Calibri" w:cs="Calibri" w:eastAsia="Calibri" w:hAnsi="Calibri"/>
                <w:spacing w:val="0"/>
                <w:w w:val="137"/>
                <w:sz w:val="22"/>
                <w:szCs w:val="22"/>
              </w:rPr>
              <w:t>PCC</w:t>
            </w:r>
            <w:r>
              <w:rPr>
                <w:rFonts w:ascii="Calibri" w:cs="Calibri" w:eastAsia="Calibri" w:hAnsi="Calibri"/>
                <w:spacing w:val="49"/>
                <w:w w:val="137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1:3:6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ascii="Calibri" w:cs="Calibri" w:eastAsia="Calibri" w:hAnsi="Calibri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5"/>
                <w:sz w:val="22"/>
                <w:szCs w:val="22"/>
              </w:rPr>
              <w:t>Founda</w:t>
            </w:r>
            <w:r>
              <w:rPr>
                <w:rFonts w:ascii="Calibri" w:cs="Calibri" w:eastAsia="Calibri" w:hAnsi="Calibri"/>
                <w:spacing w:val="-1"/>
                <w:w w:val="115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spacing w:val="0"/>
                <w:w w:val="115"/>
                <w:sz w:val="22"/>
                <w:szCs w:val="22"/>
              </w:rPr>
              <w:t>ion</w:t>
            </w:r>
            <w:r>
              <w:rPr>
                <w:rFonts w:ascii="Calibri" w:cs="Calibri" w:eastAsia="Calibri" w:hAnsi="Calibri"/>
                <w:spacing w:val="11"/>
                <w:w w:val="115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5"/>
                <w:sz w:val="22"/>
                <w:szCs w:val="22"/>
              </w:rPr>
              <w:t>(Plain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ce</w:t>
            </w:r>
            <w:r>
              <w:rPr>
                <w:rFonts w:ascii="Calibri" w:cs="Calibri" w:eastAsia="Calibri" w:hAnsi="Calibri"/>
                <w:spacing w:val="2"/>
                <w:w w:val="113"/>
                <w:sz w:val="22"/>
                <w:szCs w:val="22"/>
              </w:rPr>
              <w:t>m</w:t>
            </w:r>
            <w:r>
              <w:rPr>
                <w:rFonts w:ascii="Calibri" w:cs="Calibri" w:eastAsia="Calibri" w:hAnsi="Calibri"/>
                <w:spacing w:val="0"/>
                <w:w w:val="105"/>
                <w:sz w:val="22"/>
                <w:szCs w:val="22"/>
              </w:rPr>
              <w:t>ent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1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24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12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5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</w:tr>
      <w:tr>
        <w:trPr>
          <w:trHeight w:hRule="exact" w:val="266"/>
        </w:trPr>
        <w:tc>
          <w:tcPr>
            <w:tcW w:type="dxa" w:w="83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center"/>
              <w:spacing w:line="240" w:lineRule="exact"/>
              <w:ind w:left="263" w:right="267"/>
            </w:pPr>
            <w:r>
              <w:rPr>
                <w:rFonts w:ascii="Calibri" w:cs="Calibri" w:eastAsia="Calibri" w:hAnsi="Calibri"/>
                <w:spacing w:val="0"/>
                <w:w w:val="127"/>
                <w:sz w:val="22"/>
                <w:szCs w:val="22"/>
              </w:rPr>
              <w:t>R-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420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40" w:lineRule="exact"/>
              <w:ind w:left="47"/>
            </w:pPr>
            <w:r>
              <w:rPr>
                <w:rFonts w:ascii="Calibri" w:cs="Calibri" w:eastAsia="Calibri" w:hAnsi="Calibri"/>
                <w:spacing w:val="0"/>
                <w:w w:val="110"/>
                <w:sz w:val="22"/>
                <w:szCs w:val="22"/>
              </w:rPr>
              <w:t>concrete</w:t>
            </w:r>
            <w:r>
              <w:rPr>
                <w:rFonts w:ascii="Calibri" w:cs="Calibri" w:eastAsia="Calibri" w:hAnsi="Calibri"/>
                <w:spacing w:val="36"/>
                <w:w w:val="11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1:3:6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42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8"/>
                <w:sz w:val="22"/>
                <w:szCs w:val="22"/>
              </w:rPr>
              <w:t>no</w:t>
            </w:r>
            <w:r>
              <w:rPr>
                <w:rFonts w:ascii="Calibri" w:cs="Calibri" w:eastAsia="Calibri" w:hAnsi="Calibri"/>
                <w:spacing w:val="2"/>
                <w:w w:val="108"/>
                <w:sz w:val="22"/>
                <w:szCs w:val="22"/>
              </w:rPr>
              <w:t>m</w:t>
            </w:r>
            <w:r>
              <w:rPr>
                <w:rFonts w:ascii="Calibri" w:cs="Calibri" w:eastAsia="Calibri" w:hAnsi="Calibri"/>
                <w:spacing w:val="0"/>
                <w:w w:val="108"/>
                <w:sz w:val="22"/>
                <w:szCs w:val="22"/>
              </w:rPr>
              <w:t>inal</w:t>
            </w:r>
            <w:r>
              <w:rPr>
                <w:rFonts w:ascii="Calibri" w:cs="Calibri" w:eastAsia="Calibri" w:hAnsi="Calibri"/>
                <w:spacing w:val="41"/>
                <w:w w:val="108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ix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6"/>
                <w:sz w:val="22"/>
                <w:szCs w:val="22"/>
              </w:rPr>
              <w:t>in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2"/>
                <w:w w:val="93"/>
                <w:sz w:val="22"/>
                <w:szCs w:val="22"/>
              </w:rPr>
              <w:t>f</w:t>
            </w:r>
            <w:r>
              <w:rPr>
                <w:rFonts w:ascii="Calibri" w:cs="Calibri" w:eastAsia="Calibri" w:hAnsi="Calibri"/>
                <w:spacing w:val="0"/>
                <w:w w:val="107"/>
                <w:sz w:val="22"/>
                <w:szCs w:val="22"/>
              </w:rPr>
              <w:t>oundation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1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24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12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5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</w:tr>
      <w:tr>
        <w:trPr>
          <w:trHeight w:hRule="exact" w:val="266"/>
        </w:trPr>
        <w:tc>
          <w:tcPr>
            <w:tcW w:type="dxa" w:w="83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40" w:lineRule="exact"/>
              <w:ind w:left="143"/>
            </w:pP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12.40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420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40" w:lineRule="exact"/>
              <w:ind w:left="47"/>
            </w:pPr>
            <w:r>
              <w:rPr>
                <w:rFonts w:ascii="Calibri" w:cs="Calibri" w:eastAsia="Calibri" w:hAnsi="Calibri"/>
                <w:spacing w:val="-5"/>
                <w:w w:val="100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ith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ascii="Calibri" w:cs="Calibri" w:eastAsia="Calibri" w:hAnsi="Calibri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crushed</w:t>
            </w: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46"/>
                <w:w w:val="113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stone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ascii="Calibri" w:cs="Calibri" w:eastAsia="Calibri" w:hAnsi="Calibri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aggregate</w:t>
            </w: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55"/>
                <w:w w:val="113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40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ascii="Calibri" w:cs="Calibri" w:eastAsia="Calibri" w:hAnsi="Calibri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2"/>
                <w:w w:val="107"/>
                <w:sz w:val="22"/>
                <w:szCs w:val="22"/>
              </w:rPr>
              <w:t>mm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1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24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12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5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</w:tr>
      <w:tr>
        <w:trPr>
          <w:trHeight w:hRule="exact" w:val="266"/>
        </w:trPr>
        <w:tc>
          <w:tcPr>
            <w:tcW w:type="dxa" w:w="83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420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40" w:lineRule="exact"/>
              <w:ind w:left="47"/>
            </w:pP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no</w:t>
            </w:r>
            <w:r>
              <w:rPr>
                <w:rFonts w:ascii="Calibri" w:cs="Calibri" w:eastAsia="Calibri" w:hAnsi="Calibri"/>
                <w:spacing w:val="2"/>
                <w:w w:val="113"/>
                <w:sz w:val="22"/>
                <w:szCs w:val="22"/>
              </w:rPr>
              <w:t>m</w:t>
            </w: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inal</w:t>
            </w:r>
            <w:r>
              <w:rPr>
                <w:rFonts w:ascii="Calibri" w:cs="Calibri" w:eastAsia="Calibri" w:hAnsi="Calibri"/>
                <w:spacing w:val="-10"/>
                <w:w w:val="113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si</w:t>
            </w:r>
            <w:r>
              <w:rPr>
                <w:rFonts w:ascii="Calibri" w:cs="Calibri" w:eastAsia="Calibri" w:hAnsi="Calibri"/>
                <w:spacing w:val="-2"/>
                <w:w w:val="113"/>
                <w:sz w:val="22"/>
                <w:szCs w:val="22"/>
              </w:rPr>
              <w:t>z</w:t>
            </w: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spacing w:val="48"/>
                <w:w w:val="113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2"/>
                <w:w w:val="113"/>
                <w:sz w:val="22"/>
                <w:szCs w:val="22"/>
              </w:rPr>
              <w:t>m</w:t>
            </w: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echanically</w:t>
            </w:r>
            <w:r>
              <w:rPr>
                <w:rFonts w:ascii="Calibri" w:cs="Calibri" w:eastAsia="Calibri" w:hAnsi="Calibri"/>
                <w:spacing w:val="10"/>
                <w:w w:val="113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2"/>
                <w:w w:val="107"/>
                <w:sz w:val="22"/>
                <w:szCs w:val="22"/>
              </w:rPr>
              <w:t>m</w:t>
            </w:r>
            <w:r>
              <w:rPr>
                <w:rFonts w:ascii="Calibri" w:cs="Calibri" w:eastAsia="Calibri" w:hAnsi="Calibri"/>
                <w:spacing w:val="0"/>
                <w:w w:val="112"/>
                <w:sz w:val="22"/>
                <w:szCs w:val="22"/>
              </w:rPr>
              <w:t>ixed,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ascii="Calibri" w:cs="Calibri" w:eastAsia="Calibri" w:hAnsi="Calibri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placed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1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24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12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5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</w:tr>
      <w:tr>
        <w:trPr>
          <w:trHeight w:hRule="exact" w:val="266"/>
        </w:trPr>
        <w:tc>
          <w:tcPr>
            <w:tcW w:type="dxa" w:w="83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420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40" w:lineRule="exact"/>
              <w:ind w:left="47"/>
            </w:pP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ascii="Calibri" w:cs="Calibri" w:eastAsia="Calibri" w:hAnsi="Calibri"/>
                <w:spacing w:val="42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2"/>
                <w:w w:val="106"/>
                <w:sz w:val="22"/>
                <w:szCs w:val="22"/>
              </w:rPr>
              <w:t>f</w:t>
            </w:r>
            <w:r>
              <w:rPr>
                <w:rFonts w:ascii="Calibri" w:cs="Calibri" w:eastAsia="Calibri" w:hAnsi="Calibri"/>
                <w:spacing w:val="0"/>
                <w:w w:val="106"/>
                <w:sz w:val="22"/>
                <w:szCs w:val="22"/>
              </w:rPr>
              <w:t>oundation</w:t>
            </w:r>
            <w:r>
              <w:rPr>
                <w:rFonts w:ascii="Calibri" w:cs="Calibri" w:eastAsia="Calibri" w:hAnsi="Calibri"/>
                <w:spacing w:val="29"/>
                <w:w w:val="106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1"/>
                <w:sz w:val="22"/>
                <w:szCs w:val="22"/>
              </w:rPr>
              <w:t>co</w:t>
            </w:r>
            <w:r>
              <w:rPr>
                <w:rFonts w:ascii="Calibri" w:cs="Calibri" w:eastAsia="Calibri" w:hAnsi="Calibri"/>
                <w:spacing w:val="2"/>
                <w:w w:val="111"/>
                <w:sz w:val="22"/>
                <w:szCs w:val="22"/>
              </w:rPr>
              <w:t>m</w:t>
            </w:r>
            <w:r>
              <w:rPr>
                <w:rFonts w:ascii="Calibri" w:cs="Calibri" w:eastAsia="Calibri" w:hAnsi="Calibri"/>
                <w:spacing w:val="0"/>
                <w:w w:val="111"/>
                <w:sz w:val="22"/>
                <w:szCs w:val="22"/>
              </w:rPr>
              <w:t>pacted</w:t>
            </w:r>
            <w:r>
              <w:rPr>
                <w:rFonts w:ascii="Calibri" w:cs="Calibri" w:eastAsia="Calibri" w:hAnsi="Calibri"/>
                <w:spacing w:val="20"/>
                <w:w w:val="111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1"/>
                <w:sz w:val="22"/>
                <w:szCs w:val="22"/>
              </w:rPr>
              <w:t>by</w:t>
            </w:r>
            <w:r>
              <w:rPr>
                <w:rFonts w:ascii="Calibri" w:cs="Calibri" w:eastAsia="Calibri" w:hAnsi="Calibri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6"/>
                <w:sz w:val="22"/>
                <w:szCs w:val="22"/>
              </w:rPr>
              <w:t>vibration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1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24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12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5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</w:tr>
      <w:tr>
        <w:trPr>
          <w:trHeight w:hRule="exact" w:val="429"/>
        </w:trPr>
        <w:tc>
          <w:tcPr>
            <w:tcW w:type="dxa" w:w="83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420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40" w:lineRule="exact"/>
              <w:ind w:left="47"/>
            </w:pPr>
            <w:r>
              <w:rPr>
                <w:rFonts w:ascii="Calibri" w:cs="Calibri" w:eastAsia="Calibri" w:hAnsi="Calibri"/>
                <w:spacing w:val="0"/>
                <w:w w:val="110"/>
                <w:sz w:val="22"/>
                <w:szCs w:val="22"/>
              </w:rPr>
              <w:t>including</w:t>
            </w:r>
            <w:r>
              <w:rPr>
                <w:rFonts w:ascii="Calibri" w:cs="Calibri" w:eastAsia="Calibri" w:hAnsi="Calibri"/>
                <w:spacing w:val="5"/>
                <w:w w:val="11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0"/>
                <w:sz w:val="22"/>
                <w:szCs w:val="22"/>
              </w:rPr>
              <w:t>curing</w:t>
            </w:r>
            <w:r>
              <w:rPr>
                <w:rFonts w:ascii="Calibri" w:cs="Calibri" w:eastAsia="Calibri" w:hAnsi="Calibri"/>
                <w:spacing w:val="11"/>
                <w:w w:val="11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2"/>
                <w:w w:val="100"/>
                <w:sz w:val="22"/>
                <w:szCs w:val="22"/>
              </w:rPr>
              <w:t>f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ascii="Calibri" w:cs="Calibri" w:eastAsia="Calibri" w:hAnsi="Calibri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14</w:t>
            </w:r>
            <w:r>
              <w:rPr>
                <w:rFonts w:ascii="Calibri" w:cs="Calibri" w:eastAsia="Calibri" w:hAnsi="Calibri"/>
                <w:spacing w:val="39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-1"/>
                <w:w w:val="116"/>
                <w:sz w:val="22"/>
                <w:szCs w:val="22"/>
              </w:rPr>
              <w:t>d</w:t>
            </w:r>
            <w:r>
              <w:rPr>
                <w:rFonts w:ascii="Calibri" w:cs="Calibri" w:eastAsia="Calibri" w:hAnsi="Calibri"/>
                <w:spacing w:val="0"/>
                <w:w w:val="116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spacing w:val="-6"/>
                <w:w w:val="116"/>
                <w:sz w:val="22"/>
                <w:szCs w:val="22"/>
              </w:rPr>
              <w:t>y</w:t>
            </w:r>
            <w:r>
              <w:rPr>
                <w:rFonts w:ascii="Calibri" w:cs="Calibri" w:eastAsia="Calibri" w:hAnsi="Calibri"/>
                <w:spacing w:val="0"/>
                <w:w w:val="116"/>
                <w:sz w:val="22"/>
                <w:szCs w:val="22"/>
              </w:rPr>
              <w:t>s.)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1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24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12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5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</w:tr>
      <w:tr>
        <w:trPr>
          <w:trHeight w:hRule="exact" w:val="439"/>
        </w:trPr>
        <w:tc>
          <w:tcPr>
            <w:tcW w:type="dxa" w:w="83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420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1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sz w:val="14"/>
                <w:szCs w:val="14"/>
              </w:rPr>
              <w:jc w:val="left"/>
              <w:spacing w:before="6" w:line="140" w:lineRule="exact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ind w:left="175"/>
            </w:pP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456.30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24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sz w:val="14"/>
                <w:szCs w:val="14"/>
              </w:rPr>
              <w:jc w:val="left"/>
              <w:spacing w:before="6" w:line="140" w:lineRule="exact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ind w:left="228"/>
            </w:pP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3599.00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12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sz w:val="14"/>
                <w:szCs w:val="14"/>
              </w:rPr>
              <w:jc w:val="left"/>
              <w:spacing w:before="6" w:line="140" w:lineRule="exact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ind w:left="233"/>
            </w:pPr>
            <w:r>
              <w:rPr>
                <w:rFonts w:ascii="Calibri" w:cs="Calibri" w:eastAsia="Calibri" w:hAnsi="Calibri"/>
                <w:spacing w:val="0"/>
                <w:w w:val="119"/>
                <w:sz w:val="22"/>
                <w:szCs w:val="22"/>
              </w:rPr>
              <w:t>P.Cum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5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sz w:val="14"/>
                <w:szCs w:val="14"/>
              </w:rPr>
              <w:jc w:val="left"/>
              <w:spacing w:before="6" w:line="140" w:lineRule="exact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ind w:left="294"/>
            </w:pP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1642224.00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hRule="exact" w:val="419"/>
        </w:trPr>
        <w:tc>
          <w:tcPr>
            <w:tcW w:type="dxa" w:w="83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420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1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40" w:lineRule="exact"/>
              <w:ind w:left="283"/>
            </w:pPr>
            <w:r>
              <w:rPr>
                <w:rFonts w:ascii="Calibri" w:cs="Calibri" w:eastAsia="Calibri" w:hAnsi="Calibri"/>
                <w:spacing w:val="0"/>
                <w:w w:val="116"/>
                <w:sz w:val="22"/>
                <w:szCs w:val="22"/>
              </w:rPr>
              <w:t>Cum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24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12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5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</w:tr>
      <w:tr>
        <w:trPr>
          <w:trHeight w:hRule="exact" w:val="408"/>
        </w:trPr>
        <w:tc>
          <w:tcPr>
            <w:tcW w:type="dxa" w:w="83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="120" w:lineRule="exact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center"/>
              <w:ind w:left="316" w:right="322"/>
            </w:pP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3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420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="120" w:lineRule="exact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ind w:left="47"/>
            </w:pPr>
            <w:r>
              <w:rPr>
                <w:rFonts w:ascii="Calibri" w:cs="Calibri" w:eastAsia="Calibri" w:hAnsi="Calibri"/>
                <w:spacing w:val="0"/>
                <w:w w:val="108"/>
                <w:sz w:val="22"/>
                <w:szCs w:val="22"/>
              </w:rPr>
              <w:t>Plain/Rein</w:t>
            </w:r>
            <w:r>
              <w:rPr>
                <w:rFonts w:ascii="Calibri" w:cs="Calibri" w:eastAsia="Calibri" w:hAnsi="Calibri"/>
                <w:spacing w:val="3"/>
                <w:w w:val="108"/>
                <w:sz w:val="22"/>
                <w:szCs w:val="22"/>
              </w:rPr>
              <w:t>f</w:t>
            </w:r>
            <w:r>
              <w:rPr>
                <w:rFonts w:ascii="Calibri" w:cs="Calibri" w:eastAsia="Calibri" w:hAnsi="Calibri"/>
                <w:spacing w:val="0"/>
                <w:w w:val="108"/>
                <w:sz w:val="22"/>
                <w:szCs w:val="22"/>
              </w:rPr>
              <w:t>orced</w:t>
            </w:r>
            <w:r>
              <w:rPr>
                <w:rFonts w:ascii="Calibri" w:cs="Calibri" w:eastAsia="Calibri" w:hAnsi="Calibri"/>
                <w:spacing w:val="51"/>
                <w:w w:val="108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8"/>
                <w:sz w:val="22"/>
                <w:szCs w:val="22"/>
              </w:rPr>
              <w:t>ce</w:t>
            </w:r>
            <w:r>
              <w:rPr>
                <w:rFonts w:ascii="Calibri" w:cs="Calibri" w:eastAsia="Calibri" w:hAnsi="Calibri"/>
                <w:spacing w:val="2"/>
                <w:w w:val="108"/>
                <w:sz w:val="22"/>
                <w:szCs w:val="22"/>
              </w:rPr>
              <w:t>m</w:t>
            </w:r>
            <w:r>
              <w:rPr>
                <w:rFonts w:ascii="Calibri" w:cs="Calibri" w:eastAsia="Calibri" w:hAnsi="Calibri"/>
                <w:spacing w:val="0"/>
                <w:w w:val="108"/>
                <w:sz w:val="22"/>
                <w:szCs w:val="22"/>
              </w:rPr>
              <w:t>ent</w:t>
            </w:r>
            <w:r>
              <w:rPr>
                <w:rFonts w:ascii="Calibri" w:cs="Calibri" w:eastAsia="Calibri" w:hAnsi="Calibri"/>
                <w:spacing w:val="21"/>
                <w:w w:val="108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8"/>
                <w:sz w:val="22"/>
                <w:szCs w:val="22"/>
              </w:rPr>
              <w:t>concrete,</w:t>
            </w:r>
            <w:r>
              <w:rPr>
                <w:rFonts w:ascii="Calibri" w:cs="Calibri" w:eastAsia="Calibri" w:hAnsi="Calibri"/>
                <w:spacing w:val="0"/>
                <w:w w:val="108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34"/>
                <w:w w:val="108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8"/>
                <w:sz w:val="22"/>
                <w:szCs w:val="22"/>
              </w:rPr>
              <w:t>in</w:t>
            </w:r>
            <w:r>
              <w:rPr>
                <w:rFonts w:ascii="Calibri" w:cs="Calibri" w:eastAsia="Calibri" w:hAnsi="Calibri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-5"/>
                <w:w w:val="104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spacing w:val="0"/>
                <w:w w:val="107"/>
                <w:sz w:val="22"/>
                <w:szCs w:val="22"/>
              </w:rPr>
              <w:t>ell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1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24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12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5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</w:tr>
      <w:tr>
        <w:trPr>
          <w:trHeight w:hRule="exact" w:val="266"/>
        </w:trPr>
        <w:tc>
          <w:tcPr>
            <w:tcW w:type="dxa" w:w="83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center"/>
              <w:spacing w:line="240" w:lineRule="exact"/>
              <w:ind w:left="263" w:right="267"/>
            </w:pPr>
            <w:r>
              <w:rPr>
                <w:rFonts w:ascii="Calibri" w:cs="Calibri" w:eastAsia="Calibri" w:hAnsi="Calibri"/>
                <w:spacing w:val="0"/>
                <w:w w:val="127"/>
                <w:sz w:val="22"/>
                <w:szCs w:val="22"/>
              </w:rPr>
              <w:t>R-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420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40" w:lineRule="exact"/>
              <w:ind w:left="47"/>
            </w:pPr>
            <w:r>
              <w:rPr>
                <w:rFonts w:ascii="Calibri" w:cs="Calibri" w:eastAsia="Calibri" w:hAnsi="Calibri"/>
                <w:spacing w:val="2"/>
                <w:w w:val="107"/>
                <w:sz w:val="22"/>
                <w:szCs w:val="22"/>
              </w:rPr>
              <w:t>f</w:t>
            </w:r>
            <w:r>
              <w:rPr>
                <w:rFonts w:ascii="Calibri" w:cs="Calibri" w:eastAsia="Calibri" w:hAnsi="Calibri"/>
                <w:spacing w:val="0"/>
                <w:w w:val="107"/>
                <w:sz w:val="22"/>
                <w:szCs w:val="22"/>
              </w:rPr>
              <w:t>oundation</w:t>
            </w:r>
            <w:r>
              <w:rPr>
                <w:rFonts w:ascii="Calibri" w:cs="Calibri" w:eastAsia="Calibri" w:hAnsi="Calibri"/>
                <w:spacing w:val="38"/>
                <w:w w:val="107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7"/>
                <w:sz w:val="22"/>
                <w:szCs w:val="22"/>
              </w:rPr>
              <w:t>co</w:t>
            </w:r>
            <w:r>
              <w:rPr>
                <w:rFonts w:ascii="Calibri" w:cs="Calibri" w:eastAsia="Calibri" w:hAnsi="Calibri"/>
                <w:spacing w:val="2"/>
                <w:w w:val="107"/>
                <w:sz w:val="22"/>
                <w:szCs w:val="22"/>
              </w:rPr>
              <w:t>m</w:t>
            </w:r>
            <w:r>
              <w:rPr>
                <w:rFonts w:ascii="Calibri" w:cs="Calibri" w:eastAsia="Calibri" w:hAnsi="Calibri"/>
                <w:spacing w:val="0"/>
                <w:w w:val="107"/>
                <w:sz w:val="22"/>
                <w:szCs w:val="22"/>
              </w:rPr>
              <w:t>plete</w:t>
            </w:r>
            <w:r>
              <w:rPr>
                <w:rFonts w:ascii="Calibri" w:cs="Calibri" w:eastAsia="Calibri" w:hAnsi="Calibri"/>
                <w:spacing w:val="0"/>
                <w:w w:val="107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10"/>
                <w:w w:val="107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45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per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7"/>
                <w:sz w:val="22"/>
                <w:szCs w:val="22"/>
              </w:rPr>
              <w:t>dra</w:t>
            </w:r>
            <w:r>
              <w:rPr>
                <w:rFonts w:ascii="Calibri" w:cs="Calibri" w:eastAsia="Calibri" w:hAnsi="Calibri"/>
                <w:spacing w:val="-5"/>
                <w:w w:val="107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spacing w:val="0"/>
                <w:w w:val="112"/>
                <w:sz w:val="22"/>
                <w:szCs w:val="22"/>
              </w:rPr>
              <w:t>ing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2"/>
                <w:sz w:val="22"/>
                <w:szCs w:val="22"/>
              </w:rPr>
              <w:t>and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1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24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12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5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</w:tr>
      <w:tr>
        <w:trPr>
          <w:trHeight w:hRule="exact" w:val="266"/>
        </w:trPr>
        <w:tc>
          <w:tcPr>
            <w:tcW w:type="dxa" w:w="83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40" w:lineRule="exact"/>
              <w:ind w:left="143"/>
            </w:pP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12.11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420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40" w:lineRule="exact"/>
              <w:ind w:left="47"/>
            </w:pPr>
            <w:r>
              <w:rPr>
                <w:rFonts w:ascii="Calibri" w:cs="Calibri" w:eastAsia="Calibri" w:hAnsi="Calibri"/>
                <w:spacing w:val="0"/>
                <w:w w:val="110"/>
                <w:sz w:val="22"/>
                <w:szCs w:val="22"/>
              </w:rPr>
              <w:t>technical</w:t>
            </w:r>
            <w:r>
              <w:rPr>
                <w:rFonts w:ascii="Calibri" w:cs="Calibri" w:eastAsia="Calibri" w:hAnsi="Calibri"/>
                <w:spacing w:val="0"/>
                <w:w w:val="11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3"/>
                <w:w w:val="11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0"/>
                <w:sz w:val="22"/>
                <w:szCs w:val="22"/>
              </w:rPr>
              <w:t>speci</w:t>
            </w:r>
            <w:r>
              <w:rPr>
                <w:rFonts w:ascii="Calibri" w:cs="Calibri" w:eastAsia="Calibri" w:hAnsi="Calibri"/>
                <w:spacing w:val="2"/>
                <w:w w:val="110"/>
                <w:sz w:val="22"/>
                <w:szCs w:val="22"/>
              </w:rPr>
              <w:t>f</w:t>
            </w:r>
            <w:r>
              <w:rPr>
                <w:rFonts w:ascii="Calibri" w:cs="Calibri" w:eastAsia="Calibri" w:hAnsi="Calibri"/>
                <w:spacing w:val="0"/>
                <w:w w:val="110"/>
                <w:sz w:val="22"/>
                <w:szCs w:val="22"/>
              </w:rPr>
              <w:t>ication</w:t>
            </w:r>
            <w:r>
              <w:rPr>
                <w:rFonts w:ascii="Calibri" w:cs="Calibri" w:eastAsia="Calibri" w:hAnsi="Calibri"/>
                <w:spacing w:val="0"/>
                <w:w w:val="11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7"/>
                <w:w w:val="11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22"/>
                <w:sz w:val="22"/>
                <w:szCs w:val="22"/>
              </w:rPr>
              <w:t>RCC</w:t>
            </w:r>
            <w:r>
              <w:rPr>
                <w:rFonts w:ascii="Calibri" w:cs="Calibri" w:eastAsia="Calibri" w:hAnsi="Calibri"/>
                <w:spacing w:val="0"/>
                <w:w w:val="122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48"/>
                <w:w w:val="122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22"/>
                <w:sz w:val="22"/>
                <w:szCs w:val="22"/>
              </w:rPr>
              <w:t>M25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5"/>
                <w:sz w:val="22"/>
                <w:szCs w:val="22"/>
              </w:rPr>
              <w:t>Grade.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1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24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12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5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</w:tr>
      <w:tr>
        <w:trPr>
          <w:trHeight w:hRule="exact" w:val="547"/>
        </w:trPr>
        <w:tc>
          <w:tcPr>
            <w:tcW w:type="dxa" w:w="83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center"/>
              <w:spacing w:line="240" w:lineRule="exact"/>
              <w:ind w:left="251" w:right="255"/>
            </w:pP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(v)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center"/>
              <w:spacing w:before="10"/>
              <w:ind w:left="64" w:right="70"/>
            </w:pP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Case</w:t>
            </w: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2"/>
                <w:w w:val="113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420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40" w:lineRule="exact"/>
              <w:ind w:left="47"/>
            </w:pPr>
            <w:r>
              <w:rPr>
                <w:rFonts w:ascii="Calibri" w:cs="Calibri" w:eastAsia="Calibri" w:hAnsi="Calibri"/>
                <w:spacing w:val="0"/>
                <w:w w:val="112"/>
                <w:sz w:val="22"/>
                <w:szCs w:val="22"/>
              </w:rPr>
              <w:t>Using</w:t>
            </w:r>
            <w:r>
              <w:rPr>
                <w:rFonts w:ascii="Calibri" w:cs="Calibri" w:eastAsia="Calibri" w:hAnsi="Calibri"/>
                <w:spacing w:val="24"/>
                <w:w w:val="112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2"/>
                <w:sz w:val="22"/>
                <w:szCs w:val="22"/>
              </w:rPr>
              <w:t>co</w:t>
            </w:r>
            <w:r>
              <w:rPr>
                <w:rFonts w:ascii="Calibri" w:cs="Calibri" w:eastAsia="Calibri" w:hAnsi="Calibri"/>
                <w:spacing w:val="-1"/>
                <w:w w:val="112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spacing w:val="0"/>
                <w:w w:val="112"/>
                <w:sz w:val="22"/>
                <w:szCs w:val="22"/>
              </w:rPr>
              <w:t>crete</w:t>
            </w:r>
            <w:r>
              <w:rPr>
                <w:rFonts w:ascii="Calibri" w:cs="Calibri" w:eastAsia="Calibri" w:hAnsi="Calibri"/>
                <w:spacing w:val="-14"/>
                <w:w w:val="112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spacing w:val="2"/>
                <w:w w:val="107"/>
                <w:sz w:val="22"/>
                <w:szCs w:val="22"/>
              </w:rPr>
              <w:t>m</w:t>
            </w:r>
            <w:r>
              <w:rPr>
                <w:rFonts w:ascii="Calibri" w:cs="Calibri" w:eastAsia="Calibri" w:hAnsi="Calibri"/>
                <w:spacing w:val="0"/>
                <w:w w:val="109"/>
                <w:sz w:val="22"/>
                <w:szCs w:val="22"/>
              </w:rPr>
              <w:t>ixer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1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sz w:val="22"/>
                <w:szCs w:val="22"/>
              </w:rPr>
              <w:jc w:val="left"/>
              <w:spacing w:before="11" w:line="220" w:lineRule="exact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ind w:left="115"/>
            </w:pP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2167.66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24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sz w:val="22"/>
                <w:szCs w:val="22"/>
              </w:rPr>
              <w:jc w:val="left"/>
              <w:spacing w:before="11" w:line="220" w:lineRule="exact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ind w:left="228"/>
            </w:pPr>
            <w:r>
              <w:rPr>
                <w:rFonts w:ascii="Calibri" w:cs="Calibri" w:eastAsia="Calibri" w:hAnsi="Calibri"/>
                <w:spacing w:val="0"/>
                <w:w w:val="113"/>
                <w:sz w:val="22"/>
                <w:szCs w:val="22"/>
              </w:rPr>
              <w:t>5178.00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12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sz w:val="22"/>
                <w:szCs w:val="22"/>
              </w:rPr>
              <w:jc w:val="left"/>
              <w:spacing w:before="11" w:line="220" w:lineRule="exact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ind w:left="233"/>
            </w:pPr>
            <w:r>
              <w:rPr>
                <w:rFonts w:ascii="Calibri" w:cs="Calibri" w:eastAsia="Calibri" w:hAnsi="Calibri"/>
                <w:spacing w:val="0"/>
                <w:w w:val="119"/>
                <w:sz w:val="22"/>
                <w:szCs w:val="22"/>
              </w:rPr>
              <w:t>P.Cum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5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sz w:val="22"/>
                <w:szCs w:val="22"/>
              </w:rPr>
              <w:jc w:val="left"/>
              <w:spacing w:before="11" w:line="220" w:lineRule="exact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ind w:left="234"/>
            </w:pPr>
            <w:r>
              <w:rPr>
                <w:rFonts w:ascii="Calibri" w:cs="Calibri" w:eastAsia="Calibri" w:hAnsi="Calibri"/>
                <w:w w:val="113"/>
                <w:sz w:val="22"/>
                <w:szCs w:val="22"/>
              </w:rPr>
              <w:t>11224143.00</w:t>
            </w:r>
            <w:r>
              <w:rPr>
                <w:rFonts w:ascii="Calibri" w:cs="Calibri" w:eastAsia="Calibri" w:hAnsi="Calibri"/>
                <w:w w:val="100"/>
                <w:sz w:val="22"/>
                <w:szCs w:val="22"/>
              </w:rPr>
            </w:r>
          </w:p>
        </w:tc>
      </w:tr>
      <w:tr>
        <w:trPr>
          <w:trHeight w:hRule="exact" w:val="356"/>
        </w:trPr>
        <w:tc>
          <w:tcPr>
            <w:tcW w:type="dxa" w:w="83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4202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12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40" w:lineRule="exact"/>
              <w:ind w:left="276"/>
            </w:pPr>
            <w:r>
              <w:rPr>
                <w:rFonts w:ascii="Calibri" w:cs="Calibri" w:eastAsia="Calibri" w:hAnsi="Calibri"/>
                <w:spacing w:val="0"/>
                <w:w w:val="116"/>
                <w:sz w:val="22"/>
                <w:szCs w:val="22"/>
              </w:rPr>
              <w:t>Cum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24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12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5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</w:tr>
    </w:tbl>
    <w:p>
      <w:pPr>
        <w:sectPr>
          <w:pgSz w:h="16840" w:w="11920"/>
          <w:pgMar w:bottom="280" w:left="900" w:right="480" w:top="1220"/>
        </w:sectPr>
      </w:pPr>
    </w:p>
    <w:p>
      <w:pPr>
        <w:rPr>
          <w:rFonts w:ascii="Arial" w:cs="Arial" w:eastAsia="Arial" w:hAnsi="Arial"/>
          <w:sz w:val="22"/>
          <w:szCs w:val="22"/>
        </w:rPr>
        <w:jc w:val="left"/>
        <w:spacing w:before="82" w:line="220" w:lineRule="exact"/>
        <w:ind w:left="240"/>
        <w:sectPr>
          <w:pgSz w:h="16840" w:w="11920"/>
          <w:pgMar w:bottom="280" w:left="960" w:right="640" w:top="1020"/>
        </w:sectPr>
      </w:pP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S.No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                          </w:t>
      </w:r>
      <w:r>
        <w:rPr>
          <w:rFonts w:ascii="Arial" w:cs="Arial" w:eastAsia="Arial" w:hAnsi="Arial"/>
          <w:b/>
          <w:spacing w:val="45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Particulars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                          </w:t>
      </w:r>
      <w:r>
        <w:rPr>
          <w:rFonts w:ascii="Arial" w:cs="Arial" w:eastAsia="Arial" w:hAnsi="Arial"/>
          <w:b/>
          <w:spacing w:val="25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Quantity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        </w:t>
      </w:r>
      <w:r>
        <w:rPr>
          <w:rFonts w:ascii="Arial" w:cs="Arial" w:eastAsia="Arial" w:hAnsi="Arial"/>
          <w:b/>
          <w:spacing w:val="3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Rate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           </w:t>
      </w:r>
      <w:r>
        <w:rPr>
          <w:rFonts w:ascii="Arial" w:cs="Arial" w:eastAsia="Arial" w:hAnsi="Arial"/>
          <w:b/>
          <w:spacing w:val="2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Unit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            </w:t>
      </w:r>
      <w:r>
        <w:rPr>
          <w:rFonts w:ascii="Arial" w:cs="Arial" w:eastAsia="Arial" w:hAnsi="Arial"/>
          <w:b/>
          <w:spacing w:val="29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-5"/>
          <w:w w:val="102"/>
          <w:position w:val="-1"/>
          <w:sz w:val="22"/>
          <w:szCs w:val="22"/>
        </w:rPr>
        <w:t>A</w:t>
      </w:r>
      <w:r>
        <w:rPr>
          <w:rFonts w:ascii="Arial" w:cs="Arial" w:eastAsia="Arial" w:hAnsi="Arial"/>
          <w:b/>
          <w:spacing w:val="0"/>
          <w:w w:val="102"/>
          <w:position w:val="-1"/>
          <w:sz w:val="22"/>
          <w:szCs w:val="22"/>
        </w:rPr>
        <w:t>mount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center"/>
        <w:spacing w:before="50"/>
        <w:ind w:left="391" w:right="112"/>
      </w:pPr>
      <w:r>
        <w:rPr>
          <w:rFonts w:ascii="Calibri" w:cs="Calibri" w:eastAsia="Calibri" w:hAnsi="Calibri"/>
          <w:spacing w:val="0"/>
          <w:w w:val="113"/>
          <w:sz w:val="22"/>
          <w:szCs w:val="22"/>
        </w:rPr>
        <w:t>4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0"/>
        <w:ind w:left="372"/>
      </w:pPr>
      <w:r>
        <w:rPr>
          <w:rFonts w:ascii="Calibri" w:cs="Calibri" w:eastAsia="Calibri" w:hAnsi="Calibri"/>
          <w:spacing w:val="0"/>
          <w:w w:val="127"/>
          <w:sz w:val="22"/>
          <w:szCs w:val="22"/>
        </w:rPr>
        <w:t>R-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center"/>
        <w:spacing w:before="10"/>
        <w:ind w:left="240" w:right="-36"/>
      </w:pPr>
      <w:r>
        <w:rPr>
          <w:rFonts w:ascii="Calibri" w:cs="Calibri" w:eastAsia="Calibri" w:hAnsi="Calibri"/>
          <w:spacing w:val="0"/>
          <w:w w:val="113"/>
          <w:sz w:val="22"/>
          <w:szCs w:val="22"/>
        </w:rPr>
        <w:t>13.6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50" w:line="249" w:lineRule="auto"/>
        <w:ind w:right="-38"/>
      </w:pPr>
      <w:r>
        <w:br w:type="column"/>
      </w:r>
      <w:r>
        <w:rPr>
          <w:rFonts w:ascii="Calibri" w:cs="Calibri" w:eastAsia="Calibri" w:hAnsi="Calibri"/>
          <w:spacing w:val="0"/>
          <w:w w:val="114"/>
          <w:sz w:val="22"/>
          <w:szCs w:val="22"/>
        </w:rPr>
        <w:t>Suppl</w:t>
      </w:r>
      <w:r>
        <w:rPr>
          <w:rFonts w:ascii="Calibri" w:cs="Calibri" w:eastAsia="Calibri" w:hAnsi="Calibri"/>
          <w:spacing w:val="-6"/>
          <w:w w:val="114"/>
          <w:sz w:val="22"/>
          <w:szCs w:val="22"/>
        </w:rPr>
        <w:t>y</w:t>
      </w:r>
      <w:r>
        <w:rPr>
          <w:rFonts w:ascii="Calibri" w:cs="Calibri" w:eastAsia="Calibri" w:hAnsi="Calibri"/>
          <w:spacing w:val="0"/>
          <w:w w:val="114"/>
          <w:sz w:val="22"/>
          <w:szCs w:val="22"/>
        </w:rPr>
        <w:t>ing,</w:t>
      </w:r>
      <w:r>
        <w:rPr>
          <w:rFonts w:ascii="Calibri" w:cs="Calibri" w:eastAsia="Calibri" w:hAnsi="Calibri"/>
          <w:spacing w:val="0"/>
          <w:w w:val="114"/>
          <w:sz w:val="22"/>
          <w:szCs w:val="22"/>
        </w:rPr>
        <w:t> </w:t>
      </w:r>
      <w:r>
        <w:rPr>
          <w:rFonts w:ascii="Calibri" w:cs="Calibri" w:eastAsia="Calibri" w:hAnsi="Calibri"/>
          <w:spacing w:val="47"/>
          <w:w w:val="114"/>
          <w:sz w:val="22"/>
          <w:szCs w:val="22"/>
        </w:rPr>
        <w:t> </w:t>
      </w:r>
      <w:r>
        <w:rPr>
          <w:rFonts w:ascii="Calibri" w:cs="Calibri" w:eastAsia="Calibri" w:hAnsi="Calibri"/>
          <w:spacing w:val="2"/>
          <w:w w:val="100"/>
          <w:sz w:val="22"/>
          <w:szCs w:val="22"/>
        </w:rPr>
        <w:t>f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itting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7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and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4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3"/>
          <w:sz w:val="22"/>
          <w:szCs w:val="22"/>
        </w:rPr>
        <w:t>placing</w:t>
      </w:r>
      <w:r>
        <w:rPr>
          <w:rFonts w:ascii="Calibri" w:cs="Calibri" w:eastAsia="Calibri" w:hAnsi="Calibri"/>
          <w:spacing w:val="45"/>
          <w:w w:val="113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28"/>
          <w:sz w:val="22"/>
          <w:szCs w:val="22"/>
        </w:rPr>
        <w:t>H</w:t>
      </w:r>
      <w:r>
        <w:rPr>
          <w:rFonts w:ascii="Calibri" w:cs="Calibri" w:eastAsia="Calibri" w:hAnsi="Calibri"/>
          <w:spacing w:val="-2"/>
          <w:w w:val="128"/>
          <w:sz w:val="22"/>
          <w:szCs w:val="22"/>
        </w:rPr>
        <w:t>Y</w:t>
      </w:r>
      <w:r>
        <w:rPr>
          <w:rFonts w:ascii="Calibri" w:cs="Calibri" w:eastAsia="Calibri" w:hAnsi="Calibri"/>
          <w:spacing w:val="0"/>
          <w:w w:val="133"/>
          <w:sz w:val="22"/>
          <w:szCs w:val="22"/>
        </w:rPr>
        <w:t>SD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8"/>
          <w:sz w:val="22"/>
          <w:szCs w:val="22"/>
        </w:rPr>
        <w:t>bar</w:t>
      </w:r>
      <w:r>
        <w:rPr>
          <w:rFonts w:ascii="Calibri" w:cs="Calibri" w:eastAsia="Calibri" w:hAnsi="Calibri"/>
          <w:spacing w:val="0"/>
          <w:w w:val="108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8"/>
          <w:sz w:val="22"/>
          <w:szCs w:val="22"/>
        </w:rPr>
        <w:t>rein</w:t>
      </w:r>
      <w:r>
        <w:rPr>
          <w:rFonts w:ascii="Calibri" w:cs="Calibri" w:eastAsia="Calibri" w:hAnsi="Calibri"/>
          <w:spacing w:val="2"/>
          <w:w w:val="108"/>
          <w:sz w:val="22"/>
          <w:szCs w:val="22"/>
        </w:rPr>
        <w:t>f</w:t>
      </w:r>
      <w:r>
        <w:rPr>
          <w:rFonts w:ascii="Calibri" w:cs="Calibri" w:eastAsia="Calibri" w:hAnsi="Calibri"/>
          <w:spacing w:val="0"/>
          <w:w w:val="108"/>
          <w:sz w:val="22"/>
          <w:szCs w:val="22"/>
        </w:rPr>
        <w:t>orce</w:t>
      </w:r>
      <w:r>
        <w:rPr>
          <w:rFonts w:ascii="Calibri" w:cs="Calibri" w:eastAsia="Calibri" w:hAnsi="Calibri"/>
          <w:spacing w:val="2"/>
          <w:w w:val="108"/>
          <w:sz w:val="22"/>
          <w:szCs w:val="22"/>
        </w:rPr>
        <w:t>m</w:t>
      </w:r>
      <w:r>
        <w:rPr>
          <w:rFonts w:ascii="Calibri" w:cs="Calibri" w:eastAsia="Calibri" w:hAnsi="Calibri"/>
          <w:spacing w:val="0"/>
          <w:w w:val="108"/>
          <w:sz w:val="22"/>
          <w:szCs w:val="22"/>
        </w:rPr>
        <w:t>ent</w:t>
      </w:r>
      <w:r>
        <w:rPr>
          <w:rFonts w:ascii="Calibri" w:cs="Calibri" w:eastAsia="Calibri" w:hAnsi="Calibri"/>
          <w:spacing w:val="0"/>
          <w:w w:val="108"/>
          <w:sz w:val="22"/>
          <w:szCs w:val="22"/>
        </w:rPr>
        <w:t> </w:t>
      </w:r>
      <w:r>
        <w:rPr>
          <w:rFonts w:ascii="Calibri" w:cs="Calibri" w:eastAsia="Calibri" w:hAnsi="Calibri"/>
          <w:spacing w:val="19"/>
          <w:w w:val="108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in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47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9"/>
          <w:sz w:val="22"/>
          <w:szCs w:val="22"/>
        </w:rPr>
        <w:t>sub-structure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 </w:t>
      </w:r>
      <w:r>
        <w:rPr>
          <w:rFonts w:ascii="Calibri" w:cs="Calibri" w:eastAsia="Calibri" w:hAnsi="Calibri"/>
          <w:spacing w:val="-15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8"/>
          <w:sz w:val="22"/>
          <w:szCs w:val="22"/>
        </w:rPr>
        <w:t>co</w:t>
      </w:r>
      <w:r>
        <w:rPr>
          <w:rFonts w:ascii="Calibri" w:cs="Calibri" w:eastAsia="Calibri" w:hAnsi="Calibri"/>
          <w:spacing w:val="2"/>
          <w:w w:val="108"/>
          <w:sz w:val="22"/>
          <w:szCs w:val="22"/>
        </w:rPr>
        <w:t>m</w:t>
      </w:r>
      <w:r>
        <w:rPr>
          <w:rFonts w:ascii="Calibri" w:cs="Calibri" w:eastAsia="Calibri" w:hAnsi="Calibri"/>
          <w:spacing w:val="0"/>
          <w:w w:val="108"/>
          <w:sz w:val="22"/>
          <w:szCs w:val="22"/>
        </w:rPr>
        <w:t>plete</w:t>
      </w:r>
      <w:r>
        <w:rPr>
          <w:rFonts w:ascii="Calibri" w:cs="Calibri" w:eastAsia="Calibri" w:hAnsi="Calibri"/>
          <w:spacing w:val="6"/>
          <w:w w:val="108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as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      </w:t>
      </w:r>
      <w:r>
        <w:rPr>
          <w:rFonts w:ascii="Calibri" w:cs="Calibri" w:eastAsia="Calibri" w:hAnsi="Calibri"/>
          <w:spacing w:val="3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per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      </w:t>
      </w:r>
      <w:r>
        <w:rPr>
          <w:rFonts w:ascii="Calibri" w:cs="Calibri" w:eastAsia="Calibri" w:hAnsi="Calibri"/>
          <w:spacing w:val="1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2"/>
          <w:sz w:val="22"/>
          <w:szCs w:val="22"/>
        </w:rPr>
        <w:t>dra</w:t>
      </w:r>
      <w:r>
        <w:rPr>
          <w:rFonts w:ascii="Calibri" w:cs="Calibri" w:eastAsia="Calibri" w:hAnsi="Calibri"/>
          <w:spacing w:val="-6"/>
          <w:w w:val="112"/>
          <w:sz w:val="22"/>
          <w:szCs w:val="22"/>
        </w:rPr>
        <w:t>w</w:t>
      </w:r>
      <w:r>
        <w:rPr>
          <w:rFonts w:ascii="Calibri" w:cs="Calibri" w:eastAsia="Calibri" w:hAnsi="Calibri"/>
          <w:spacing w:val="0"/>
          <w:w w:val="112"/>
          <w:sz w:val="22"/>
          <w:szCs w:val="22"/>
        </w:rPr>
        <w:t>ing</w:t>
      </w:r>
      <w:r>
        <w:rPr>
          <w:rFonts w:ascii="Calibri" w:cs="Calibri" w:eastAsia="Calibri" w:hAnsi="Calibri"/>
          <w:spacing w:val="0"/>
          <w:w w:val="112"/>
          <w:sz w:val="22"/>
          <w:szCs w:val="22"/>
        </w:rPr>
        <w:t>     </w:t>
      </w:r>
      <w:r>
        <w:rPr>
          <w:rFonts w:ascii="Calibri" w:cs="Calibri" w:eastAsia="Calibri" w:hAnsi="Calibri"/>
          <w:spacing w:val="29"/>
          <w:w w:val="112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2"/>
          <w:sz w:val="22"/>
          <w:szCs w:val="22"/>
        </w:rPr>
        <w:t>and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      </w:t>
      </w:r>
      <w:r>
        <w:rPr>
          <w:rFonts w:ascii="Calibri" w:cs="Calibri" w:eastAsia="Calibri" w:hAnsi="Calibri"/>
          <w:spacing w:val="-14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0"/>
          <w:sz w:val="22"/>
          <w:szCs w:val="22"/>
        </w:rPr>
        <w:t>technical</w:t>
      </w:r>
      <w:r>
        <w:rPr>
          <w:rFonts w:ascii="Calibri" w:cs="Calibri" w:eastAsia="Calibri" w:hAnsi="Calibri"/>
          <w:spacing w:val="0"/>
          <w:w w:val="11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3"/>
          <w:sz w:val="22"/>
          <w:szCs w:val="22"/>
        </w:rPr>
        <w:t>speci</w:t>
      </w:r>
      <w:r>
        <w:rPr>
          <w:rFonts w:ascii="Calibri" w:cs="Calibri" w:eastAsia="Calibri" w:hAnsi="Calibri"/>
          <w:spacing w:val="2"/>
          <w:w w:val="113"/>
          <w:sz w:val="22"/>
          <w:szCs w:val="22"/>
        </w:rPr>
        <w:t>f</w:t>
      </w:r>
      <w:r>
        <w:rPr>
          <w:rFonts w:ascii="Calibri" w:cs="Calibri" w:eastAsia="Calibri" w:hAnsi="Calibri"/>
          <w:spacing w:val="0"/>
          <w:w w:val="111"/>
          <w:sz w:val="22"/>
          <w:szCs w:val="22"/>
        </w:rPr>
        <w:t>ications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</w:pPr>
      <w:r>
        <w:rPr>
          <w:rFonts w:ascii="Calibri" w:cs="Calibri" w:eastAsia="Calibri" w:hAnsi="Calibri"/>
          <w:spacing w:val="0"/>
          <w:w w:val="113"/>
          <w:sz w:val="22"/>
          <w:szCs w:val="22"/>
        </w:rPr>
        <w:t>22.48</w:t>
      </w:r>
      <w:r>
        <w:rPr>
          <w:rFonts w:ascii="Calibri" w:cs="Calibri" w:eastAsia="Calibri" w:hAnsi="Calibri"/>
          <w:spacing w:val="0"/>
          <w:w w:val="113"/>
          <w:sz w:val="22"/>
          <w:szCs w:val="22"/>
        </w:rPr>
        <w:t>        </w:t>
      </w:r>
      <w:r>
        <w:rPr>
          <w:rFonts w:ascii="Calibri" w:cs="Calibri" w:eastAsia="Calibri" w:hAnsi="Calibri"/>
          <w:spacing w:val="11"/>
          <w:w w:val="113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3"/>
          <w:sz w:val="22"/>
          <w:szCs w:val="22"/>
        </w:rPr>
        <w:t>65447.00</w:t>
      </w:r>
      <w:r>
        <w:rPr>
          <w:rFonts w:ascii="Calibri" w:cs="Calibri" w:eastAsia="Calibri" w:hAnsi="Calibri"/>
          <w:spacing w:val="0"/>
          <w:w w:val="113"/>
          <w:sz w:val="22"/>
          <w:szCs w:val="22"/>
        </w:rPr>
        <w:t>       </w:t>
      </w:r>
      <w:r>
        <w:rPr>
          <w:rFonts w:ascii="Calibri" w:cs="Calibri" w:eastAsia="Calibri" w:hAnsi="Calibri"/>
          <w:spacing w:val="28"/>
          <w:w w:val="113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3"/>
          <w:sz w:val="22"/>
          <w:szCs w:val="22"/>
        </w:rPr>
        <w:t>P.MT</w:t>
      </w:r>
      <w:r>
        <w:rPr>
          <w:rFonts w:ascii="Calibri" w:cs="Calibri" w:eastAsia="Calibri" w:hAnsi="Calibri"/>
          <w:spacing w:val="0"/>
          <w:w w:val="113"/>
          <w:sz w:val="22"/>
          <w:szCs w:val="22"/>
        </w:rPr>
        <w:t>         </w:t>
      </w:r>
      <w:r>
        <w:rPr>
          <w:rFonts w:ascii="Calibri" w:cs="Calibri" w:eastAsia="Calibri" w:hAnsi="Calibri"/>
          <w:spacing w:val="53"/>
          <w:w w:val="113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3"/>
          <w:sz w:val="22"/>
          <w:szCs w:val="22"/>
        </w:rPr>
        <w:t>1471249.00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5"/>
        <w:ind w:left="113"/>
        <w:sectPr>
          <w:type w:val="continuous"/>
          <w:pgSz w:h="16840" w:w="11920"/>
          <w:pgMar w:bottom="280" w:left="960" w:right="640" w:top="1560"/>
          <w:cols w:equalWidth="off" w:num="3">
            <w:col w:space="254" w:w="697"/>
            <w:col w:space="350" w:w="4040"/>
            <w:col w:w="4979"/>
          </w:cols>
        </w:sectPr>
      </w:pPr>
      <w:r>
        <w:rPr>
          <w:rFonts w:ascii="Calibri" w:cs="Calibri" w:eastAsia="Calibri" w:hAnsi="Calibri"/>
          <w:spacing w:val="0"/>
          <w:w w:val="110"/>
          <w:sz w:val="22"/>
          <w:szCs w:val="22"/>
        </w:rPr>
        <w:t>MT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9" w:line="240" w:lineRule="exact"/>
        <w:sectPr>
          <w:type w:val="continuous"/>
          <w:pgSz w:h="16840" w:w="11920"/>
          <w:pgMar w:bottom="280" w:left="960" w:right="640" w:top="1560"/>
        </w:sectPr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2"/>
          <w:szCs w:val="22"/>
        </w:rPr>
        <w:jc w:val="center"/>
        <w:spacing w:before="18"/>
        <w:ind w:left="389" w:right="139"/>
      </w:pPr>
      <w:r>
        <w:rPr>
          <w:rFonts w:ascii="Calibri" w:cs="Calibri" w:eastAsia="Calibri" w:hAnsi="Calibri"/>
          <w:spacing w:val="0"/>
          <w:w w:val="113"/>
          <w:sz w:val="22"/>
          <w:szCs w:val="22"/>
        </w:rPr>
        <w:t>5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center"/>
        <w:spacing w:before="10"/>
        <w:ind w:left="216" w:right="-36"/>
      </w:pPr>
      <w:r>
        <w:rPr>
          <w:rFonts w:ascii="Calibri" w:cs="Calibri" w:eastAsia="Calibri" w:hAnsi="Calibri"/>
          <w:spacing w:val="0"/>
          <w:w w:val="119"/>
          <w:sz w:val="22"/>
          <w:szCs w:val="22"/>
        </w:rPr>
        <w:t>R-84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8"/>
      </w:pPr>
      <w:r>
        <w:br w:type="column"/>
      </w:r>
      <w:r>
        <w:rPr>
          <w:rFonts w:ascii="Calibri" w:cs="Calibri" w:eastAsia="Calibri" w:hAnsi="Calibri"/>
          <w:spacing w:val="0"/>
          <w:w w:val="113"/>
          <w:sz w:val="22"/>
          <w:szCs w:val="22"/>
        </w:rPr>
        <w:t>Furnishing</w:t>
      </w:r>
      <w:r>
        <w:rPr>
          <w:rFonts w:ascii="Calibri" w:cs="Calibri" w:eastAsia="Calibri" w:hAnsi="Calibri"/>
          <w:spacing w:val="0"/>
          <w:w w:val="113"/>
          <w:sz w:val="22"/>
          <w:szCs w:val="22"/>
        </w:rPr>
        <w:t>                </w:t>
      </w:r>
      <w:r>
        <w:rPr>
          <w:rFonts w:ascii="Calibri" w:cs="Calibri" w:eastAsia="Calibri" w:hAnsi="Calibri"/>
          <w:spacing w:val="26"/>
          <w:w w:val="113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and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                  </w:t>
      </w:r>
      <w:r>
        <w:rPr>
          <w:rFonts w:ascii="Calibri" w:cs="Calibri" w:eastAsia="Calibri" w:hAnsi="Calibri"/>
          <w:spacing w:val="27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7"/>
          <w:sz w:val="22"/>
          <w:szCs w:val="22"/>
        </w:rPr>
        <w:t>Placing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0"/>
        <w:sectPr>
          <w:type w:val="continuous"/>
          <w:pgSz w:h="16840" w:w="11920"/>
          <w:pgMar w:bottom="280" w:left="960" w:right="640" w:top="1560"/>
          <w:cols w:equalWidth="off" w:num="2">
            <w:col w:space="230" w:w="721"/>
            <w:col w:w="9369"/>
          </w:cols>
        </w:sectPr>
      </w:pPr>
      <w:r>
        <w:rPr>
          <w:rFonts w:ascii="Calibri" w:cs="Calibri" w:eastAsia="Calibri" w:hAnsi="Calibri"/>
          <w:spacing w:val="0"/>
          <w:w w:val="110"/>
          <w:sz w:val="22"/>
          <w:szCs w:val="22"/>
        </w:rPr>
        <w:t>Rein</w:t>
      </w:r>
      <w:r>
        <w:rPr>
          <w:rFonts w:ascii="Calibri" w:cs="Calibri" w:eastAsia="Calibri" w:hAnsi="Calibri"/>
          <w:spacing w:val="2"/>
          <w:w w:val="110"/>
          <w:sz w:val="22"/>
          <w:szCs w:val="22"/>
        </w:rPr>
        <w:t>f</w:t>
      </w:r>
      <w:r>
        <w:rPr>
          <w:rFonts w:ascii="Calibri" w:cs="Calibri" w:eastAsia="Calibri" w:hAnsi="Calibri"/>
          <w:spacing w:val="0"/>
          <w:w w:val="110"/>
          <w:sz w:val="22"/>
          <w:szCs w:val="22"/>
        </w:rPr>
        <w:t>orced/Prestressed</w:t>
      </w:r>
      <w:r>
        <w:rPr>
          <w:rFonts w:ascii="Calibri" w:cs="Calibri" w:eastAsia="Calibri" w:hAnsi="Calibri"/>
          <w:spacing w:val="0"/>
          <w:w w:val="110"/>
          <w:sz w:val="22"/>
          <w:szCs w:val="22"/>
        </w:rPr>
        <w:t>  </w:t>
      </w:r>
      <w:r>
        <w:rPr>
          <w:rFonts w:ascii="Calibri" w:cs="Calibri" w:eastAsia="Calibri" w:hAnsi="Calibri"/>
          <w:spacing w:val="9"/>
          <w:w w:val="11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0"/>
          <w:sz w:val="22"/>
          <w:szCs w:val="22"/>
        </w:rPr>
        <w:t>ce</w:t>
      </w:r>
      <w:r>
        <w:rPr>
          <w:rFonts w:ascii="Calibri" w:cs="Calibri" w:eastAsia="Calibri" w:hAnsi="Calibri"/>
          <w:spacing w:val="2"/>
          <w:w w:val="110"/>
          <w:sz w:val="22"/>
          <w:szCs w:val="22"/>
        </w:rPr>
        <w:t>m</w:t>
      </w:r>
      <w:r>
        <w:rPr>
          <w:rFonts w:ascii="Calibri" w:cs="Calibri" w:eastAsia="Calibri" w:hAnsi="Calibri"/>
          <w:spacing w:val="0"/>
          <w:w w:val="110"/>
          <w:sz w:val="22"/>
          <w:szCs w:val="22"/>
        </w:rPr>
        <w:t>ent</w:t>
      </w:r>
      <w:r>
        <w:rPr>
          <w:rFonts w:ascii="Calibri" w:cs="Calibri" w:eastAsia="Calibri" w:hAnsi="Calibri"/>
          <w:spacing w:val="0"/>
          <w:w w:val="110"/>
          <w:sz w:val="22"/>
          <w:szCs w:val="22"/>
        </w:rPr>
        <w:t> </w:t>
      </w:r>
      <w:r>
        <w:rPr>
          <w:rFonts w:ascii="Calibri" w:cs="Calibri" w:eastAsia="Calibri" w:hAnsi="Calibri"/>
          <w:spacing w:val="7"/>
          <w:w w:val="11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0"/>
          <w:sz w:val="22"/>
          <w:szCs w:val="22"/>
        </w:rPr>
        <w:t>concrete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0"/>
        <w:ind w:left="101"/>
        <w:sectPr>
          <w:type w:val="continuous"/>
          <w:pgSz w:h="16840" w:w="11920"/>
          <w:pgMar w:bottom="280" w:left="960" w:right="640" w:top="1560"/>
        </w:sectPr>
      </w:pPr>
      <w:r>
        <w:rPr>
          <w:rFonts w:ascii="Calibri" w:cs="Calibri" w:eastAsia="Calibri" w:hAnsi="Calibri"/>
          <w:spacing w:val="0"/>
          <w:w w:val="100"/>
          <w:sz w:val="22"/>
          <w:szCs w:val="22"/>
        </w:rPr>
        <w:t>14.1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1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(B)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3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in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 </w:t>
      </w:r>
      <w:r>
        <w:rPr>
          <w:rFonts w:ascii="Calibri" w:cs="Calibri" w:eastAsia="Calibri" w:hAnsi="Calibri"/>
          <w:spacing w:val="14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9"/>
          <w:sz w:val="22"/>
          <w:szCs w:val="22"/>
        </w:rPr>
        <w:t>super-structure</w:t>
      </w:r>
      <w:r>
        <w:rPr>
          <w:rFonts w:ascii="Calibri" w:cs="Calibri" w:eastAsia="Calibri" w:hAnsi="Calibri"/>
          <w:spacing w:val="0"/>
          <w:w w:val="109"/>
          <w:sz w:val="22"/>
          <w:szCs w:val="22"/>
        </w:rPr>
        <w:t> </w:t>
      </w:r>
      <w:r>
        <w:rPr>
          <w:rFonts w:ascii="Calibri" w:cs="Calibri" w:eastAsia="Calibri" w:hAnsi="Calibri"/>
          <w:spacing w:val="46"/>
          <w:w w:val="109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as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 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per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 </w:t>
      </w:r>
      <w:r>
        <w:rPr>
          <w:rFonts w:ascii="Calibri" w:cs="Calibri" w:eastAsia="Calibri" w:hAnsi="Calibri"/>
          <w:spacing w:val="29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2"/>
          <w:sz w:val="22"/>
          <w:szCs w:val="22"/>
        </w:rPr>
        <w:t>dra</w:t>
      </w:r>
      <w:r>
        <w:rPr>
          <w:rFonts w:ascii="Calibri" w:cs="Calibri" w:eastAsia="Calibri" w:hAnsi="Calibri"/>
          <w:spacing w:val="-6"/>
          <w:w w:val="112"/>
          <w:sz w:val="22"/>
          <w:szCs w:val="22"/>
        </w:rPr>
        <w:t>w</w:t>
      </w:r>
      <w:r>
        <w:rPr>
          <w:rFonts w:ascii="Calibri" w:cs="Calibri" w:eastAsia="Calibri" w:hAnsi="Calibri"/>
          <w:spacing w:val="0"/>
          <w:w w:val="112"/>
          <w:sz w:val="22"/>
          <w:szCs w:val="22"/>
        </w:rPr>
        <w:t>ing</w:t>
      </w:r>
      <w:r>
        <w:rPr>
          <w:rFonts w:ascii="Calibri" w:cs="Calibri" w:eastAsia="Calibri" w:hAnsi="Calibri"/>
          <w:spacing w:val="0"/>
          <w:w w:val="112"/>
          <w:sz w:val="22"/>
          <w:szCs w:val="22"/>
        </w:rPr>
        <w:t> </w:t>
      </w:r>
      <w:r>
        <w:rPr>
          <w:rFonts w:ascii="Calibri" w:cs="Calibri" w:eastAsia="Calibri" w:hAnsi="Calibri"/>
          <w:spacing w:val="20"/>
          <w:w w:val="112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2"/>
          <w:sz w:val="22"/>
          <w:szCs w:val="22"/>
        </w:rPr>
        <w:t>and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0" w:line="249" w:lineRule="auto"/>
        <w:ind w:hanging="84" w:left="228" w:right="-38"/>
      </w:pPr>
      <w:r>
        <w:rPr>
          <w:rFonts w:ascii="Calibri" w:cs="Calibri" w:eastAsia="Calibri" w:hAnsi="Calibri"/>
          <w:spacing w:val="0"/>
          <w:w w:val="119"/>
          <w:sz w:val="22"/>
          <w:szCs w:val="22"/>
        </w:rPr>
        <w:t>Case</w:t>
      </w:r>
      <w:r>
        <w:rPr>
          <w:rFonts w:ascii="Calibri" w:cs="Calibri" w:eastAsia="Calibri" w:hAnsi="Calibri"/>
          <w:spacing w:val="30"/>
          <w:w w:val="119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9"/>
          <w:sz w:val="22"/>
          <w:szCs w:val="22"/>
        </w:rPr>
        <w:t>II</w:t>
      </w:r>
      <w:r>
        <w:rPr>
          <w:rFonts w:ascii="Calibri" w:cs="Calibri" w:eastAsia="Calibri" w:hAnsi="Calibri"/>
          <w:spacing w:val="0"/>
          <w:w w:val="119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(i)</w:t>
      </w:r>
      <w:r>
        <w:rPr>
          <w:rFonts w:ascii="Calibri" w:cs="Calibri" w:eastAsia="Calibri" w:hAnsi="Calibri"/>
          <w:spacing w:val="27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1"/>
          <w:sz w:val="22"/>
          <w:szCs w:val="22"/>
        </w:rPr>
        <w:t>(p)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0" w:line="249" w:lineRule="auto"/>
        <w:ind w:right="5274"/>
      </w:pPr>
      <w:r>
        <w:br w:type="column"/>
      </w:r>
      <w:r>
        <w:rPr>
          <w:rFonts w:ascii="Calibri" w:cs="Calibri" w:eastAsia="Calibri" w:hAnsi="Calibri"/>
          <w:spacing w:val="0"/>
          <w:w w:val="113"/>
          <w:sz w:val="22"/>
          <w:szCs w:val="22"/>
        </w:rPr>
        <w:t>Technical</w:t>
      </w:r>
      <w:r>
        <w:rPr>
          <w:rFonts w:ascii="Calibri" w:cs="Calibri" w:eastAsia="Calibri" w:hAnsi="Calibri"/>
          <w:spacing w:val="46"/>
          <w:w w:val="113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3"/>
          <w:sz w:val="22"/>
          <w:szCs w:val="22"/>
        </w:rPr>
        <w:t>Speci</w:t>
      </w:r>
      <w:r>
        <w:rPr>
          <w:rFonts w:ascii="Calibri" w:cs="Calibri" w:eastAsia="Calibri" w:hAnsi="Calibri"/>
          <w:spacing w:val="2"/>
          <w:w w:val="113"/>
          <w:sz w:val="22"/>
          <w:szCs w:val="22"/>
        </w:rPr>
        <w:t>f</w:t>
      </w:r>
      <w:r>
        <w:rPr>
          <w:rFonts w:ascii="Calibri" w:cs="Calibri" w:eastAsia="Calibri" w:hAnsi="Calibri"/>
          <w:spacing w:val="0"/>
          <w:w w:val="113"/>
          <w:sz w:val="22"/>
          <w:szCs w:val="22"/>
        </w:rPr>
        <w:t>ication</w:t>
      </w:r>
      <w:r>
        <w:rPr>
          <w:rFonts w:ascii="Calibri" w:cs="Calibri" w:eastAsia="Calibri" w:hAnsi="Calibri"/>
          <w:spacing w:val="19"/>
          <w:w w:val="113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26"/>
          <w:sz w:val="22"/>
          <w:szCs w:val="22"/>
        </w:rPr>
        <w:t>RCC</w:t>
      </w:r>
      <w:r>
        <w:rPr>
          <w:rFonts w:ascii="Calibri" w:cs="Calibri" w:eastAsia="Calibri" w:hAnsi="Calibri"/>
          <w:spacing w:val="0"/>
          <w:w w:val="126"/>
          <w:sz w:val="22"/>
          <w:szCs w:val="22"/>
        </w:rPr>
        <w:t> </w:t>
      </w:r>
      <w:r>
        <w:rPr>
          <w:rFonts w:ascii="Calibri" w:cs="Calibri" w:eastAsia="Calibri" w:hAnsi="Calibri"/>
          <w:spacing w:val="4"/>
          <w:w w:val="126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26"/>
          <w:sz w:val="22"/>
          <w:szCs w:val="22"/>
        </w:rPr>
        <w:t>Grade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-16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M25.</w:t>
      </w:r>
      <w:r>
        <w:rPr>
          <w:rFonts w:ascii="Calibri" w:cs="Calibri" w:eastAsia="Calibri" w:hAnsi="Calibri"/>
          <w:spacing w:val="36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3"/>
          <w:sz w:val="22"/>
          <w:szCs w:val="22"/>
        </w:rPr>
        <w:t>Using</w:t>
      </w:r>
      <w:r>
        <w:rPr>
          <w:rFonts w:ascii="Calibri" w:cs="Calibri" w:eastAsia="Calibri" w:hAnsi="Calibri"/>
          <w:spacing w:val="0"/>
          <w:w w:val="113"/>
          <w:sz w:val="22"/>
          <w:szCs w:val="22"/>
        </w:rPr>
        <w:t> </w:t>
      </w:r>
      <w:r>
        <w:rPr>
          <w:rFonts w:ascii="Calibri" w:cs="Calibri" w:eastAsia="Calibri" w:hAnsi="Calibri"/>
          <w:spacing w:val="1"/>
          <w:w w:val="113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3"/>
          <w:sz w:val="22"/>
          <w:szCs w:val="22"/>
        </w:rPr>
        <w:t>Batching</w:t>
      </w:r>
      <w:r>
        <w:rPr>
          <w:rFonts w:ascii="Calibri" w:cs="Calibri" w:eastAsia="Calibri" w:hAnsi="Calibri"/>
          <w:spacing w:val="42"/>
          <w:w w:val="113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3"/>
          <w:sz w:val="22"/>
          <w:szCs w:val="22"/>
        </w:rPr>
        <w:t>Plant,</w:t>
      </w:r>
      <w:r>
        <w:rPr>
          <w:rFonts w:ascii="Calibri" w:cs="Calibri" w:eastAsia="Calibri" w:hAnsi="Calibri"/>
          <w:spacing w:val="0"/>
          <w:w w:val="113"/>
          <w:sz w:val="22"/>
          <w:szCs w:val="22"/>
        </w:rPr>
        <w:t> </w:t>
      </w:r>
      <w:r>
        <w:rPr>
          <w:rFonts w:ascii="Calibri" w:cs="Calibri" w:eastAsia="Calibri" w:hAnsi="Calibri"/>
          <w:spacing w:val="39"/>
          <w:w w:val="113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3"/>
          <w:sz w:val="22"/>
          <w:szCs w:val="22"/>
        </w:rPr>
        <w:t>Transit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Mixer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27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and</w:t>
      </w:r>
      <w:r>
        <w:rPr>
          <w:rFonts w:ascii="Calibri" w:cs="Calibri" w:eastAsia="Calibri" w:hAnsi="Calibri"/>
          <w:spacing w:val="46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2"/>
          <w:sz w:val="22"/>
          <w:szCs w:val="22"/>
        </w:rPr>
        <w:t>Concrete</w:t>
      </w:r>
      <w:r>
        <w:rPr>
          <w:rFonts w:ascii="Calibri" w:cs="Calibri" w:eastAsia="Calibri" w:hAnsi="Calibri"/>
          <w:spacing w:val="0"/>
          <w:w w:val="112"/>
          <w:sz w:val="22"/>
          <w:szCs w:val="22"/>
        </w:rPr>
        <w:t> </w:t>
      </w:r>
      <w:r>
        <w:rPr>
          <w:rFonts w:ascii="Calibri" w:cs="Calibri" w:eastAsia="Calibri" w:hAnsi="Calibri"/>
          <w:spacing w:val="47"/>
          <w:w w:val="112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2"/>
          <w:sz w:val="22"/>
          <w:szCs w:val="22"/>
        </w:rPr>
        <w:t>Pu</w:t>
      </w:r>
      <w:r>
        <w:rPr>
          <w:rFonts w:ascii="Calibri" w:cs="Calibri" w:eastAsia="Calibri" w:hAnsi="Calibri"/>
          <w:spacing w:val="2"/>
          <w:w w:val="112"/>
          <w:sz w:val="22"/>
          <w:szCs w:val="22"/>
        </w:rPr>
        <w:t>m</w:t>
      </w:r>
      <w:r>
        <w:rPr>
          <w:rFonts w:ascii="Calibri" w:cs="Calibri" w:eastAsia="Calibri" w:hAnsi="Calibri"/>
          <w:spacing w:val="0"/>
          <w:w w:val="112"/>
          <w:sz w:val="22"/>
          <w:szCs w:val="22"/>
        </w:rPr>
        <w:t>p;</w:t>
      </w:r>
      <w:r>
        <w:rPr>
          <w:rFonts w:ascii="Calibri" w:cs="Calibri" w:eastAsia="Calibri" w:hAnsi="Calibri"/>
          <w:spacing w:val="0"/>
          <w:w w:val="112"/>
          <w:sz w:val="22"/>
          <w:szCs w:val="22"/>
        </w:rPr>
        <w:t> </w:t>
      </w:r>
      <w:r>
        <w:rPr>
          <w:rFonts w:ascii="Calibri" w:cs="Calibri" w:eastAsia="Calibri" w:hAnsi="Calibri"/>
          <w:spacing w:val="44"/>
          <w:w w:val="112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For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 </w:t>
      </w:r>
      <w:r>
        <w:rPr>
          <w:rFonts w:ascii="Calibri" w:cs="Calibri" w:eastAsia="Calibri" w:hAnsi="Calibri"/>
          <w:spacing w:val="46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1"/>
          <w:sz w:val="22"/>
          <w:szCs w:val="22"/>
        </w:rPr>
        <w:t>solid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 </w:t>
      </w:r>
      <w:r>
        <w:rPr>
          <w:rFonts w:ascii="Calibri" w:cs="Calibri" w:eastAsia="Calibri" w:hAnsi="Calibri"/>
          <w:spacing w:val="4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slab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  </w:t>
      </w:r>
      <w:r>
        <w:rPr>
          <w:rFonts w:ascii="Calibri" w:cs="Calibri" w:eastAsia="Calibri" w:hAnsi="Calibri"/>
          <w:spacing w:val="9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9"/>
          <w:sz w:val="22"/>
          <w:szCs w:val="22"/>
        </w:rPr>
        <w:t>super-</w:t>
      </w:r>
      <w:r>
        <w:rPr>
          <w:rFonts w:ascii="Calibri" w:cs="Calibri" w:eastAsia="Calibri" w:hAnsi="Calibri"/>
          <w:spacing w:val="19"/>
          <w:w w:val="109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9"/>
          <w:sz w:val="22"/>
          <w:szCs w:val="22"/>
        </w:rPr>
        <w:t>structure,</w:t>
      </w:r>
      <w:r>
        <w:rPr>
          <w:rFonts w:ascii="Calibri" w:cs="Calibri" w:eastAsia="Calibri" w:hAnsi="Calibri"/>
          <w:spacing w:val="0"/>
          <w:w w:val="109"/>
          <w:sz w:val="22"/>
          <w:szCs w:val="22"/>
        </w:rPr>
        <w:t> </w:t>
      </w:r>
      <w:r>
        <w:rPr>
          <w:rFonts w:ascii="Calibri" w:cs="Calibri" w:eastAsia="Calibri" w:hAnsi="Calibri"/>
          <w:spacing w:val="5"/>
          <w:w w:val="109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9"/>
          <w:sz w:val="22"/>
          <w:szCs w:val="22"/>
        </w:rPr>
        <w:t>20-30%</w:t>
      </w:r>
      <w:r>
        <w:rPr>
          <w:rFonts w:ascii="Calibri" w:cs="Calibri" w:eastAsia="Calibri" w:hAnsi="Calibri"/>
          <w:spacing w:val="0"/>
          <w:w w:val="109"/>
          <w:sz w:val="22"/>
          <w:szCs w:val="22"/>
        </w:rPr>
        <w:t> </w:t>
      </w:r>
      <w:r>
        <w:rPr>
          <w:rFonts w:ascii="Calibri" w:cs="Calibri" w:eastAsia="Calibri" w:hAnsi="Calibri"/>
          <w:spacing w:val="11"/>
          <w:w w:val="109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9"/>
          <w:sz w:val="22"/>
          <w:szCs w:val="22"/>
        </w:rPr>
        <w:t>of</w:t>
      </w:r>
      <w:r>
        <w:rPr>
          <w:rFonts w:ascii="Calibri" w:cs="Calibri" w:eastAsia="Calibri" w:hAnsi="Calibri"/>
          <w:spacing w:val="25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6"/>
          <w:sz w:val="22"/>
          <w:szCs w:val="22"/>
        </w:rPr>
        <w:t>(a</w:t>
      </w:r>
      <w:r>
        <w:rPr>
          <w:rFonts w:ascii="Calibri" w:cs="Calibri" w:eastAsia="Calibri" w:hAnsi="Calibri"/>
          <w:spacing w:val="1"/>
          <w:w w:val="116"/>
          <w:sz w:val="22"/>
          <w:szCs w:val="22"/>
        </w:rPr>
        <w:t>+</w:t>
      </w:r>
      <w:r>
        <w:rPr>
          <w:rFonts w:ascii="Calibri" w:cs="Calibri" w:eastAsia="Calibri" w:hAnsi="Calibri"/>
          <w:spacing w:val="0"/>
          <w:w w:val="116"/>
          <w:sz w:val="22"/>
          <w:szCs w:val="22"/>
        </w:rPr>
        <w:t>b</w:t>
      </w:r>
      <w:r>
        <w:rPr>
          <w:rFonts w:ascii="Calibri" w:cs="Calibri" w:eastAsia="Calibri" w:hAnsi="Calibri"/>
          <w:spacing w:val="1"/>
          <w:w w:val="116"/>
          <w:sz w:val="22"/>
          <w:szCs w:val="22"/>
        </w:rPr>
        <w:t>+</w:t>
      </w:r>
      <w:r>
        <w:rPr>
          <w:rFonts w:ascii="Calibri" w:cs="Calibri" w:eastAsia="Calibri" w:hAnsi="Calibri"/>
          <w:spacing w:val="0"/>
          <w:w w:val="116"/>
          <w:sz w:val="22"/>
          <w:szCs w:val="22"/>
        </w:rPr>
        <w:t>c)</w:t>
      </w:r>
      <w:r>
        <w:rPr>
          <w:rFonts w:ascii="Calibri" w:cs="Calibri" w:eastAsia="Calibri" w:hAnsi="Calibri"/>
          <w:spacing w:val="22"/>
          <w:w w:val="116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Height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3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4"/>
          <w:sz w:val="22"/>
          <w:szCs w:val="22"/>
        </w:rPr>
        <w:t>upto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line="240" w:lineRule="exact"/>
        <w:ind w:right="235"/>
      </w:pPr>
      <w:r>
        <w:rPr>
          <w:rFonts w:ascii="Calibri" w:cs="Calibri" w:eastAsia="Calibri" w:hAnsi="Calibri"/>
          <w:spacing w:val="0"/>
          <w:w w:val="100"/>
          <w:sz w:val="22"/>
          <w:szCs w:val="22"/>
        </w:rPr>
        <w:t>5m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                                                                              </w:t>
      </w:r>
      <w:r>
        <w:rPr>
          <w:rFonts w:ascii="Calibri" w:cs="Calibri" w:eastAsia="Calibri" w:hAnsi="Calibri"/>
          <w:spacing w:val="18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9"/>
          <w:position w:val="3"/>
          <w:sz w:val="22"/>
          <w:szCs w:val="22"/>
        </w:rPr>
        <w:t>1689.87</w:t>
      </w:r>
      <w:r>
        <w:rPr>
          <w:rFonts w:ascii="Calibri" w:cs="Calibri" w:eastAsia="Calibri" w:hAnsi="Calibri"/>
          <w:spacing w:val="0"/>
          <w:w w:val="119"/>
          <w:position w:val="3"/>
          <w:sz w:val="22"/>
          <w:szCs w:val="22"/>
        </w:rPr>
        <w:t>     </w:t>
      </w:r>
      <w:r>
        <w:rPr>
          <w:rFonts w:ascii="Calibri" w:cs="Calibri" w:eastAsia="Calibri" w:hAnsi="Calibri"/>
          <w:spacing w:val="58"/>
          <w:w w:val="119"/>
          <w:position w:val="3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9"/>
          <w:position w:val="3"/>
          <w:sz w:val="22"/>
          <w:szCs w:val="22"/>
        </w:rPr>
        <w:t>4797.00</w:t>
      </w:r>
      <w:r>
        <w:rPr>
          <w:rFonts w:ascii="Calibri" w:cs="Calibri" w:eastAsia="Calibri" w:hAnsi="Calibri"/>
          <w:spacing w:val="0"/>
          <w:w w:val="119"/>
          <w:position w:val="3"/>
          <w:sz w:val="22"/>
          <w:szCs w:val="22"/>
        </w:rPr>
        <w:t>      </w:t>
      </w:r>
      <w:r>
        <w:rPr>
          <w:rFonts w:ascii="Calibri" w:cs="Calibri" w:eastAsia="Calibri" w:hAnsi="Calibri"/>
          <w:spacing w:val="8"/>
          <w:w w:val="119"/>
          <w:position w:val="3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9"/>
          <w:position w:val="3"/>
          <w:sz w:val="22"/>
          <w:szCs w:val="22"/>
        </w:rPr>
        <w:t>P.Cum</w:t>
      </w:r>
      <w:r>
        <w:rPr>
          <w:rFonts w:ascii="Calibri" w:cs="Calibri" w:eastAsia="Calibri" w:hAnsi="Calibri"/>
          <w:spacing w:val="0"/>
          <w:w w:val="100"/>
          <w:position w:val="3"/>
          <w:sz w:val="22"/>
          <w:szCs w:val="22"/>
        </w:rPr>
        <w:t>          </w:t>
      </w:r>
      <w:r>
        <w:rPr>
          <w:rFonts w:ascii="Calibri" w:cs="Calibri" w:eastAsia="Calibri" w:hAnsi="Calibri"/>
          <w:spacing w:val="-18"/>
          <w:w w:val="100"/>
          <w:position w:val="3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3"/>
          <w:position w:val="3"/>
          <w:sz w:val="22"/>
          <w:szCs w:val="22"/>
        </w:rPr>
        <w:t>8106306.00</w:t>
      </w:r>
      <w:r>
        <w:rPr>
          <w:rFonts w:ascii="Calibri" w:cs="Calibri" w:eastAsia="Calibri" w:hAnsi="Calibri"/>
          <w:spacing w:val="0"/>
          <w:w w:val="100"/>
          <w:position w:val="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center"/>
        <w:spacing w:before="28"/>
        <w:ind w:left="4395" w:right="4430"/>
        <w:sectPr>
          <w:type w:val="continuous"/>
          <w:pgSz w:h="16840" w:w="11920"/>
          <w:pgMar w:bottom="280" w:left="960" w:right="640" w:top="1560"/>
          <w:cols w:equalWidth="off" w:num="2">
            <w:col w:space="121" w:w="830"/>
            <w:col w:w="9369"/>
          </w:cols>
        </w:sectPr>
      </w:pPr>
      <w:r>
        <w:rPr>
          <w:rFonts w:ascii="Calibri" w:cs="Calibri" w:eastAsia="Calibri" w:hAnsi="Calibri"/>
          <w:spacing w:val="0"/>
          <w:w w:val="116"/>
          <w:sz w:val="22"/>
          <w:szCs w:val="22"/>
        </w:rPr>
        <w:t>Cum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6840" w:w="11920"/>
          <w:pgMar w:bottom="280" w:left="960" w:right="640" w:top="1560"/>
        </w:sectPr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center"/>
        <w:spacing w:before="18"/>
        <w:ind w:left="391" w:right="112"/>
      </w:pPr>
      <w:r>
        <w:rPr>
          <w:rFonts w:ascii="Calibri" w:cs="Calibri" w:eastAsia="Calibri" w:hAnsi="Calibri"/>
          <w:spacing w:val="0"/>
          <w:w w:val="113"/>
          <w:sz w:val="22"/>
          <w:szCs w:val="22"/>
        </w:rPr>
        <w:t>6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0"/>
        <w:ind w:left="372"/>
      </w:pPr>
      <w:r>
        <w:rPr>
          <w:rFonts w:ascii="Calibri" w:cs="Calibri" w:eastAsia="Calibri" w:hAnsi="Calibri"/>
          <w:spacing w:val="0"/>
          <w:w w:val="127"/>
          <w:sz w:val="22"/>
          <w:szCs w:val="22"/>
        </w:rPr>
        <w:t>R-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center"/>
        <w:spacing w:before="10"/>
        <w:ind w:left="240" w:right="-36"/>
      </w:pPr>
      <w:r>
        <w:rPr>
          <w:rFonts w:ascii="Calibri" w:cs="Calibri" w:eastAsia="Calibri" w:hAnsi="Calibri"/>
          <w:spacing w:val="0"/>
          <w:w w:val="113"/>
          <w:sz w:val="22"/>
          <w:szCs w:val="22"/>
        </w:rPr>
        <w:t>14.2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18" w:line="249" w:lineRule="auto"/>
        <w:ind w:right="-38"/>
      </w:pPr>
      <w:r>
        <w:br w:type="column"/>
      </w:r>
      <w:r>
        <w:rPr>
          <w:rFonts w:ascii="Calibri" w:cs="Calibri" w:eastAsia="Calibri" w:hAnsi="Calibri"/>
          <w:spacing w:val="0"/>
          <w:w w:val="114"/>
          <w:sz w:val="22"/>
          <w:szCs w:val="22"/>
        </w:rPr>
        <w:t>Suppl</w:t>
      </w:r>
      <w:r>
        <w:rPr>
          <w:rFonts w:ascii="Calibri" w:cs="Calibri" w:eastAsia="Calibri" w:hAnsi="Calibri"/>
          <w:spacing w:val="-6"/>
          <w:w w:val="114"/>
          <w:sz w:val="22"/>
          <w:szCs w:val="22"/>
        </w:rPr>
        <w:t>y</w:t>
      </w:r>
      <w:r>
        <w:rPr>
          <w:rFonts w:ascii="Calibri" w:cs="Calibri" w:eastAsia="Calibri" w:hAnsi="Calibri"/>
          <w:spacing w:val="0"/>
          <w:w w:val="114"/>
          <w:sz w:val="22"/>
          <w:szCs w:val="22"/>
        </w:rPr>
        <w:t>ing,</w:t>
      </w:r>
      <w:r>
        <w:rPr>
          <w:rFonts w:ascii="Calibri" w:cs="Calibri" w:eastAsia="Calibri" w:hAnsi="Calibri"/>
          <w:spacing w:val="56"/>
          <w:w w:val="114"/>
          <w:sz w:val="22"/>
          <w:szCs w:val="22"/>
        </w:rPr>
        <w:t> </w:t>
      </w:r>
      <w:r>
        <w:rPr>
          <w:rFonts w:ascii="Calibri" w:cs="Calibri" w:eastAsia="Calibri" w:hAnsi="Calibri"/>
          <w:spacing w:val="2"/>
          <w:w w:val="100"/>
          <w:sz w:val="22"/>
          <w:szCs w:val="22"/>
        </w:rPr>
        <w:t>f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itting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19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and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 </w:t>
      </w:r>
      <w:r>
        <w:rPr>
          <w:rFonts w:ascii="Calibri" w:cs="Calibri" w:eastAsia="Calibri" w:hAnsi="Calibri"/>
          <w:spacing w:val="4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3"/>
          <w:sz w:val="22"/>
          <w:szCs w:val="22"/>
        </w:rPr>
        <w:t>placing</w:t>
      </w:r>
      <w:r>
        <w:rPr>
          <w:rFonts w:ascii="Calibri" w:cs="Calibri" w:eastAsia="Calibri" w:hAnsi="Calibri"/>
          <w:spacing w:val="0"/>
          <w:w w:val="113"/>
          <w:sz w:val="22"/>
          <w:szCs w:val="22"/>
        </w:rPr>
        <w:t> </w:t>
      </w:r>
      <w:r>
        <w:rPr>
          <w:rFonts w:ascii="Calibri" w:cs="Calibri" w:eastAsia="Calibri" w:hAnsi="Calibri"/>
          <w:spacing w:val="1"/>
          <w:w w:val="113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28"/>
          <w:sz w:val="22"/>
          <w:szCs w:val="22"/>
        </w:rPr>
        <w:t>H</w:t>
      </w:r>
      <w:r>
        <w:rPr>
          <w:rFonts w:ascii="Calibri" w:cs="Calibri" w:eastAsia="Calibri" w:hAnsi="Calibri"/>
          <w:spacing w:val="-2"/>
          <w:w w:val="128"/>
          <w:sz w:val="22"/>
          <w:szCs w:val="22"/>
        </w:rPr>
        <w:t>Y</w:t>
      </w:r>
      <w:r>
        <w:rPr>
          <w:rFonts w:ascii="Calibri" w:cs="Calibri" w:eastAsia="Calibri" w:hAnsi="Calibri"/>
          <w:spacing w:val="0"/>
          <w:w w:val="133"/>
          <w:sz w:val="22"/>
          <w:szCs w:val="22"/>
        </w:rPr>
        <w:t>SD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13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9"/>
          <w:sz w:val="22"/>
          <w:szCs w:val="22"/>
        </w:rPr>
        <w:t>bar</w:t>
      </w:r>
      <w:r>
        <w:rPr>
          <w:rFonts w:ascii="Calibri" w:cs="Calibri" w:eastAsia="Calibri" w:hAnsi="Calibri"/>
          <w:spacing w:val="0"/>
          <w:w w:val="109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9"/>
          <w:sz w:val="22"/>
          <w:szCs w:val="22"/>
        </w:rPr>
        <w:t>rein</w:t>
      </w:r>
      <w:r>
        <w:rPr>
          <w:rFonts w:ascii="Calibri" w:cs="Calibri" w:eastAsia="Calibri" w:hAnsi="Calibri"/>
          <w:spacing w:val="2"/>
          <w:w w:val="109"/>
          <w:sz w:val="22"/>
          <w:szCs w:val="22"/>
        </w:rPr>
        <w:t>f</w:t>
      </w:r>
      <w:r>
        <w:rPr>
          <w:rFonts w:ascii="Calibri" w:cs="Calibri" w:eastAsia="Calibri" w:hAnsi="Calibri"/>
          <w:spacing w:val="0"/>
          <w:w w:val="109"/>
          <w:sz w:val="22"/>
          <w:szCs w:val="22"/>
        </w:rPr>
        <w:t>orce</w:t>
      </w:r>
      <w:r>
        <w:rPr>
          <w:rFonts w:ascii="Calibri" w:cs="Calibri" w:eastAsia="Calibri" w:hAnsi="Calibri"/>
          <w:spacing w:val="2"/>
          <w:w w:val="109"/>
          <w:sz w:val="22"/>
          <w:szCs w:val="22"/>
        </w:rPr>
        <w:t>m</w:t>
      </w:r>
      <w:r>
        <w:rPr>
          <w:rFonts w:ascii="Calibri" w:cs="Calibri" w:eastAsia="Calibri" w:hAnsi="Calibri"/>
          <w:spacing w:val="0"/>
          <w:w w:val="109"/>
          <w:sz w:val="22"/>
          <w:szCs w:val="22"/>
        </w:rPr>
        <w:t>ent</w:t>
      </w:r>
      <w:r>
        <w:rPr>
          <w:rFonts w:ascii="Calibri" w:cs="Calibri" w:eastAsia="Calibri" w:hAnsi="Calibri"/>
          <w:spacing w:val="-6"/>
          <w:w w:val="109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in</w:t>
      </w:r>
      <w:r>
        <w:rPr>
          <w:rFonts w:ascii="Calibri" w:cs="Calibri" w:eastAsia="Calibri" w:hAnsi="Calibri"/>
          <w:spacing w:val="33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9"/>
          <w:sz w:val="22"/>
          <w:szCs w:val="22"/>
        </w:rPr>
        <w:t>super-structure</w:t>
      </w:r>
      <w:r>
        <w:rPr>
          <w:rFonts w:ascii="Calibri" w:cs="Calibri" w:eastAsia="Calibri" w:hAnsi="Calibri"/>
          <w:spacing w:val="2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8"/>
          <w:sz w:val="22"/>
          <w:szCs w:val="22"/>
        </w:rPr>
        <w:t>co</w:t>
      </w:r>
      <w:r>
        <w:rPr>
          <w:rFonts w:ascii="Calibri" w:cs="Calibri" w:eastAsia="Calibri" w:hAnsi="Calibri"/>
          <w:spacing w:val="2"/>
          <w:w w:val="108"/>
          <w:sz w:val="22"/>
          <w:szCs w:val="22"/>
        </w:rPr>
        <w:t>m</w:t>
      </w:r>
      <w:r>
        <w:rPr>
          <w:rFonts w:ascii="Calibri" w:cs="Calibri" w:eastAsia="Calibri" w:hAnsi="Calibri"/>
          <w:spacing w:val="0"/>
          <w:w w:val="108"/>
          <w:sz w:val="22"/>
          <w:szCs w:val="22"/>
        </w:rPr>
        <w:t>plete</w:t>
      </w:r>
      <w:r>
        <w:rPr>
          <w:rFonts w:ascii="Calibri" w:cs="Calibri" w:eastAsia="Calibri" w:hAnsi="Calibri"/>
          <w:spacing w:val="6"/>
          <w:w w:val="108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as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      </w:t>
      </w:r>
      <w:r>
        <w:rPr>
          <w:rFonts w:ascii="Calibri" w:cs="Calibri" w:eastAsia="Calibri" w:hAnsi="Calibri"/>
          <w:spacing w:val="3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per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      </w:t>
      </w:r>
      <w:r>
        <w:rPr>
          <w:rFonts w:ascii="Calibri" w:cs="Calibri" w:eastAsia="Calibri" w:hAnsi="Calibri"/>
          <w:spacing w:val="1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2"/>
          <w:sz w:val="22"/>
          <w:szCs w:val="22"/>
        </w:rPr>
        <w:t>dra</w:t>
      </w:r>
      <w:r>
        <w:rPr>
          <w:rFonts w:ascii="Calibri" w:cs="Calibri" w:eastAsia="Calibri" w:hAnsi="Calibri"/>
          <w:spacing w:val="-6"/>
          <w:w w:val="112"/>
          <w:sz w:val="22"/>
          <w:szCs w:val="22"/>
        </w:rPr>
        <w:t>w</w:t>
      </w:r>
      <w:r>
        <w:rPr>
          <w:rFonts w:ascii="Calibri" w:cs="Calibri" w:eastAsia="Calibri" w:hAnsi="Calibri"/>
          <w:spacing w:val="0"/>
          <w:w w:val="112"/>
          <w:sz w:val="22"/>
          <w:szCs w:val="22"/>
        </w:rPr>
        <w:t>ing</w:t>
      </w:r>
      <w:r>
        <w:rPr>
          <w:rFonts w:ascii="Calibri" w:cs="Calibri" w:eastAsia="Calibri" w:hAnsi="Calibri"/>
          <w:spacing w:val="0"/>
          <w:w w:val="112"/>
          <w:sz w:val="22"/>
          <w:szCs w:val="22"/>
        </w:rPr>
        <w:t>     </w:t>
      </w:r>
      <w:r>
        <w:rPr>
          <w:rFonts w:ascii="Calibri" w:cs="Calibri" w:eastAsia="Calibri" w:hAnsi="Calibri"/>
          <w:spacing w:val="29"/>
          <w:w w:val="112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2"/>
          <w:sz w:val="22"/>
          <w:szCs w:val="22"/>
        </w:rPr>
        <w:t>and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      </w:t>
      </w:r>
      <w:r>
        <w:rPr>
          <w:rFonts w:ascii="Calibri" w:cs="Calibri" w:eastAsia="Calibri" w:hAnsi="Calibri"/>
          <w:spacing w:val="-14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0"/>
          <w:sz w:val="22"/>
          <w:szCs w:val="22"/>
        </w:rPr>
        <w:t>technical</w:t>
      </w:r>
      <w:r>
        <w:rPr>
          <w:rFonts w:ascii="Calibri" w:cs="Calibri" w:eastAsia="Calibri" w:hAnsi="Calibri"/>
          <w:spacing w:val="0"/>
          <w:w w:val="11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3"/>
          <w:sz w:val="22"/>
          <w:szCs w:val="22"/>
        </w:rPr>
        <w:t>speci</w:t>
      </w:r>
      <w:r>
        <w:rPr>
          <w:rFonts w:ascii="Calibri" w:cs="Calibri" w:eastAsia="Calibri" w:hAnsi="Calibri"/>
          <w:spacing w:val="2"/>
          <w:w w:val="113"/>
          <w:sz w:val="22"/>
          <w:szCs w:val="22"/>
        </w:rPr>
        <w:t>f</w:t>
      </w:r>
      <w:r>
        <w:rPr>
          <w:rFonts w:ascii="Calibri" w:cs="Calibri" w:eastAsia="Calibri" w:hAnsi="Calibri"/>
          <w:spacing w:val="0"/>
          <w:w w:val="111"/>
          <w:sz w:val="22"/>
          <w:szCs w:val="22"/>
        </w:rPr>
        <w:t>ications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2" w:line="180" w:lineRule="exact"/>
      </w:pPr>
      <w:r>
        <w:br w:type="column"/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</w:pPr>
      <w:r>
        <w:rPr>
          <w:rFonts w:ascii="Calibri" w:cs="Calibri" w:eastAsia="Calibri" w:hAnsi="Calibri"/>
          <w:spacing w:val="0"/>
          <w:w w:val="113"/>
          <w:sz w:val="22"/>
          <w:szCs w:val="22"/>
        </w:rPr>
        <w:t>64.50</w:t>
      </w:r>
      <w:r>
        <w:rPr>
          <w:rFonts w:ascii="Calibri" w:cs="Calibri" w:eastAsia="Calibri" w:hAnsi="Calibri"/>
          <w:spacing w:val="0"/>
          <w:w w:val="113"/>
          <w:sz w:val="22"/>
          <w:szCs w:val="22"/>
        </w:rPr>
        <w:t>        </w:t>
      </w:r>
      <w:r>
        <w:rPr>
          <w:rFonts w:ascii="Calibri" w:cs="Calibri" w:eastAsia="Calibri" w:hAnsi="Calibri"/>
          <w:spacing w:val="11"/>
          <w:w w:val="113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3"/>
          <w:sz w:val="22"/>
          <w:szCs w:val="22"/>
        </w:rPr>
        <w:t>66698.00</w:t>
      </w:r>
      <w:r>
        <w:rPr>
          <w:rFonts w:ascii="Calibri" w:cs="Calibri" w:eastAsia="Calibri" w:hAnsi="Calibri"/>
          <w:spacing w:val="0"/>
          <w:w w:val="113"/>
          <w:sz w:val="22"/>
          <w:szCs w:val="22"/>
        </w:rPr>
        <w:t>       </w:t>
      </w:r>
      <w:r>
        <w:rPr>
          <w:rFonts w:ascii="Calibri" w:cs="Calibri" w:eastAsia="Calibri" w:hAnsi="Calibri"/>
          <w:spacing w:val="28"/>
          <w:w w:val="113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3"/>
          <w:sz w:val="22"/>
          <w:szCs w:val="22"/>
        </w:rPr>
        <w:t>P.MT</w:t>
      </w:r>
      <w:r>
        <w:rPr>
          <w:rFonts w:ascii="Calibri" w:cs="Calibri" w:eastAsia="Calibri" w:hAnsi="Calibri"/>
          <w:spacing w:val="0"/>
          <w:w w:val="113"/>
          <w:sz w:val="22"/>
          <w:szCs w:val="22"/>
        </w:rPr>
        <w:t>         </w:t>
      </w:r>
      <w:r>
        <w:rPr>
          <w:rFonts w:ascii="Calibri" w:cs="Calibri" w:eastAsia="Calibri" w:hAnsi="Calibri"/>
          <w:spacing w:val="53"/>
          <w:w w:val="113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3"/>
          <w:sz w:val="22"/>
          <w:szCs w:val="22"/>
        </w:rPr>
        <w:t>4302021.00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5"/>
        <w:ind w:left="113"/>
        <w:sectPr>
          <w:type w:val="continuous"/>
          <w:pgSz w:h="16840" w:w="11920"/>
          <w:pgMar w:bottom="280" w:left="960" w:right="640" w:top="1560"/>
          <w:cols w:equalWidth="off" w:num="3">
            <w:col w:space="254" w:w="697"/>
            <w:col w:space="350" w:w="4040"/>
            <w:col w:w="4979"/>
          </w:cols>
        </w:sectPr>
      </w:pPr>
      <w:r>
        <w:rPr>
          <w:rFonts w:ascii="Calibri" w:cs="Calibri" w:eastAsia="Calibri" w:hAnsi="Calibri"/>
          <w:spacing w:val="0"/>
          <w:w w:val="110"/>
          <w:sz w:val="22"/>
          <w:szCs w:val="22"/>
        </w:rPr>
        <w:t>MT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9" w:line="240" w:lineRule="exact"/>
        <w:sectPr>
          <w:type w:val="continuous"/>
          <w:pgSz w:h="16840" w:w="11920"/>
          <w:pgMar w:bottom="280" w:left="960" w:right="640" w:top="1560"/>
        </w:sectPr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2"/>
          <w:szCs w:val="22"/>
        </w:rPr>
        <w:jc w:val="center"/>
        <w:spacing w:before="18"/>
        <w:ind w:left="389" w:right="204"/>
      </w:pPr>
      <w:r>
        <w:pict>
          <v:group coordorigin="9525,10426" coordsize="1790,0" style="position:absolute;margin-left:476.26pt;margin-top:521.29pt;width:89.52pt;height:0pt;mso-position-horizontal-relative:page;mso-position-vertical-relative:page;z-index:-1431">
            <v:shape coordorigin="9525,10426" coordsize="1790,0" filled="f" path="m9525,10426l11316,10426e" strokecolor="#000000" stroked="t" strokeweight="0.93997pt" style="position:absolute;left:9525;top:10426;width:1790;height:0">
              <v:path arrowok="t"/>
            </v:shape>
            <w10:wrap type="none"/>
          </v:group>
        </w:pict>
      </w:r>
      <w:r>
        <w:pict>
          <v:group coordorigin="9525,10111" coordsize="1790,0" style="position:absolute;margin-left:476.26pt;margin-top:505.57pt;width:89.52pt;height:0pt;mso-position-horizontal-relative:page;mso-position-vertical-relative:page;z-index:-1432">
            <v:shape coordorigin="9525,10111" coordsize="1790,0" filled="f" path="m9525,10111l11316,10111e" strokecolor="#000000" stroked="t" strokeweight="0.94pt" style="position:absolute;left:9525;top:10111;width:1790;height:0">
              <v:path arrowok="t"/>
            </v:shape>
            <w10:wrap type="none"/>
          </v:group>
        </w:pict>
      </w:r>
      <w:r>
        <w:pict>
          <v:group coordorigin="1018,1378" coordsize="10297,0" style="position:absolute;margin-left:50.904pt;margin-top:68.9pt;width:514.87pt;height:0pt;mso-position-horizontal-relative:page;mso-position-vertical-relative:page;z-index:-1433">
            <v:shape coordorigin="1018,1378" coordsize="10297,0" filled="f" path="m1018,1378l11315,1378e" strokecolor="#000000" stroked="t" strokeweight="1.78pt" style="position:absolute;left:1018;top:1378;width:10297;height:0">
              <v:path arrowok="t"/>
            </v:shape>
            <w10:wrap type="none"/>
          </v:group>
        </w:pict>
      </w:r>
      <w:r>
        <w:pict>
          <v:group coordorigin="1018,1090" coordsize="10297,0" style="position:absolute;margin-left:50.904pt;margin-top:54.5pt;width:514.87pt;height:0pt;mso-position-horizontal-relative:page;mso-position-vertical-relative:page;z-index:-1434">
            <v:shape coordorigin="1018,1090" coordsize="10297,0" filled="f" path="m1018,1090l11315,1090e" strokecolor="#000000" stroked="t" strokeweight="1.78pt" style="position:absolute;left:1018;top:1090;width:10297;height:0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pacing w:val="0"/>
          <w:w w:val="113"/>
          <w:sz w:val="22"/>
          <w:szCs w:val="22"/>
        </w:rPr>
        <w:t>7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center"/>
        <w:spacing w:before="10"/>
        <w:ind w:left="341" w:right="156"/>
      </w:pPr>
      <w:r>
        <w:rPr>
          <w:rFonts w:ascii="Calibri" w:cs="Calibri" w:eastAsia="Calibri" w:hAnsi="Calibri"/>
          <w:spacing w:val="0"/>
          <w:w w:val="121"/>
          <w:sz w:val="22"/>
          <w:szCs w:val="22"/>
        </w:rPr>
        <w:t>B-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center"/>
        <w:spacing w:before="10"/>
        <w:ind w:left="149" w:right="-36"/>
      </w:pPr>
      <w:r>
        <w:rPr>
          <w:rFonts w:ascii="Calibri" w:cs="Calibri" w:eastAsia="Calibri" w:hAnsi="Calibri"/>
          <w:spacing w:val="0"/>
          <w:w w:val="113"/>
          <w:sz w:val="22"/>
          <w:szCs w:val="22"/>
        </w:rPr>
        <w:t>4.28.1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8" w:line="249" w:lineRule="auto"/>
        <w:ind w:right="5275"/>
      </w:pPr>
      <w:r>
        <w:br w:type="column"/>
      </w:r>
      <w:r>
        <w:rPr>
          <w:rFonts w:ascii="Calibri" w:cs="Calibri" w:eastAsia="Calibri" w:hAnsi="Calibri"/>
          <w:spacing w:val="0"/>
          <w:w w:val="112"/>
          <w:sz w:val="22"/>
          <w:szCs w:val="22"/>
        </w:rPr>
        <w:t>Providing</w:t>
      </w:r>
      <w:r>
        <w:rPr>
          <w:rFonts w:ascii="Calibri" w:cs="Calibri" w:eastAsia="Calibri" w:hAnsi="Calibri"/>
          <w:spacing w:val="0"/>
          <w:w w:val="112"/>
          <w:sz w:val="22"/>
          <w:szCs w:val="22"/>
        </w:rPr>
        <w:t> </w:t>
      </w:r>
      <w:r>
        <w:rPr>
          <w:rFonts w:ascii="Calibri" w:cs="Calibri" w:eastAsia="Calibri" w:hAnsi="Calibri"/>
          <w:spacing w:val="6"/>
          <w:w w:val="112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and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 </w:t>
      </w:r>
      <w:r>
        <w:rPr>
          <w:rFonts w:ascii="Calibri" w:cs="Calibri" w:eastAsia="Calibri" w:hAnsi="Calibri"/>
          <w:spacing w:val="9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2"/>
          <w:w w:val="100"/>
          <w:sz w:val="22"/>
          <w:szCs w:val="22"/>
        </w:rPr>
        <w:t>f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ixing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 </w:t>
      </w:r>
      <w:r>
        <w:rPr>
          <w:rFonts w:ascii="Calibri" w:cs="Calibri" w:eastAsia="Calibri" w:hAnsi="Calibri"/>
          <w:spacing w:val="14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in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3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7"/>
          <w:sz w:val="22"/>
          <w:szCs w:val="22"/>
        </w:rPr>
        <w:t>position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18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4"/>
          <w:sz w:val="22"/>
          <w:szCs w:val="22"/>
        </w:rPr>
        <w:t>bitu</w:t>
      </w:r>
      <w:r>
        <w:rPr>
          <w:rFonts w:ascii="Calibri" w:cs="Calibri" w:eastAsia="Calibri" w:hAnsi="Calibri"/>
          <w:spacing w:val="2"/>
          <w:w w:val="104"/>
          <w:sz w:val="22"/>
          <w:szCs w:val="22"/>
        </w:rPr>
        <w:t>m</w:t>
      </w:r>
      <w:r>
        <w:rPr>
          <w:rFonts w:ascii="Calibri" w:cs="Calibri" w:eastAsia="Calibri" w:hAnsi="Calibri"/>
          <w:spacing w:val="0"/>
          <w:w w:val="111"/>
          <w:sz w:val="22"/>
          <w:szCs w:val="22"/>
        </w:rPr>
        <w:t>en</w:t>
      </w:r>
      <w:r>
        <w:rPr>
          <w:rFonts w:ascii="Calibri" w:cs="Calibri" w:eastAsia="Calibri" w:hAnsi="Calibri"/>
          <w:spacing w:val="0"/>
          <w:w w:val="111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9"/>
          <w:sz w:val="22"/>
          <w:szCs w:val="22"/>
        </w:rPr>
        <w:t>i</w:t>
      </w:r>
      <w:r>
        <w:rPr>
          <w:rFonts w:ascii="Calibri" w:cs="Calibri" w:eastAsia="Calibri" w:hAnsi="Calibri"/>
          <w:spacing w:val="2"/>
          <w:w w:val="109"/>
          <w:sz w:val="22"/>
          <w:szCs w:val="22"/>
        </w:rPr>
        <w:t>m</w:t>
      </w:r>
      <w:r>
        <w:rPr>
          <w:rFonts w:ascii="Calibri" w:cs="Calibri" w:eastAsia="Calibri" w:hAnsi="Calibri"/>
          <w:spacing w:val="0"/>
          <w:w w:val="109"/>
          <w:sz w:val="22"/>
          <w:szCs w:val="22"/>
        </w:rPr>
        <w:t>pregnated</w:t>
      </w:r>
      <w:r>
        <w:rPr>
          <w:rFonts w:ascii="Calibri" w:cs="Calibri" w:eastAsia="Calibri" w:hAnsi="Calibri"/>
          <w:spacing w:val="29"/>
          <w:w w:val="109"/>
          <w:sz w:val="22"/>
          <w:szCs w:val="22"/>
        </w:rPr>
        <w:t> </w:t>
      </w:r>
      <w:r>
        <w:rPr>
          <w:rFonts w:ascii="Calibri" w:cs="Calibri" w:eastAsia="Calibri" w:hAnsi="Calibri"/>
          <w:spacing w:val="2"/>
          <w:w w:val="93"/>
          <w:sz w:val="22"/>
          <w:szCs w:val="22"/>
        </w:rPr>
        <w:t>f</w:t>
      </w:r>
      <w:r>
        <w:rPr>
          <w:rFonts w:ascii="Calibri" w:cs="Calibri" w:eastAsia="Calibri" w:hAnsi="Calibri"/>
          <w:spacing w:val="0"/>
          <w:w w:val="108"/>
          <w:sz w:val="22"/>
          <w:szCs w:val="22"/>
        </w:rPr>
        <w:t>iberboard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-15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7"/>
          <w:sz w:val="22"/>
          <w:szCs w:val="22"/>
        </w:rPr>
        <w:t>con</w:t>
      </w:r>
      <w:r>
        <w:rPr>
          <w:rFonts w:ascii="Calibri" w:cs="Calibri" w:eastAsia="Calibri" w:hAnsi="Calibri"/>
          <w:spacing w:val="2"/>
          <w:w w:val="107"/>
          <w:sz w:val="22"/>
          <w:szCs w:val="22"/>
        </w:rPr>
        <w:t>f</w:t>
      </w:r>
      <w:r>
        <w:rPr>
          <w:rFonts w:ascii="Calibri" w:cs="Calibri" w:eastAsia="Calibri" w:hAnsi="Calibri"/>
          <w:spacing w:val="0"/>
          <w:w w:val="107"/>
          <w:sz w:val="22"/>
          <w:szCs w:val="22"/>
        </w:rPr>
        <w:t>ir</w:t>
      </w:r>
      <w:r>
        <w:rPr>
          <w:rFonts w:ascii="Calibri" w:cs="Calibri" w:eastAsia="Calibri" w:hAnsi="Calibri"/>
          <w:spacing w:val="2"/>
          <w:w w:val="107"/>
          <w:sz w:val="22"/>
          <w:szCs w:val="22"/>
        </w:rPr>
        <w:t>m</w:t>
      </w:r>
      <w:r>
        <w:rPr>
          <w:rFonts w:ascii="Calibri" w:cs="Calibri" w:eastAsia="Calibri" w:hAnsi="Calibri"/>
          <w:spacing w:val="0"/>
          <w:w w:val="107"/>
          <w:sz w:val="22"/>
          <w:szCs w:val="22"/>
        </w:rPr>
        <w:t>ing</w:t>
      </w:r>
      <w:r>
        <w:rPr>
          <w:rFonts w:ascii="Calibri" w:cs="Calibri" w:eastAsia="Calibri" w:hAnsi="Calibri"/>
          <w:spacing w:val="40"/>
          <w:w w:val="107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to</w:t>
      </w:r>
      <w:r>
        <w:rPr>
          <w:rFonts w:ascii="Calibri" w:cs="Calibri" w:eastAsia="Calibri" w:hAnsi="Calibri"/>
          <w:spacing w:val="3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21"/>
          <w:sz w:val="22"/>
          <w:szCs w:val="22"/>
        </w:rPr>
        <w:t>IS</w:t>
      </w:r>
      <w:r>
        <w:rPr>
          <w:rFonts w:ascii="Calibri" w:cs="Calibri" w:eastAsia="Calibri" w:hAnsi="Calibri"/>
          <w:spacing w:val="45"/>
          <w:w w:val="121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21"/>
          <w:sz w:val="22"/>
          <w:szCs w:val="22"/>
        </w:rPr>
        <w:t>: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2" w:line="249" w:lineRule="auto"/>
        <w:ind w:right="5274"/>
      </w:pPr>
      <w:r>
        <w:rPr>
          <w:rFonts w:ascii="Calibri" w:cs="Calibri" w:eastAsia="Calibri" w:hAnsi="Calibri"/>
          <w:spacing w:val="0"/>
          <w:w w:val="112"/>
          <w:sz w:val="22"/>
          <w:szCs w:val="22"/>
        </w:rPr>
        <w:t>1838-1961</w:t>
      </w:r>
      <w:r>
        <w:rPr>
          <w:rFonts w:ascii="Calibri" w:cs="Calibri" w:eastAsia="Calibri" w:hAnsi="Calibri"/>
          <w:spacing w:val="0"/>
          <w:w w:val="112"/>
          <w:sz w:val="22"/>
          <w:szCs w:val="22"/>
        </w:rPr>
        <w:t> </w:t>
      </w:r>
      <w:r>
        <w:rPr>
          <w:rFonts w:ascii="Calibri" w:cs="Calibri" w:eastAsia="Calibri" w:hAnsi="Calibri"/>
          <w:spacing w:val="14"/>
          <w:w w:val="112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in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36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9"/>
          <w:sz w:val="22"/>
          <w:szCs w:val="22"/>
        </w:rPr>
        <w:t>expansion</w:t>
      </w:r>
      <w:r>
        <w:rPr>
          <w:rFonts w:ascii="Calibri" w:cs="Calibri" w:eastAsia="Calibri" w:hAnsi="Calibri"/>
          <w:spacing w:val="0"/>
          <w:w w:val="109"/>
          <w:sz w:val="22"/>
          <w:szCs w:val="22"/>
        </w:rPr>
        <w:t> </w:t>
      </w:r>
      <w:r>
        <w:rPr>
          <w:rFonts w:ascii="Calibri" w:cs="Calibri" w:eastAsia="Calibri" w:hAnsi="Calibri"/>
          <w:spacing w:val="53"/>
          <w:w w:val="109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9"/>
          <w:sz w:val="22"/>
          <w:szCs w:val="22"/>
        </w:rPr>
        <w:t>joints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 </w:t>
      </w:r>
      <w:r>
        <w:rPr>
          <w:rFonts w:ascii="Calibri" w:cs="Calibri" w:eastAsia="Calibri" w:hAnsi="Calibri"/>
          <w:spacing w:val="-25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0"/>
          <w:sz w:val="22"/>
          <w:szCs w:val="22"/>
        </w:rPr>
        <w:t>including</w:t>
      </w:r>
      <w:r>
        <w:rPr>
          <w:rFonts w:ascii="Calibri" w:cs="Calibri" w:eastAsia="Calibri" w:hAnsi="Calibri"/>
          <w:spacing w:val="0"/>
          <w:w w:val="11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the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 </w:t>
      </w:r>
      <w:r>
        <w:rPr>
          <w:rFonts w:ascii="Calibri" w:cs="Calibri" w:eastAsia="Calibri" w:hAnsi="Calibri"/>
          <w:spacing w:val="24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cost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  </w:t>
      </w:r>
      <w:r>
        <w:rPr>
          <w:rFonts w:ascii="Calibri" w:cs="Calibri" w:eastAsia="Calibri" w:hAnsi="Calibri"/>
          <w:spacing w:val="3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of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 </w:t>
      </w:r>
      <w:r>
        <w:rPr>
          <w:rFonts w:ascii="Calibri" w:cs="Calibri" w:eastAsia="Calibri" w:hAnsi="Calibri"/>
          <w:spacing w:val="17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pri</w:t>
      </w:r>
      <w:r>
        <w:rPr>
          <w:rFonts w:ascii="Calibri" w:cs="Calibri" w:eastAsia="Calibri" w:hAnsi="Calibri"/>
          <w:spacing w:val="2"/>
          <w:w w:val="100"/>
          <w:sz w:val="22"/>
          <w:szCs w:val="22"/>
        </w:rPr>
        <w:t>m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er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 </w:t>
      </w:r>
      <w:r>
        <w:rPr>
          <w:rFonts w:ascii="Calibri" w:cs="Calibri" w:eastAsia="Calibri" w:hAnsi="Calibri"/>
          <w:spacing w:val="46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5"/>
          <w:sz w:val="22"/>
          <w:szCs w:val="22"/>
        </w:rPr>
        <w:t>sealing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 </w:t>
      </w:r>
      <w:r>
        <w:rPr>
          <w:rFonts w:ascii="Calibri" w:cs="Calibri" w:eastAsia="Calibri" w:hAnsi="Calibri"/>
          <w:spacing w:val="9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1"/>
          <w:sz w:val="22"/>
          <w:szCs w:val="22"/>
        </w:rPr>
        <w:t>co</w:t>
      </w:r>
      <w:r>
        <w:rPr>
          <w:rFonts w:ascii="Calibri" w:cs="Calibri" w:eastAsia="Calibri" w:hAnsi="Calibri"/>
          <w:spacing w:val="2"/>
          <w:w w:val="111"/>
          <w:sz w:val="22"/>
          <w:szCs w:val="22"/>
        </w:rPr>
        <w:t>m</w:t>
      </w:r>
      <w:r>
        <w:rPr>
          <w:rFonts w:ascii="Calibri" w:cs="Calibri" w:eastAsia="Calibri" w:hAnsi="Calibri"/>
          <w:spacing w:val="0"/>
          <w:w w:val="109"/>
          <w:sz w:val="22"/>
          <w:szCs w:val="22"/>
        </w:rPr>
        <w:t>pound.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line="240" w:lineRule="exact"/>
      </w:pPr>
      <w:r>
        <w:rPr>
          <w:rFonts w:ascii="Calibri" w:cs="Calibri" w:eastAsia="Calibri" w:hAnsi="Calibri"/>
          <w:spacing w:val="0"/>
          <w:w w:val="100"/>
          <w:sz w:val="22"/>
          <w:szCs w:val="22"/>
        </w:rPr>
        <w:t>12</w:t>
      </w:r>
      <w:r>
        <w:rPr>
          <w:rFonts w:ascii="Calibri" w:cs="Calibri" w:eastAsia="Calibri" w:hAnsi="Calibri"/>
          <w:spacing w:val="2"/>
          <w:w w:val="100"/>
          <w:sz w:val="22"/>
          <w:szCs w:val="22"/>
        </w:rPr>
        <w:t>m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m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14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thick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                                                                  </w:t>
      </w:r>
      <w:r>
        <w:rPr>
          <w:rFonts w:ascii="Calibri" w:cs="Calibri" w:eastAsia="Calibri" w:hAnsi="Calibri"/>
          <w:spacing w:val="4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position w:val="2"/>
          <w:sz w:val="22"/>
          <w:szCs w:val="22"/>
        </w:rPr>
        <w:t>5.04</w:t>
      </w:r>
      <w:r>
        <w:rPr>
          <w:rFonts w:ascii="Calibri" w:cs="Calibri" w:eastAsia="Calibri" w:hAnsi="Calibri"/>
          <w:spacing w:val="0"/>
          <w:w w:val="100"/>
          <w:position w:val="2"/>
          <w:sz w:val="22"/>
          <w:szCs w:val="22"/>
        </w:rPr>
        <w:t>              </w:t>
      </w:r>
      <w:r>
        <w:rPr>
          <w:rFonts w:ascii="Calibri" w:cs="Calibri" w:eastAsia="Calibri" w:hAnsi="Calibri"/>
          <w:spacing w:val="1"/>
          <w:w w:val="100"/>
          <w:position w:val="2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5"/>
          <w:position w:val="2"/>
          <w:sz w:val="22"/>
          <w:szCs w:val="22"/>
        </w:rPr>
        <w:t>567.00</w:t>
      </w:r>
      <w:r>
        <w:rPr>
          <w:rFonts w:ascii="Calibri" w:cs="Calibri" w:eastAsia="Calibri" w:hAnsi="Calibri"/>
          <w:spacing w:val="0"/>
          <w:w w:val="115"/>
          <w:position w:val="2"/>
          <w:sz w:val="22"/>
          <w:szCs w:val="22"/>
        </w:rPr>
        <w:t>        </w:t>
      </w:r>
      <w:r>
        <w:rPr>
          <w:rFonts w:ascii="Calibri" w:cs="Calibri" w:eastAsia="Calibri" w:hAnsi="Calibri"/>
          <w:spacing w:val="3"/>
          <w:w w:val="115"/>
          <w:position w:val="2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5"/>
          <w:position w:val="2"/>
          <w:sz w:val="22"/>
          <w:szCs w:val="22"/>
        </w:rPr>
        <w:t>P.Sqm</w:t>
      </w:r>
      <w:r>
        <w:rPr>
          <w:rFonts w:ascii="Calibri" w:cs="Calibri" w:eastAsia="Calibri" w:hAnsi="Calibri"/>
          <w:spacing w:val="0"/>
          <w:w w:val="115"/>
          <w:position w:val="2"/>
          <w:sz w:val="22"/>
          <w:szCs w:val="22"/>
        </w:rPr>
        <w:t>            </w:t>
      </w:r>
      <w:r>
        <w:rPr>
          <w:rFonts w:ascii="Calibri" w:cs="Calibri" w:eastAsia="Calibri" w:hAnsi="Calibri"/>
          <w:spacing w:val="6"/>
          <w:w w:val="115"/>
          <w:position w:val="2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15"/>
          <w:position w:val="2"/>
          <w:sz w:val="22"/>
          <w:szCs w:val="22"/>
        </w:rPr>
        <w:t>2858.00</w:t>
      </w:r>
      <w:r>
        <w:rPr>
          <w:rFonts w:ascii="Calibri" w:cs="Calibri" w:eastAsia="Calibri" w:hAnsi="Calibri"/>
          <w:spacing w:val="0"/>
          <w:w w:val="100"/>
          <w:position w:val="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center"/>
        <w:spacing w:line="240" w:lineRule="exact"/>
        <w:ind w:left="4400" w:right="4437"/>
      </w:pPr>
      <w:r>
        <w:rPr>
          <w:rFonts w:ascii="Calibri" w:cs="Calibri" w:eastAsia="Calibri" w:hAnsi="Calibri"/>
          <w:spacing w:val="0"/>
          <w:w w:val="118"/>
          <w:sz w:val="22"/>
          <w:szCs w:val="22"/>
        </w:rPr>
        <w:t>Sqm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5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5"/>
          <w:szCs w:val="25"/>
        </w:rPr>
        <w:jc w:val="left"/>
        <w:ind w:left="5480"/>
      </w:pP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TOT</w:t>
      </w:r>
      <w:r>
        <w:rPr>
          <w:rFonts w:ascii="Arial" w:cs="Arial" w:eastAsia="Arial" w:hAnsi="Arial"/>
          <w:b/>
          <w:spacing w:val="-7"/>
          <w:w w:val="100"/>
          <w:sz w:val="25"/>
          <w:szCs w:val="25"/>
        </w:rPr>
        <w:t>A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L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       </w:t>
      </w:r>
      <w:r>
        <w:rPr>
          <w:rFonts w:ascii="Arial" w:cs="Arial" w:eastAsia="Arial" w:hAnsi="Arial"/>
          <w:b/>
          <w:spacing w:val="19"/>
          <w:w w:val="100"/>
          <w:sz w:val="25"/>
          <w:szCs w:val="25"/>
        </w:rPr>
        <w:t> 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Rs.</w:t>
      </w:r>
      <w:r>
        <w:rPr>
          <w:rFonts w:ascii="Arial" w:cs="Arial" w:eastAsia="Arial" w:hAnsi="Arial"/>
          <w:b/>
          <w:spacing w:val="0"/>
          <w:w w:val="100"/>
          <w:sz w:val="25"/>
          <w:szCs w:val="25"/>
        </w:rPr>
        <w:t>      </w:t>
      </w:r>
      <w:r>
        <w:rPr>
          <w:rFonts w:ascii="Arial" w:cs="Arial" w:eastAsia="Arial" w:hAnsi="Arial"/>
          <w:b/>
          <w:spacing w:val="17"/>
          <w:w w:val="100"/>
          <w:sz w:val="25"/>
          <w:szCs w:val="25"/>
        </w:rPr>
        <w:t> </w:t>
      </w:r>
      <w:r>
        <w:rPr>
          <w:rFonts w:ascii="Arial" w:cs="Arial" w:eastAsia="Arial" w:hAnsi="Arial"/>
          <w:b/>
          <w:spacing w:val="-1"/>
          <w:w w:val="100"/>
          <w:sz w:val="25"/>
          <w:szCs w:val="25"/>
        </w:rPr>
        <w:t>28191434.00</w:t>
      </w:r>
      <w:r>
        <w:rPr>
          <w:rFonts w:ascii="Arial" w:cs="Arial" w:eastAsia="Arial" w:hAnsi="Arial"/>
          <w:spacing w:val="0"/>
          <w:w w:val="100"/>
          <w:sz w:val="25"/>
          <w:szCs w:val="2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285" w:lineRule="auto"/>
        <w:ind w:firstLine="518" w:left="725" w:right="638"/>
      </w:pP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(</w:t>
      </w:r>
      <w:r>
        <w:rPr>
          <w:rFonts w:ascii="Arial" w:cs="Arial" w:eastAsia="Arial" w:hAnsi="Arial"/>
          <w:b/>
          <w:spacing w:val="-9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NIL</w:t>
      </w:r>
      <w:r>
        <w:rPr>
          <w:rFonts w:ascii="Arial" w:cs="Arial" w:eastAsia="Arial" w:hAnsi="Arial"/>
          <w:b/>
          <w:spacing w:val="1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-9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-8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                                      </w:t>
      </w:r>
      <w:r>
        <w:rPr>
          <w:rFonts w:ascii="Arial" w:cs="Arial" w:eastAsia="Arial" w:hAnsi="Arial"/>
          <w:b/>
          <w:spacing w:val="5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(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OHD.</w:t>
      </w:r>
      <w:r>
        <w:rPr>
          <w:rFonts w:ascii="Arial" w:cs="Arial" w:eastAsia="Arial" w:hAnsi="Arial"/>
          <w:b/>
          <w:spacing w:val="17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2"/>
          <w:sz w:val="24"/>
          <w:szCs w:val="24"/>
        </w:rPr>
        <w:t>Y</w:t>
      </w:r>
      <w:r>
        <w:rPr>
          <w:rFonts w:ascii="Arial" w:cs="Arial" w:eastAsia="Arial" w:hAnsi="Arial"/>
          <w:b/>
          <w:spacing w:val="0"/>
          <w:w w:val="102"/>
          <w:sz w:val="24"/>
          <w:szCs w:val="24"/>
        </w:rPr>
        <w:t>U</w:t>
      </w:r>
      <w:r>
        <w:rPr>
          <w:rFonts w:ascii="Arial" w:cs="Arial" w:eastAsia="Arial" w:hAnsi="Arial"/>
          <w:b/>
          <w:spacing w:val="1"/>
          <w:w w:val="102"/>
          <w:sz w:val="24"/>
          <w:szCs w:val="24"/>
        </w:rPr>
        <w:t>N</w:t>
      </w:r>
      <w:r>
        <w:rPr>
          <w:rFonts w:ascii="Arial" w:cs="Arial" w:eastAsia="Arial" w:hAnsi="Arial"/>
          <w:b/>
          <w:spacing w:val="0"/>
          <w:w w:val="102"/>
          <w:sz w:val="24"/>
          <w:szCs w:val="24"/>
        </w:rPr>
        <w:t>US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Z</w:t>
      </w:r>
      <w:r>
        <w:rPr>
          <w:rFonts w:ascii="Arial" w:cs="Arial" w:eastAsia="Arial" w:hAnsi="Arial"/>
          <w:b/>
          <w:spacing w:val="-9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-8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b/>
          <w:spacing w:val="29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9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9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NT</w:t>
      </w:r>
      <w:r>
        <w:rPr>
          <w:rFonts w:ascii="Arial" w:cs="Arial" w:eastAsia="Arial" w:hAnsi="Arial"/>
          <w:b/>
          <w:spacing w:val="27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2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2"/>
          <w:sz w:val="24"/>
          <w:szCs w:val="24"/>
        </w:rPr>
        <w:t>NGIN</w:t>
      </w:r>
      <w:r>
        <w:rPr>
          <w:rFonts w:ascii="Arial" w:cs="Arial" w:eastAsia="Arial" w:hAnsi="Arial"/>
          <w:b/>
          <w:spacing w:val="-1"/>
          <w:w w:val="102"/>
          <w:sz w:val="24"/>
          <w:szCs w:val="24"/>
        </w:rPr>
        <w:t>E</w:t>
      </w:r>
      <w:r>
        <w:rPr>
          <w:rFonts w:ascii="Arial" w:cs="Arial" w:eastAsia="Arial" w:hAnsi="Arial"/>
          <w:b/>
          <w:spacing w:val="-1"/>
          <w:w w:val="102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2"/>
          <w:sz w:val="24"/>
          <w:szCs w:val="24"/>
        </w:rPr>
        <w:t>R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                                   </w:t>
      </w:r>
      <w:r>
        <w:rPr>
          <w:rFonts w:ascii="Arial" w:cs="Arial" w:eastAsia="Arial" w:hAnsi="Arial"/>
          <w:b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2"/>
          <w:sz w:val="24"/>
          <w:szCs w:val="24"/>
        </w:rPr>
        <w:t>E</w:t>
      </w:r>
      <w:r>
        <w:rPr>
          <w:rFonts w:ascii="Arial" w:cs="Arial" w:eastAsia="Arial" w:hAnsi="Arial"/>
          <w:b/>
          <w:spacing w:val="-1"/>
          <w:w w:val="102"/>
          <w:sz w:val="24"/>
          <w:szCs w:val="24"/>
        </w:rPr>
        <w:t>X</w:t>
      </w:r>
      <w:r>
        <w:rPr>
          <w:rFonts w:ascii="Arial" w:cs="Arial" w:eastAsia="Arial" w:hAnsi="Arial"/>
          <w:b/>
          <w:spacing w:val="-1"/>
          <w:w w:val="102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2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2"/>
          <w:sz w:val="24"/>
          <w:szCs w:val="24"/>
        </w:rPr>
        <w:t>U</w:t>
      </w:r>
      <w:r>
        <w:rPr>
          <w:rFonts w:ascii="Arial" w:cs="Arial" w:eastAsia="Arial" w:hAnsi="Arial"/>
          <w:b/>
          <w:spacing w:val="0"/>
          <w:w w:val="102"/>
          <w:sz w:val="24"/>
          <w:szCs w:val="24"/>
        </w:rPr>
        <w:t>TI</w:t>
      </w:r>
      <w:r>
        <w:rPr>
          <w:rFonts w:ascii="Arial" w:cs="Arial" w:eastAsia="Arial" w:hAnsi="Arial"/>
          <w:b/>
          <w:spacing w:val="-1"/>
          <w:w w:val="102"/>
          <w:sz w:val="24"/>
          <w:szCs w:val="24"/>
        </w:rPr>
        <w:t>V</w:t>
      </w:r>
      <w:r>
        <w:rPr>
          <w:rFonts w:ascii="Arial" w:cs="Arial" w:eastAsia="Arial" w:hAnsi="Arial"/>
          <w:b/>
          <w:spacing w:val="0"/>
          <w:w w:val="102"/>
          <w:sz w:val="24"/>
          <w:szCs w:val="24"/>
        </w:rPr>
        <w:t>E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2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2"/>
          <w:sz w:val="24"/>
          <w:szCs w:val="24"/>
        </w:rPr>
        <w:t>NGIN</w:t>
      </w:r>
      <w:r>
        <w:rPr>
          <w:rFonts w:ascii="Arial" w:cs="Arial" w:eastAsia="Arial" w:hAnsi="Arial"/>
          <w:b/>
          <w:spacing w:val="-1"/>
          <w:w w:val="102"/>
          <w:sz w:val="24"/>
          <w:szCs w:val="24"/>
        </w:rPr>
        <w:t>E</w:t>
      </w:r>
      <w:r>
        <w:rPr>
          <w:rFonts w:ascii="Arial" w:cs="Arial" w:eastAsia="Arial" w:hAnsi="Arial"/>
          <w:b/>
          <w:spacing w:val="-1"/>
          <w:w w:val="102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2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spacing w:before="1"/>
        <w:ind w:left="382" w:right="892"/>
        <w:sectPr>
          <w:type w:val="continuous"/>
          <w:pgSz w:h="16840" w:w="11920"/>
          <w:pgMar w:bottom="280" w:left="960" w:right="640" w:top="1560"/>
          <w:cols w:equalWidth="off" w:num="2">
            <w:col w:space="165" w:w="786"/>
            <w:col w:w="9369"/>
          </w:cols>
        </w:sectPr>
      </w:pP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-4"/>
          <w:w w:val="100"/>
          <w:sz w:val="24"/>
          <w:szCs w:val="24"/>
        </w:rPr>
        <w:t>W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.D.</w:t>
      </w:r>
      <w:r>
        <w:rPr>
          <w:rFonts w:ascii="Arial" w:cs="Arial" w:eastAsia="Arial" w:hAnsi="Arial"/>
          <w:b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UB</w:t>
      </w:r>
      <w:r>
        <w:rPr>
          <w:rFonts w:ascii="Arial" w:cs="Arial" w:eastAsia="Arial" w:hAnsi="Arial"/>
          <w:b/>
          <w:spacing w:val="1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DN.</w:t>
      </w:r>
      <w:r>
        <w:rPr>
          <w:rFonts w:ascii="Arial" w:cs="Arial" w:eastAsia="Arial" w:hAnsi="Arial"/>
          <w:b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KHER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W</w:t>
      </w:r>
      <w:r>
        <w:rPr>
          <w:rFonts w:ascii="Arial" w:cs="Arial" w:eastAsia="Arial" w:hAnsi="Arial"/>
          <w:b/>
          <w:spacing w:val="-9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                              </w:t>
      </w:r>
      <w:r>
        <w:rPr>
          <w:rFonts w:ascii="Arial" w:cs="Arial" w:eastAsia="Arial" w:hAnsi="Arial"/>
          <w:b/>
          <w:spacing w:val="2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-4"/>
          <w:w w:val="100"/>
          <w:sz w:val="24"/>
          <w:szCs w:val="24"/>
        </w:rPr>
        <w:t>W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.D.</w:t>
      </w:r>
      <w:r>
        <w:rPr>
          <w:rFonts w:ascii="Arial" w:cs="Arial" w:eastAsia="Arial" w:hAnsi="Arial"/>
          <w:b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2"/>
          <w:sz w:val="24"/>
          <w:szCs w:val="24"/>
        </w:rPr>
        <w:t>D</w:t>
      </w:r>
      <w:r>
        <w:rPr>
          <w:rFonts w:ascii="Arial" w:cs="Arial" w:eastAsia="Arial" w:hAnsi="Arial"/>
          <w:b/>
          <w:spacing w:val="1"/>
          <w:w w:val="102"/>
          <w:sz w:val="24"/>
          <w:szCs w:val="24"/>
        </w:rPr>
        <w:t>N</w:t>
      </w:r>
      <w:r>
        <w:rPr>
          <w:rFonts w:ascii="Arial" w:cs="Arial" w:eastAsia="Arial" w:hAnsi="Arial"/>
          <w:b/>
          <w:spacing w:val="0"/>
          <w:w w:val="102"/>
          <w:sz w:val="24"/>
          <w:szCs w:val="24"/>
        </w:rPr>
        <w:t>.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2"/>
          <w:sz w:val="24"/>
          <w:szCs w:val="24"/>
        </w:rPr>
        <w:t>K</w:t>
      </w:r>
      <w:r>
        <w:rPr>
          <w:rFonts w:ascii="Arial" w:cs="Arial" w:eastAsia="Arial" w:hAnsi="Arial"/>
          <w:b/>
          <w:spacing w:val="1"/>
          <w:w w:val="102"/>
          <w:sz w:val="24"/>
          <w:szCs w:val="24"/>
        </w:rPr>
        <w:t>H</w:t>
      </w:r>
      <w:r>
        <w:rPr>
          <w:rFonts w:ascii="Arial" w:cs="Arial" w:eastAsia="Arial" w:hAnsi="Arial"/>
          <w:b/>
          <w:spacing w:val="-1"/>
          <w:w w:val="102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2"/>
          <w:sz w:val="24"/>
          <w:szCs w:val="24"/>
        </w:rPr>
        <w:t>R</w:t>
      </w:r>
      <w:r>
        <w:rPr>
          <w:rFonts w:ascii="Arial" w:cs="Arial" w:eastAsia="Arial" w:hAnsi="Arial"/>
          <w:b/>
          <w:spacing w:val="-3"/>
          <w:w w:val="102"/>
          <w:sz w:val="24"/>
          <w:szCs w:val="24"/>
        </w:rPr>
        <w:t>W</w:t>
      </w:r>
      <w:r>
        <w:rPr>
          <w:rFonts w:ascii="Arial" w:cs="Arial" w:eastAsia="Arial" w:hAnsi="Arial"/>
          <w:b/>
          <w:spacing w:val="-9"/>
          <w:w w:val="102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2"/>
          <w:sz w:val="24"/>
          <w:szCs w:val="24"/>
        </w:rPr>
        <w:t>RA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19"/>
          <w:szCs w:val="19"/>
        </w:rPr>
        <w:jc w:val="center"/>
        <w:spacing w:before="75"/>
        <w:ind w:left="4719" w:right="4701"/>
      </w:pPr>
      <w:r>
        <w:rPr>
          <w:rFonts w:ascii="Arial" w:cs="Arial" w:eastAsia="Arial" w:hAnsi="Arial"/>
          <w:b/>
          <w:spacing w:val="-1"/>
          <w:w w:val="102"/>
          <w:sz w:val="19"/>
          <w:szCs w:val="19"/>
        </w:rPr>
        <w:t>"</w:t>
      </w:r>
      <w:r>
        <w:rPr>
          <w:rFonts w:ascii="Arial" w:cs="Arial" w:eastAsia="Arial" w:hAnsi="Arial"/>
          <w:b/>
          <w:spacing w:val="-1"/>
          <w:w w:val="102"/>
          <w:sz w:val="19"/>
          <w:szCs w:val="19"/>
        </w:rPr>
        <w:t>D</w:t>
      </w:r>
      <w:r>
        <w:rPr>
          <w:rFonts w:ascii="Arial" w:cs="Arial" w:eastAsia="Arial" w:hAnsi="Arial"/>
          <w:b/>
          <w:spacing w:val="0"/>
          <w:w w:val="102"/>
          <w:sz w:val="19"/>
          <w:szCs w:val="19"/>
        </w:rPr>
        <w:t>E</w:t>
      </w:r>
      <w:r>
        <w:rPr>
          <w:rFonts w:ascii="Arial" w:cs="Arial" w:eastAsia="Arial" w:hAnsi="Arial"/>
          <w:b/>
          <w:spacing w:val="-1"/>
          <w:w w:val="102"/>
          <w:sz w:val="19"/>
          <w:szCs w:val="19"/>
        </w:rPr>
        <w:t>T</w:t>
      </w:r>
      <w:r>
        <w:rPr>
          <w:rFonts w:ascii="Arial" w:cs="Arial" w:eastAsia="Arial" w:hAnsi="Arial"/>
          <w:b/>
          <w:spacing w:val="-8"/>
          <w:w w:val="102"/>
          <w:sz w:val="19"/>
          <w:szCs w:val="19"/>
        </w:rPr>
        <w:t>A</w:t>
      </w:r>
      <w:r>
        <w:rPr>
          <w:rFonts w:ascii="Arial" w:cs="Arial" w:eastAsia="Arial" w:hAnsi="Arial"/>
          <w:b/>
          <w:spacing w:val="1"/>
          <w:w w:val="102"/>
          <w:sz w:val="19"/>
          <w:szCs w:val="19"/>
        </w:rPr>
        <w:t>I</w:t>
      </w:r>
      <w:r>
        <w:rPr>
          <w:rFonts w:ascii="Arial" w:cs="Arial" w:eastAsia="Arial" w:hAnsi="Arial"/>
          <w:b/>
          <w:spacing w:val="-1"/>
          <w:w w:val="102"/>
          <w:sz w:val="19"/>
          <w:szCs w:val="19"/>
        </w:rPr>
        <w:t>L</w:t>
      </w:r>
      <w:r>
        <w:rPr>
          <w:rFonts w:ascii="Arial" w:cs="Arial" w:eastAsia="Arial" w:hAnsi="Arial"/>
          <w:b/>
          <w:spacing w:val="0"/>
          <w:w w:val="102"/>
          <w:sz w:val="19"/>
          <w:szCs w:val="19"/>
        </w:rPr>
        <w:t>"</w:t>
      </w:r>
      <w:r>
        <w:rPr>
          <w:rFonts w:ascii="Arial" w:cs="Arial" w:eastAsia="Arial" w:hAnsi="Arial"/>
          <w:spacing w:val="0"/>
          <w:w w:val="100"/>
          <w:sz w:val="19"/>
          <w:szCs w:val="19"/>
        </w:rPr>
      </w:r>
    </w:p>
    <w:p>
      <w:pPr>
        <w:rPr>
          <w:sz w:val="19"/>
          <w:szCs w:val="19"/>
        </w:rPr>
        <w:jc w:val="left"/>
        <w:spacing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19"/>
          <w:szCs w:val="19"/>
        </w:rPr>
        <w:jc w:val="center"/>
        <w:spacing w:line="268" w:lineRule="auto"/>
        <w:ind w:left="112" w:right="100"/>
      </w:pP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N</w:t>
      </w:r>
      <w:r>
        <w:rPr>
          <w:rFonts w:ascii="Arial" w:cs="Arial" w:eastAsia="Arial" w:hAnsi="Arial"/>
          <w:b/>
          <w:spacing w:val="-8"/>
          <w:w w:val="100"/>
          <w:sz w:val="19"/>
          <w:szCs w:val="19"/>
        </w:rPr>
        <w:t>A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M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E</w:t>
      </w:r>
      <w:r>
        <w:rPr>
          <w:rFonts w:ascii="Arial" w:cs="Arial" w:eastAsia="Arial" w:hAnsi="Arial"/>
          <w:b/>
          <w:spacing w:val="13"/>
          <w:w w:val="100"/>
          <w:sz w:val="19"/>
          <w:szCs w:val="19"/>
        </w:rPr>
        <w:t> 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OF</w:t>
      </w:r>
      <w:r>
        <w:rPr>
          <w:rFonts w:ascii="Arial" w:cs="Arial" w:eastAsia="Arial" w:hAnsi="Arial"/>
          <w:b/>
          <w:spacing w:val="6"/>
          <w:w w:val="100"/>
          <w:sz w:val="19"/>
          <w:szCs w:val="19"/>
        </w:rPr>
        <w:t> </w:t>
      </w:r>
      <w:r>
        <w:rPr>
          <w:rFonts w:ascii="Arial" w:cs="Arial" w:eastAsia="Arial" w:hAnsi="Arial"/>
          <w:b/>
          <w:spacing w:val="1"/>
          <w:w w:val="100"/>
          <w:sz w:val="19"/>
          <w:szCs w:val="19"/>
        </w:rPr>
        <w:t>W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O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R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K</w:t>
      </w:r>
      <w:r>
        <w:rPr>
          <w:rFonts w:ascii="Arial" w:cs="Arial" w:eastAsia="Arial" w:hAnsi="Arial"/>
          <w:b/>
          <w:spacing w:val="13"/>
          <w:w w:val="100"/>
          <w:sz w:val="19"/>
          <w:szCs w:val="19"/>
        </w:rPr>
        <w:t> 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:-</w:t>
      </w:r>
      <w:r>
        <w:rPr>
          <w:rFonts w:ascii="Arial" w:cs="Arial" w:eastAsia="Arial" w:hAnsi="Arial"/>
          <w:b/>
          <w:spacing w:val="6"/>
          <w:w w:val="100"/>
          <w:sz w:val="19"/>
          <w:szCs w:val="19"/>
        </w:rPr>
        <w:t> 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ES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T</w:t>
      </w:r>
      <w:r>
        <w:rPr>
          <w:rFonts w:ascii="Arial" w:cs="Arial" w:eastAsia="Arial" w:hAnsi="Arial"/>
          <w:b/>
          <w:spacing w:val="1"/>
          <w:w w:val="100"/>
          <w:sz w:val="19"/>
          <w:szCs w:val="19"/>
        </w:rPr>
        <w:t>I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M</w:t>
      </w:r>
      <w:r>
        <w:rPr>
          <w:rFonts w:ascii="Arial" w:cs="Arial" w:eastAsia="Arial" w:hAnsi="Arial"/>
          <w:b/>
          <w:spacing w:val="-8"/>
          <w:w w:val="100"/>
          <w:sz w:val="19"/>
          <w:szCs w:val="19"/>
        </w:rPr>
        <w:t>A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T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E</w:t>
      </w:r>
      <w:r>
        <w:rPr>
          <w:rFonts w:ascii="Arial" w:cs="Arial" w:eastAsia="Arial" w:hAnsi="Arial"/>
          <w:b/>
          <w:spacing w:val="21"/>
          <w:w w:val="100"/>
          <w:sz w:val="19"/>
          <w:szCs w:val="19"/>
        </w:rPr>
        <w:t> 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F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OR</w:t>
      </w:r>
      <w:r>
        <w:rPr>
          <w:rFonts w:ascii="Arial" w:cs="Arial" w:eastAsia="Arial" w:hAnsi="Arial"/>
          <w:b/>
          <w:spacing w:val="9"/>
          <w:w w:val="100"/>
          <w:sz w:val="19"/>
          <w:szCs w:val="19"/>
        </w:rPr>
        <w:t> 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C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O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N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S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T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R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U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C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T</w:t>
      </w:r>
      <w:r>
        <w:rPr>
          <w:rFonts w:ascii="Arial" w:cs="Arial" w:eastAsia="Arial" w:hAnsi="Arial"/>
          <w:b/>
          <w:spacing w:val="1"/>
          <w:w w:val="100"/>
          <w:sz w:val="19"/>
          <w:szCs w:val="19"/>
        </w:rPr>
        <w:t>I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ON</w:t>
      </w:r>
      <w:r>
        <w:rPr>
          <w:rFonts w:ascii="Arial" w:cs="Arial" w:eastAsia="Arial" w:hAnsi="Arial"/>
          <w:b/>
          <w:spacing w:val="32"/>
          <w:w w:val="100"/>
          <w:sz w:val="19"/>
          <w:szCs w:val="19"/>
        </w:rPr>
        <w:t> 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OF</w:t>
      </w:r>
      <w:r>
        <w:rPr>
          <w:rFonts w:ascii="Arial" w:cs="Arial" w:eastAsia="Arial" w:hAnsi="Arial"/>
          <w:b/>
          <w:spacing w:val="6"/>
          <w:w w:val="100"/>
          <w:sz w:val="19"/>
          <w:szCs w:val="19"/>
        </w:rPr>
        <w:t> 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S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U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B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M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E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R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S</w:t>
      </w:r>
      <w:r>
        <w:rPr>
          <w:rFonts w:ascii="Arial" w:cs="Arial" w:eastAsia="Arial" w:hAnsi="Arial"/>
          <w:b/>
          <w:spacing w:val="1"/>
          <w:w w:val="100"/>
          <w:sz w:val="19"/>
          <w:szCs w:val="19"/>
        </w:rPr>
        <w:t>I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B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L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E</w:t>
      </w:r>
      <w:r>
        <w:rPr>
          <w:rFonts w:ascii="Arial" w:cs="Arial" w:eastAsia="Arial" w:hAnsi="Arial"/>
          <w:b/>
          <w:spacing w:val="30"/>
          <w:w w:val="100"/>
          <w:sz w:val="19"/>
          <w:szCs w:val="19"/>
        </w:rPr>
        <w:t> 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B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R</w:t>
      </w:r>
      <w:r>
        <w:rPr>
          <w:rFonts w:ascii="Arial" w:cs="Arial" w:eastAsia="Arial" w:hAnsi="Arial"/>
          <w:b/>
          <w:spacing w:val="1"/>
          <w:w w:val="100"/>
          <w:sz w:val="19"/>
          <w:szCs w:val="19"/>
        </w:rPr>
        <w:t>I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D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GE</w:t>
      </w:r>
      <w:r>
        <w:rPr>
          <w:rFonts w:ascii="Arial" w:cs="Arial" w:eastAsia="Arial" w:hAnsi="Arial"/>
          <w:b/>
          <w:spacing w:val="17"/>
          <w:w w:val="100"/>
          <w:sz w:val="19"/>
          <w:szCs w:val="19"/>
        </w:rPr>
        <w:t> 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ON</w:t>
      </w:r>
      <w:r>
        <w:rPr>
          <w:rFonts w:ascii="Arial" w:cs="Arial" w:eastAsia="Arial" w:hAnsi="Arial"/>
          <w:b/>
          <w:spacing w:val="7"/>
          <w:w w:val="100"/>
          <w:sz w:val="19"/>
          <w:szCs w:val="19"/>
        </w:rPr>
        <w:t> 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SOM</w:t>
      </w:r>
      <w:r>
        <w:rPr>
          <w:rFonts w:ascii="Arial" w:cs="Arial" w:eastAsia="Arial" w:hAnsi="Arial"/>
          <w:b/>
          <w:spacing w:val="10"/>
          <w:w w:val="100"/>
          <w:sz w:val="19"/>
          <w:szCs w:val="19"/>
        </w:rPr>
        <w:t> 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R</w:t>
      </w:r>
      <w:r>
        <w:rPr>
          <w:rFonts w:ascii="Arial" w:cs="Arial" w:eastAsia="Arial" w:hAnsi="Arial"/>
          <w:b/>
          <w:spacing w:val="1"/>
          <w:w w:val="100"/>
          <w:sz w:val="19"/>
          <w:szCs w:val="19"/>
        </w:rPr>
        <w:t>I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VER</w:t>
      </w:r>
      <w:r>
        <w:rPr>
          <w:rFonts w:ascii="Arial" w:cs="Arial" w:eastAsia="Arial" w:hAnsi="Arial"/>
          <w:b/>
          <w:spacing w:val="13"/>
          <w:w w:val="100"/>
          <w:sz w:val="19"/>
          <w:szCs w:val="19"/>
        </w:rPr>
        <w:t> </w:t>
      </w:r>
      <w:r>
        <w:rPr>
          <w:rFonts w:ascii="Arial" w:cs="Arial" w:eastAsia="Arial" w:hAnsi="Arial"/>
          <w:b/>
          <w:spacing w:val="-8"/>
          <w:w w:val="100"/>
          <w:sz w:val="19"/>
          <w:szCs w:val="19"/>
        </w:rPr>
        <w:t>A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T</w:t>
      </w:r>
      <w:r>
        <w:rPr>
          <w:rFonts w:ascii="Arial" w:cs="Arial" w:eastAsia="Arial" w:hAnsi="Arial"/>
          <w:b/>
          <w:spacing w:val="6"/>
          <w:w w:val="100"/>
          <w:sz w:val="19"/>
          <w:szCs w:val="19"/>
        </w:rPr>
        <w:t> </w:t>
      </w:r>
      <w:r>
        <w:rPr>
          <w:rFonts w:ascii="Arial" w:cs="Arial" w:eastAsia="Arial" w:hAnsi="Arial"/>
          <w:b/>
          <w:spacing w:val="-1"/>
          <w:w w:val="102"/>
          <w:sz w:val="19"/>
          <w:szCs w:val="19"/>
        </w:rPr>
        <w:t>L</w:t>
      </w:r>
      <w:r>
        <w:rPr>
          <w:rFonts w:ascii="Arial" w:cs="Arial" w:eastAsia="Arial" w:hAnsi="Arial"/>
          <w:b/>
          <w:spacing w:val="-8"/>
          <w:w w:val="102"/>
          <w:sz w:val="19"/>
          <w:szCs w:val="19"/>
        </w:rPr>
        <w:t>A</w:t>
      </w:r>
      <w:r>
        <w:rPr>
          <w:rFonts w:ascii="Arial" w:cs="Arial" w:eastAsia="Arial" w:hAnsi="Arial"/>
          <w:b/>
          <w:spacing w:val="-1"/>
          <w:w w:val="102"/>
          <w:sz w:val="19"/>
          <w:szCs w:val="19"/>
        </w:rPr>
        <w:t>R</w:t>
      </w:r>
      <w:r>
        <w:rPr>
          <w:rFonts w:ascii="Arial" w:cs="Arial" w:eastAsia="Arial" w:hAnsi="Arial"/>
          <w:b/>
          <w:spacing w:val="-8"/>
          <w:w w:val="102"/>
          <w:sz w:val="19"/>
          <w:szCs w:val="19"/>
        </w:rPr>
        <w:t>A</w:t>
      </w:r>
      <w:r>
        <w:rPr>
          <w:rFonts w:ascii="Arial" w:cs="Arial" w:eastAsia="Arial" w:hAnsi="Arial"/>
          <w:b/>
          <w:spacing w:val="-1"/>
          <w:w w:val="102"/>
          <w:sz w:val="19"/>
          <w:szCs w:val="19"/>
        </w:rPr>
        <w:t>T</w:t>
      </w:r>
      <w:r>
        <w:rPr>
          <w:rFonts w:ascii="Arial" w:cs="Arial" w:eastAsia="Arial" w:hAnsi="Arial"/>
          <w:b/>
          <w:spacing w:val="-1"/>
          <w:w w:val="102"/>
          <w:sz w:val="19"/>
          <w:szCs w:val="19"/>
        </w:rPr>
        <w:t>H</w:t>
      </w:r>
      <w:r>
        <w:rPr>
          <w:rFonts w:ascii="Arial" w:cs="Arial" w:eastAsia="Arial" w:hAnsi="Arial"/>
          <w:b/>
          <w:spacing w:val="0"/>
          <w:w w:val="102"/>
          <w:sz w:val="19"/>
          <w:szCs w:val="19"/>
        </w:rPr>
        <w:t>I</w:t>
      </w:r>
      <w:r>
        <w:rPr>
          <w:rFonts w:ascii="Arial" w:cs="Arial" w:eastAsia="Arial" w:hAnsi="Arial"/>
          <w:b/>
          <w:spacing w:val="0"/>
          <w:w w:val="102"/>
          <w:sz w:val="19"/>
          <w:szCs w:val="19"/>
        </w:rPr>
        <w:t> 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T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O</w:t>
      </w:r>
      <w:r>
        <w:rPr>
          <w:rFonts w:ascii="Arial" w:cs="Arial" w:eastAsia="Arial" w:hAnsi="Arial"/>
          <w:b/>
          <w:spacing w:val="7"/>
          <w:w w:val="100"/>
          <w:sz w:val="19"/>
          <w:szCs w:val="19"/>
        </w:rPr>
        <w:t> 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L</w:t>
      </w:r>
      <w:r>
        <w:rPr>
          <w:rFonts w:ascii="Arial" w:cs="Arial" w:eastAsia="Arial" w:hAnsi="Arial"/>
          <w:b/>
          <w:spacing w:val="-8"/>
          <w:w w:val="100"/>
          <w:sz w:val="19"/>
          <w:szCs w:val="19"/>
        </w:rPr>
        <w:t>A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R</w:t>
      </w:r>
      <w:r>
        <w:rPr>
          <w:rFonts w:ascii="Arial" w:cs="Arial" w:eastAsia="Arial" w:hAnsi="Arial"/>
          <w:b/>
          <w:spacing w:val="-8"/>
          <w:w w:val="100"/>
          <w:sz w:val="19"/>
          <w:szCs w:val="19"/>
        </w:rPr>
        <w:t>A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T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H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I</w:t>
      </w:r>
      <w:r>
        <w:rPr>
          <w:rFonts w:ascii="Arial" w:cs="Arial" w:eastAsia="Arial" w:hAnsi="Arial"/>
          <w:b/>
          <w:spacing w:val="20"/>
          <w:w w:val="100"/>
          <w:sz w:val="19"/>
          <w:szCs w:val="19"/>
        </w:rPr>
        <w:t> </w:t>
      </w:r>
      <w:r>
        <w:rPr>
          <w:rFonts w:ascii="Arial" w:cs="Arial" w:eastAsia="Arial" w:hAnsi="Arial"/>
          <w:b/>
          <w:spacing w:val="-1"/>
          <w:w w:val="102"/>
          <w:sz w:val="19"/>
          <w:szCs w:val="19"/>
        </w:rPr>
        <w:t>"</w:t>
      </w:r>
      <w:r>
        <w:rPr>
          <w:rFonts w:ascii="Arial" w:cs="Arial" w:eastAsia="Arial" w:hAnsi="Arial"/>
          <w:b/>
          <w:spacing w:val="-1"/>
          <w:w w:val="102"/>
          <w:sz w:val="19"/>
          <w:szCs w:val="19"/>
        </w:rPr>
        <w:t>B</w:t>
      </w:r>
      <w:r>
        <w:rPr>
          <w:rFonts w:ascii="Arial" w:cs="Arial" w:eastAsia="Arial" w:hAnsi="Arial"/>
          <w:b/>
          <w:spacing w:val="0"/>
          <w:w w:val="102"/>
          <w:sz w:val="19"/>
          <w:szCs w:val="19"/>
        </w:rPr>
        <w:t>"</w:t>
      </w:r>
      <w:r>
        <w:rPr>
          <w:rFonts w:ascii="Arial" w:cs="Arial" w:eastAsia="Arial" w:hAnsi="Arial"/>
          <w:spacing w:val="0"/>
          <w:w w:val="100"/>
          <w:sz w:val="19"/>
          <w:szCs w:val="19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20"/>
        <w:ind w:left="244"/>
      </w:pPr>
      <w:r>
        <w:rPr>
          <w:rFonts w:ascii="Calibri" w:cs="Calibri" w:eastAsia="Calibri" w:hAnsi="Calibri"/>
          <w:spacing w:val="0"/>
          <w:w w:val="109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Arial" w:cs="Arial" w:eastAsia="Arial" w:hAnsi="Arial"/>
          <w:sz w:val="21"/>
          <w:szCs w:val="21"/>
        </w:rPr>
        <w:jc w:val="left"/>
        <w:spacing w:before="24" w:line="220" w:lineRule="exact"/>
        <w:ind w:left="3460"/>
      </w:pPr>
      <w:r>
        <w:rPr>
          <w:rFonts w:ascii="Arial" w:cs="Arial" w:eastAsia="Arial" w:hAnsi="Arial"/>
          <w:b/>
          <w:position w:val="-1"/>
          <w:sz w:val="21"/>
          <w:szCs w:val="21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1"/>
          <w:szCs w:val="21"/>
          <w:u w:color="000000" w:val="thick"/>
        </w:rPr>
        <w:t>P</w:t>
      </w:r>
      <w:r>
        <w:rPr>
          <w:rFonts w:ascii="Arial" w:cs="Arial" w:eastAsia="Arial" w:hAnsi="Arial"/>
          <w:b/>
          <w:spacing w:val="0"/>
          <w:w w:val="100"/>
          <w:position w:val="-1"/>
          <w:sz w:val="21"/>
          <w:szCs w:val="21"/>
          <w:u w:color="000000" w:val="thick"/>
        </w:rPr>
      </w:r>
      <w:r>
        <w:rPr>
          <w:rFonts w:ascii="Arial" w:cs="Arial" w:eastAsia="Arial" w:hAnsi="Arial"/>
          <w:b/>
          <w:spacing w:val="-6"/>
          <w:w w:val="100"/>
          <w:position w:val="-1"/>
          <w:sz w:val="21"/>
          <w:szCs w:val="21"/>
          <w:u w:color="000000" w:val="thick"/>
        </w:rPr>
        <w:t>A</w:t>
      </w:r>
      <w:r>
        <w:rPr>
          <w:rFonts w:ascii="Arial" w:cs="Arial" w:eastAsia="Arial" w:hAnsi="Arial"/>
          <w:b/>
          <w:spacing w:val="-6"/>
          <w:w w:val="100"/>
          <w:position w:val="-1"/>
          <w:sz w:val="21"/>
          <w:szCs w:val="21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1"/>
          <w:szCs w:val="21"/>
          <w:u w:color="000000" w:val="thick"/>
        </w:rPr>
        <w:t>R</w:t>
      </w:r>
      <w:r>
        <w:rPr>
          <w:rFonts w:ascii="Arial" w:cs="Arial" w:eastAsia="Arial" w:hAnsi="Arial"/>
          <w:b/>
          <w:spacing w:val="1"/>
          <w:w w:val="100"/>
          <w:position w:val="-1"/>
          <w:sz w:val="21"/>
          <w:szCs w:val="21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1"/>
          <w:szCs w:val="21"/>
          <w:u w:color="000000" w:val="thick"/>
        </w:rPr>
        <w:t>T</w:t>
      </w:r>
      <w:r>
        <w:rPr>
          <w:rFonts w:ascii="Arial" w:cs="Arial" w:eastAsia="Arial" w:hAnsi="Arial"/>
          <w:b/>
          <w:spacing w:val="0"/>
          <w:w w:val="100"/>
          <w:position w:val="-1"/>
          <w:sz w:val="21"/>
          <w:szCs w:val="21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1"/>
          <w:szCs w:val="21"/>
          <w:u w:color="000000" w:val="thick"/>
        </w:rPr>
        <w:t>"</w:t>
      </w:r>
      <w:r>
        <w:rPr>
          <w:rFonts w:ascii="Arial" w:cs="Arial" w:eastAsia="Arial" w:hAnsi="Arial"/>
          <w:b/>
          <w:spacing w:val="-6"/>
          <w:w w:val="100"/>
          <w:position w:val="-1"/>
          <w:sz w:val="21"/>
          <w:szCs w:val="21"/>
          <w:u w:color="000000" w:val="thick"/>
        </w:rPr>
        <w:t>A</w:t>
      </w:r>
      <w:r>
        <w:rPr>
          <w:rFonts w:ascii="Arial" w:cs="Arial" w:eastAsia="Arial" w:hAnsi="Arial"/>
          <w:b/>
          <w:spacing w:val="-6"/>
          <w:w w:val="100"/>
          <w:position w:val="-1"/>
          <w:sz w:val="21"/>
          <w:szCs w:val="21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1"/>
          <w:szCs w:val="21"/>
          <w:u w:color="000000" w:val="thick"/>
        </w:rPr>
        <w:t>"</w:t>
      </w:r>
      <w:r>
        <w:rPr>
          <w:rFonts w:ascii="Arial" w:cs="Arial" w:eastAsia="Arial" w:hAnsi="Arial"/>
          <w:b/>
          <w:spacing w:val="-1"/>
          <w:w w:val="100"/>
          <w:position w:val="-1"/>
          <w:sz w:val="21"/>
          <w:szCs w:val="21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1"/>
          <w:szCs w:val="21"/>
          <w:u w:color="000000" w:val="thick"/>
        </w:rPr>
        <w:t>S</w:t>
      </w:r>
      <w:r>
        <w:rPr>
          <w:rFonts w:ascii="Arial" w:cs="Arial" w:eastAsia="Arial" w:hAnsi="Arial"/>
          <w:b/>
          <w:spacing w:val="0"/>
          <w:w w:val="100"/>
          <w:position w:val="-1"/>
          <w:sz w:val="21"/>
          <w:szCs w:val="21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1"/>
          <w:szCs w:val="21"/>
          <w:u w:color="000000" w:val="thick"/>
        </w:rPr>
        <w:t>U</w:t>
      </w:r>
      <w:r>
        <w:rPr>
          <w:rFonts w:ascii="Arial" w:cs="Arial" w:eastAsia="Arial" w:hAnsi="Arial"/>
          <w:b/>
          <w:spacing w:val="1"/>
          <w:w w:val="100"/>
          <w:position w:val="-1"/>
          <w:sz w:val="21"/>
          <w:szCs w:val="21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1"/>
          <w:szCs w:val="21"/>
          <w:u w:color="000000" w:val="thick"/>
        </w:rPr>
        <w:t>B</w:t>
      </w:r>
      <w:r>
        <w:rPr>
          <w:rFonts w:ascii="Arial" w:cs="Arial" w:eastAsia="Arial" w:hAnsi="Arial"/>
          <w:b/>
          <w:spacing w:val="1"/>
          <w:w w:val="100"/>
          <w:position w:val="-1"/>
          <w:sz w:val="21"/>
          <w:szCs w:val="21"/>
          <w:u w:color="000000" w:val="thick"/>
        </w:rPr>
      </w:r>
      <w:r>
        <w:rPr>
          <w:rFonts w:ascii="Arial" w:cs="Arial" w:eastAsia="Arial" w:hAnsi="Arial"/>
          <w:b/>
          <w:spacing w:val="4"/>
          <w:w w:val="100"/>
          <w:position w:val="-1"/>
          <w:sz w:val="21"/>
          <w:szCs w:val="21"/>
          <w:u w:color="000000" w:val="thick"/>
        </w:rPr>
        <w:t>M</w:t>
      </w:r>
      <w:r>
        <w:rPr>
          <w:rFonts w:ascii="Arial" w:cs="Arial" w:eastAsia="Arial" w:hAnsi="Arial"/>
          <w:b/>
          <w:spacing w:val="4"/>
          <w:w w:val="100"/>
          <w:position w:val="-1"/>
          <w:sz w:val="21"/>
          <w:szCs w:val="21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1"/>
          <w:szCs w:val="21"/>
          <w:u w:color="000000" w:val="thick"/>
        </w:rPr>
        <w:t>E</w:t>
      </w:r>
      <w:r>
        <w:rPr>
          <w:rFonts w:ascii="Arial" w:cs="Arial" w:eastAsia="Arial" w:hAnsi="Arial"/>
          <w:b/>
          <w:spacing w:val="0"/>
          <w:w w:val="100"/>
          <w:position w:val="-1"/>
          <w:sz w:val="21"/>
          <w:szCs w:val="21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1"/>
          <w:szCs w:val="21"/>
          <w:u w:color="000000" w:val="thick"/>
        </w:rPr>
        <w:t>R</w:t>
      </w:r>
      <w:r>
        <w:rPr>
          <w:rFonts w:ascii="Arial" w:cs="Arial" w:eastAsia="Arial" w:hAnsi="Arial"/>
          <w:b/>
          <w:spacing w:val="1"/>
          <w:w w:val="100"/>
          <w:position w:val="-1"/>
          <w:sz w:val="21"/>
          <w:szCs w:val="21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1"/>
          <w:szCs w:val="21"/>
          <w:u w:color="000000" w:val="thick"/>
        </w:rPr>
        <w:t>S</w:t>
      </w:r>
      <w:r>
        <w:rPr>
          <w:rFonts w:ascii="Arial" w:cs="Arial" w:eastAsia="Arial" w:hAnsi="Arial"/>
          <w:b/>
          <w:spacing w:val="0"/>
          <w:w w:val="100"/>
          <w:position w:val="-1"/>
          <w:sz w:val="21"/>
          <w:szCs w:val="21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position w:val="-1"/>
          <w:sz w:val="21"/>
          <w:szCs w:val="21"/>
          <w:u w:color="000000" w:val="thick"/>
        </w:rPr>
        <w:t>I</w:t>
      </w:r>
      <w:r>
        <w:rPr>
          <w:rFonts w:ascii="Arial" w:cs="Arial" w:eastAsia="Arial" w:hAnsi="Arial"/>
          <w:b/>
          <w:spacing w:val="-1"/>
          <w:w w:val="100"/>
          <w:position w:val="-1"/>
          <w:sz w:val="21"/>
          <w:szCs w:val="21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1"/>
          <w:szCs w:val="21"/>
          <w:u w:color="000000" w:val="thick"/>
        </w:rPr>
        <w:t>B</w:t>
      </w:r>
      <w:r>
        <w:rPr>
          <w:rFonts w:ascii="Arial" w:cs="Arial" w:eastAsia="Arial" w:hAnsi="Arial"/>
          <w:b/>
          <w:spacing w:val="1"/>
          <w:w w:val="100"/>
          <w:position w:val="-1"/>
          <w:sz w:val="21"/>
          <w:szCs w:val="21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1"/>
          <w:szCs w:val="21"/>
          <w:u w:color="000000" w:val="thick"/>
        </w:rPr>
        <w:t>LE</w:t>
      </w:r>
      <w:r>
        <w:rPr>
          <w:rFonts w:ascii="Arial" w:cs="Arial" w:eastAsia="Arial" w:hAnsi="Arial"/>
          <w:b/>
          <w:spacing w:val="0"/>
          <w:w w:val="100"/>
          <w:position w:val="-1"/>
          <w:sz w:val="21"/>
          <w:szCs w:val="21"/>
          <w:u w:color="000000" w:val="thick"/>
        </w:rPr>
        <w:t> </w:t>
      </w:r>
      <w:r>
        <w:rPr>
          <w:rFonts w:ascii="Arial" w:cs="Arial" w:eastAsia="Arial" w:hAnsi="Arial"/>
          <w:b/>
          <w:spacing w:val="1"/>
          <w:w w:val="100"/>
          <w:position w:val="-1"/>
          <w:sz w:val="21"/>
          <w:szCs w:val="21"/>
          <w:u w:color="000000" w:val="thick"/>
        </w:rPr>
        <w:t>B</w:t>
      </w:r>
      <w:r>
        <w:rPr>
          <w:rFonts w:ascii="Arial" w:cs="Arial" w:eastAsia="Arial" w:hAnsi="Arial"/>
          <w:b/>
          <w:spacing w:val="1"/>
          <w:w w:val="100"/>
          <w:position w:val="-1"/>
          <w:sz w:val="21"/>
          <w:szCs w:val="21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1"/>
          <w:szCs w:val="21"/>
          <w:u w:color="000000" w:val="thick"/>
        </w:rPr>
        <w:t>R</w:t>
      </w:r>
      <w:r>
        <w:rPr>
          <w:rFonts w:ascii="Arial" w:cs="Arial" w:eastAsia="Arial" w:hAnsi="Arial"/>
          <w:b/>
          <w:spacing w:val="1"/>
          <w:w w:val="100"/>
          <w:position w:val="-1"/>
          <w:sz w:val="21"/>
          <w:szCs w:val="21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position w:val="-1"/>
          <w:sz w:val="21"/>
          <w:szCs w:val="21"/>
          <w:u w:color="000000" w:val="thick"/>
        </w:rPr>
        <w:t>I</w:t>
      </w:r>
      <w:r>
        <w:rPr>
          <w:rFonts w:ascii="Arial" w:cs="Arial" w:eastAsia="Arial" w:hAnsi="Arial"/>
          <w:b/>
          <w:spacing w:val="-1"/>
          <w:w w:val="100"/>
          <w:position w:val="-1"/>
          <w:sz w:val="21"/>
          <w:szCs w:val="21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1"/>
          <w:szCs w:val="21"/>
          <w:u w:color="000000" w:val="thick"/>
        </w:rPr>
        <w:t>D</w:t>
      </w:r>
      <w:r>
        <w:rPr>
          <w:rFonts w:ascii="Arial" w:cs="Arial" w:eastAsia="Arial" w:hAnsi="Arial"/>
          <w:b/>
          <w:spacing w:val="1"/>
          <w:w w:val="100"/>
          <w:position w:val="-1"/>
          <w:sz w:val="21"/>
          <w:szCs w:val="21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position w:val="-1"/>
          <w:sz w:val="21"/>
          <w:szCs w:val="21"/>
          <w:u w:color="000000" w:val="thick"/>
        </w:rPr>
        <w:t>G</w:t>
      </w:r>
      <w:r>
        <w:rPr>
          <w:rFonts w:ascii="Arial" w:cs="Arial" w:eastAsia="Arial" w:hAnsi="Arial"/>
          <w:b/>
          <w:spacing w:val="-1"/>
          <w:w w:val="100"/>
          <w:position w:val="-1"/>
          <w:sz w:val="21"/>
          <w:szCs w:val="21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1"/>
          <w:szCs w:val="21"/>
          <w:u w:color="000000" w:val="thick"/>
        </w:rPr>
        <w:t>E</w:t>
      </w:r>
      <w:r>
        <w:rPr>
          <w:rFonts w:ascii="Arial" w:cs="Arial" w:eastAsia="Arial" w:hAnsi="Arial"/>
          <w:b/>
          <w:spacing w:val="0"/>
          <w:w w:val="100"/>
          <w:position w:val="-1"/>
          <w:sz w:val="21"/>
          <w:szCs w:val="21"/>
        </w:rPr>
      </w:r>
      <w:r>
        <w:rPr>
          <w:rFonts w:ascii="Arial" w:cs="Arial" w:eastAsia="Arial" w:hAnsi="Arial"/>
          <w:spacing w:val="0"/>
          <w:w w:val="100"/>
          <w:position w:val="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8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  <w:spacing w:before="36" w:line="200" w:lineRule="exact"/>
        <w:ind w:left="145"/>
      </w:pPr>
      <w:r>
        <w:pict>
          <v:group coordorigin="1176,23" coordsize="10269,0" style="position:absolute;margin-left:58.824pt;margin-top:1.14189pt;width:513.43pt;height:0pt;mso-position-horizontal-relative:page;mso-position-vertical-relative:paragraph;z-index:-1430">
            <v:shape coordorigin="1176,23" coordsize="10269,0" filled="f" path="m1176,23l11445,23e" strokecolor="#000000" stroked="t" strokeweight="1.54pt" style="position:absolute;left:1176;top:23;width:10269;height:0">
              <v:path arrowok="t"/>
            </v:shape>
            <w10:wrap type="none"/>
          </v:group>
        </w:pict>
      </w:r>
      <w:r>
        <w:pict>
          <v:group coordorigin="1176,272" coordsize="10269,0" style="position:absolute;margin-left:58.824pt;margin-top:13.6219pt;width:513.43pt;height:0pt;mso-position-horizontal-relative:page;mso-position-vertical-relative:paragraph;z-index:-1429">
            <v:shape coordorigin="1176,272" coordsize="10269,0" filled="f" path="m1176,272l11445,272e" strokecolor="#000000" stroked="t" strokeweight="1.54pt" style="position:absolute;left:1176;top:272;width:10269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S.N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                       </w:t>
      </w:r>
      <w:r>
        <w:rPr>
          <w:rFonts w:ascii="Arial" w:cs="Arial" w:eastAsia="Arial" w:hAnsi="Arial"/>
          <w:b/>
          <w:spacing w:val="8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18"/>
          <w:szCs w:val="18"/>
        </w:rPr>
        <w:t>P</w:t>
      </w:r>
      <w:r>
        <w:rPr>
          <w:rFonts w:ascii="Arial" w:cs="Arial" w:eastAsia="Arial" w:hAnsi="Arial"/>
          <w:b/>
          <w:spacing w:val="1"/>
          <w:w w:val="100"/>
          <w:position w:val="-1"/>
          <w:sz w:val="18"/>
          <w:szCs w:val="18"/>
        </w:rPr>
        <w:t>a</w:t>
      </w:r>
      <w:r>
        <w:rPr>
          <w:rFonts w:ascii="Arial" w:cs="Arial" w:eastAsia="Arial" w:hAnsi="Arial"/>
          <w:b/>
          <w:spacing w:val="0"/>
          <w:w w:val="100"/>
          <w:position w:val="-1"/>
          <w:sz w:val="18"/>
          <w:szCs w:val="18"/>
        </w:rPr>
        <w:t>rti</w:t>
      </w:r>
      <w:r>
        <w:rPr>
          <w:rFonts w:ascii="Arial" w:cs="Arial" w:eastAsia="Arial" w:hAnsi="Arial"/>
          <w:b/>
          <w:spacing w:val="1"/>
          <w:w w:val="100"/>
          <w:position w:val="-1"/>
          <w:sz w:val="18"/>
          <w:szCs w:val="18"/>
        </w:rPr>
        <w:t>c</w:t>
      </w:r>
      <w:r>
        <w:rPr>
          <w:rFonts w:ascii="Arial" w:cs="Arial" w:eastAsia="Arial" w:hAnsi="Arial"/>
          <w:b/>
          <w:spacing w:val="0"/>
          <w:w w:val="100"/>
          <w:position w:val="-1"/>
          <w:sz w:val="18"/>
          <w:szCs w:val="18"/>
        </w:rPr>
        <w:t>u</w:t>
      </w:r>
      <w:r>
        <w:rPr>
          <w:rFonts w:ascii="Arial" w:cs="Arial" w:eastAsia="Arial" w:hAnsi="Arial"/>
          <w:b/>
          <w:spacing w:val="1"/>
          <w:w w:val="100"/>
          <w:position w:val="-1"/>
          <w:sz w:val="18"/>
          <w:szCs w:val="18"/>
        </w:rPr>
        <w:t>l</w:t>
      </w:r>
      <w:r>
        <w:rPr>
          <w:rFonts w:ascii="Arial" w:cs="Arial" w:eastAsia="Arial" w:hAnsi="Arial"/>
          <w:b/>
          <w:spacing w:val="1"/>
          <w:w w:val="100"/>
          <w:position w:val="-1"/>
          <w:sz w:val="18"/>
          <w:szCs w:val="18"/>
        </w:rPr>
        <w:t>a</w:t>
      </w:r>
      <w:r>
        <w:rPr>
          <w:rFonts w:ascii="Arial" w:cs="Arial" w:eastAsia="Arial" w:hAnsi="Arial"/>
          <w:b/>
          <w:spacing w:val="0"/>
          <w:w w:val="100"/>
          <w:position w:val="-1"/>
          <w:sz w:val="18"/>
          <w:szCs w:val="18"/>
        </w:rPr>
        <w:t>rs</w:t>
      </w:r>
      <w:r>
        <w:rPr>
          <w:rFonts w:ascii="Arial" w:cs="Arial" w:eastAsia="Arial" w:hAnsi="Arial"/>
          <w:b/>
          <w:spacing w:val="0"/>
          <w:w w:val="100"/>
          <w:position w:val="-1"/>
          <w:sz w:val="18"/>
          <w:szCs w:val="18"/>
        </w:rPr>
        <w:t>                                                                                                                           </w:t>
      </w:r>
      <w:r>
        <w:rPr>
          <w:rFonts w:ascii="Arial" w:cs="Arial" w:eastAsia="Arial" w:hAnsi="Arial"/>
          <w:b/>
          <w:spacing w:val="39"/>
          <w:w w:val="100"/>
          <w:position w:val="-1"/>
          <w:sz w:val="18"/>
          <w:szCs w:val="18"/>
        </w:rPr>
        <w:t> </w:t>
      </w:r>
      <w:r>
        <w:rPr>
          <w:rFonts w:ascii="Arial" w:cs="Arial" w:eastAsia="Arial" w:hAnsi="Arial"/>
          <w:b/>
          <w:spacing w:val="-1"/>
          <w:w w:val="100"/>
          <w:position w:val="-1"/>
          <w:sz w:val="18"/>
          <w:szCs w:val="18"/>
        </w:rPr>
        <w:t>Q</w:t>
      </w:r>
      <w:r>
        <w:rPr>
          <w:rFonts w:ascii="Arial" w:cs="Arial" w:eastAsia="Arial" w:hAnsi="Arial"/>
          <w:b/>
          <w:spacing w:val="0"/>
          <w:w w:val="100"/>
          <w:position w:val="-1"/>
          <w:sz w:val="18"/>
          <w:szCs w:val="18"/>
        </w:rPr>
        <w:t>u</w:t>
      </w:r>
      <w:r>
        <w:rPr>
          <w:rFonts w:ascii="Arial" w:cs="Arial" w:eastAsia="Arial" w:hAnsi="Arial"/>
          <w:b/>
          <w:spacing w:val="1"/>
          <w:w w:val="100"/>
          <w:position w:val="-1"/>
          <w:sz w:val="18"/>
          <w:szCs w:val="18"/>
        </w:rPr>
        <w:t>a</w:t>
      </w:r>
      <w:r>
        <w:rPr>
          <w:rFonts w:ascii="Arial" w:cs="Arial" w:eastAsia="Arial" w:hAnsi="Arial"/>
          <w:b/>
          <w:spacing w:val="0"/>
          <w:w w:val="100"/>
          <w:position w:val="-1"/>
          <w:sz w:val="18"/>
          <w:szCs w:val="18"/>
        </w:rPr>
        <w:t>nt</w:t>
      </w:r>
      <w:r>
        <w:rPr>
          <w:rFonts w:ascii="Arial" w:cs="Arial" w:eastAsia="Arial" w:hAnsi="Arial"/>
          <w:b/>
          <w:spacing w:val="1"/>
          <w:w w:val="100"/>
          <w:position w:val="-1"/>
          <w:sz w:val="18"/>
          <w:szCs w:val="18"/>
        </w:rPr>
        <w:t>i</w:t>
      </w:r>
      <w:r>
        <w:rPr>
          <w:rFonts w:ascii="Arial" w:cs="Arial" w:eastAsia="Arial" w:hAnsi="Arial"/>
          <w:b/>
          <w:spacing w:val="0"/>
          <w:w w:val="100"/>
          <w:position w:val="-1"/>
          <w:sz w:val="18"/>
          <w:szCs w:val="18"/>
        </w:rPr>
        <w:t>ty</w:t>
      </w:r>
      <w:r>
        <w:rPr>
          <w:rFonts w:ascii="Arial" w:cs="Arial" w:eastAsia="Arial" w:hAnsi="Arial"/>
          <w:b/>
          <w:spacing w:val="0"/>
          <w:w w:val="100"/>
          <w:position w:val="-1"/>
          <w:sz w:val="18"/>
          <w:szCs w:val="18"/>
        </w:rPr>
        <w:t>    </w:t>
      </w:r>
      <w:r>
        <w:rPr>
          <w:rFonts w:ascii="Arial" w:cs="Arial" w:eastAsia="Arial" w:hAnsi="Arial"/>
          <w:b/>
          <w:spacing w:val="40"/>
          <w:w w:val="100"/>
          <w:position w:val="-1"/>
          <w:sz w:val="18"/>
          <w:szCs w:val="18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18"/>
          <w:szCs w:val="18"/>
        </w:rPr>
        <w:t>Unit</w:t>
      </w:r>
      <w:r>
        <w:rPr>
          <w:rFonts w:ascii="Arial" w:cs="Arial" w:eastAsia="Arial" w:hAnsi="Arial"/>
          <w:spacing w:val="0"/>
          <w:w w:val="100"/>
          <w:position w:val="0"/>
          <w:sz w:val="18"/>
          <w:szCs w:val="18"/>
        </w:rPr>
      </w:r>
    </w:p>
    <w:p>
      <w:pPr>
        <w:rPr>
          <w:sz w:val="14"/>
          <w:szCs w:val="14"/>
        </w:rPr>
        <w:jc w:val="left"/>
        <w:spacing w:before="5" w:line="140" w:lineRule="exact"/>
      </w:pPr>
      <w:r>
        <w:rPr>
          <w:sz w:val="14"/>
          <w:szCs w:val="14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ind w:left="246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2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26"/>
          <w:sz w:val="18"/>
          <w:szCs w:val="18"/>
        </w:rPr>
        <w:t>E</w:t>
      </w:r>
      <w:r>
        <w:rPr>
          <w:rFonts w:ascii="Calibri" w:cs="Calibri" w:eastAsia="Calibri" w:hAnsi="Calibri"/>
          <w:spacing w:val="-4"/>
          <w:w w:val="126"/>
          <w:sz w:val="18"/>
          <w:szCs w:val="18"/>
        </w:rPr>
        <w:t>x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a</w:t>
      </w:r>
      <w:r>
        <w:rPr>
          <w:rFonts w:ascii="Calibri" w:cs="Calibri" w:eastAsia="Calibri" w:hAnsi="Calibri"/>
          <w:spacing w:val="-1"/>
          <w:w w:val="110"/>
          <w:sz w:val="18"/>
          <w:szCs w:val="18"/>
        </w:rPr>
        <w:t>v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88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88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3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Str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c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u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s</w:t>
      </w:r>
      <w:r>
        <w:rPr>
          <w:rFonts w:ascii="Calibri" w:cs="Calibri" w:eastAsia="Calibri" w:hAnsi="Calibri"/>
          <w:spacing w:val="43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(E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rth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3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3"/>
          <w:w w:val="101"/>
          <w:sz w:val="18"/>
          <w:szCs w:val="18"/>
        </w:rPr>
        <w:t>w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3"/>
          <w:sz w:val="18"/>
          <w:szCs w:val="18"/>
        </w:rPr>
        <w:t>rk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1"/>
        <w:ind w:left="200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R-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3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-4"/>
          <w:w w:val="115"/>
          <w:sz w:val="18"/>
          <w:szCs w:val="18"/>
        </w:rPr>
        <w:t>x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a</w:t>
      </w:r>
      <w:r>
        <w:rPr>
          <w:rFonts w:ascii="Calibri" w:cs="Calibri" w:eastAsia="Calibri" w:hAnsi="Calibri"/>
          <w:spacing w:val="-1"/>
          <w:w w:val="110"/>
          <w:sz w:val="18"/>
          <w:szCs w:val="18"/>
        </w:rPr>
        <w:t>v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88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88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</w:t>
      </w:r>
      <w:r>
        <w:rPr>
          <w:rFonts w:ascii="Calibri" w:cs="Calibri" w:eastAsia="Calibri" w:hAnsi="Calibri"/>
          <w:spacing w:val="-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f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3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</w:t>
      </w:r>
      <w:r>
        <w:rPr>
          <w:rFonts w:ascii="Calibri" w:cs="Calibri" w:eastAsia="Calibri" w:hAnsi="Calibri"/>
          <w:spacing w:val="2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of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1"/>
        <w:ind w:hanging="446" w:left="565" w:right="6662"/>
      </w:pP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6"/>
          <w:sz w:val="18"/>
          <w:szCs w:val="18"/>
        </w:rPr>
        <w:t>s</w:t>
      </w:r>
      <w:r>
        <w:rPr>
          <w:rFonts w:ascii="Calibri" w:cs="Calibri" w:eastAsia="Calibri" w:hAnsi="Calibri"/>
          <w:spacing w:val="0"/>
          <w:w w:val="106"/>
          <w:sz w:val="18"/>
          <w:szCs w:val="18"/>
        </w:rPr>
        <w:t>tr</w:t>
      </w:r>
      <w:r>
        <w:rPr>
          <w:rFonts w:ascii="Calibri" w:cs="Calibri" w:eastAsia="Calibri" w:hAnsi="Calibri"/>
          <w:spacing w:val="1"/>
          <w:w w:val="106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06"/>
          <w:sz w:val="18"/>
          <w:szCs w:val="18"/>
        </w:rPr>
        <w:t>c</w:t>
      </w:r>
      <w:r>
        <w:rPr>
          <w:rFonts w:ascii="Calibri" w:cs="Calibri" w:eastAsia="Calibri" w:hAnsi="Calibri"/>
          <w:spacing w:val="0"/>
          <w:w w:val="106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106"/>
          <w:sz w:val="18"/>
          <w:szCs w:val="18"/>
        </w:rPr>
        <w:t>u</w:t>
      </w:r>
      <w:r>
        <w:rPr>
          <w:rFonts w:ascii="Calibri" w:cs="Calibri" w:eastAsia="Calibri" w:hAnsi="Calibri"/>
          <w:spacing w:val="0"/>
          <w:w w:val="106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6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6"/>
          <w:sz w:val="18"/>
          <w:szCs w:val="18"/>
        </w:rPr>
        <w:t>s</w:t>
      </w:r>
      <w:r>
        <w:rPr>
          <w:rFonts w:ascii="Calibri" w:cs="Calibri" w:eastAsia="Calibri" w:hAnsi="Calibri"/>
          <w:spacing w:val="0"/>
          <w:w w:val="106"/>
          <w:sz w:val="18"/>
          <w:szCs w:val="18"/>
        </w:rPr>
        <w:t>    </w:t>
      </w:r>
      <w:r>
        <w:rPr>
          <w:rFonts w:ascii="Calibri" w:cs="Calibri" w:eastAsia="Calibri" w:hAnsi="Calibri"/>
          <w:spacing w:val="18"/>
          <w:w w:val="106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</w:t>
      </w:r>
      <w:r>
        <w:rPr>
          <w:rFonts w:ascii="Calibri" w:cs="Calibri" w:eastAsia="Calibri" w:hAnsi="Calibri"/>
          <w:spacing w:val="2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pe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4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w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g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</w:t>
      </w:r>
      <w:r>
        <w:rPr>
          <w:rFonts w:ascii="Calibri" w:cs="Calibri" w:eastAsia="Calibri" w:hAnsi="Calibri"/>
          <w:spacing w:val="2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and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h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l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</w:t>
      </w:r>
      <w:r>
        <w:rPr>
          <w:rFonts w:ascii="Calibri" w:cs="Calibri" w:eastAsia="Calibri" w:hAnsi="Calibri"/>
          <w:spacing w:val="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27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93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93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88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88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</w:t>
      </w:r>
      <w:r>
        <w:rPr>
          <w:rFonts w:ascii="Calibri" w:cs="Calibri" w:eastAsia="Calibri" w:hAnsi="Calibri"/>
          <w:spacing w:val="1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l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d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18"/>
          <w:sz w:val="18"/>
          <w:szCs w:val="18"/>
        </w:rPr>
        <w:t>g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tbl>
      <w:tblPr>
        <w:tblW w:type="auto" w:w="0"/>
        <w:tblLook w:val="01E0"/>
        <w:jc w:val="left"/>
        <w:tblInd w:type="dxa" w:w="525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1154"/>
        </w:trPr>
        <w:tc>
          <w:tcPr>
            <w:tcW w:type="dxa" w:w="323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both"/>
              <w:spacing w:before="1"/>
              <w:ind w:left="40" w:right="58"/>
            </w:pPr>
            <w:r>
              <w:rPr>
                <w:rFonts w:ascii="Calibri" w:cs="Calibri" w:eastAsia="Calibri" w:hAnsi="Calibri"/>
                <w:spacing w:val="1"/>
                <w:w w:val="127"/>
                <w:sz w:val="18"/>
                <w:szCs w:val="18"/>
              </w:rPr>
              <w:t>s</w:t>
            </w:r>
            <w:r>
              <w:rPr>
                <w:rFonts w:ascii="Calibri" w:cs="Calibri" w:eastAsia="Calibri" w:hAnsi="Calibri"/>
                <w:spacing w:val="1"/>
                <w:w w:val="111"/>
                <w:sz w:val="18"/>
                <w:szCs w:val="18"/>
              </w:rPr>
              <w:t>e</w:t>
            </w:r>
            <w:r>
              <w:rPr>
                <w:rFonts w:ascii="Calibri" w:cs="Calibri" w:eastAsia="Calibri" w:hAnsi="Calibri"/>
                <w:spacing w:val="0"/>
                <w:w w:val="83"/>
                <w:sz w:val="18"/>
                <w:szCs w:val="18"/>
              </w:rPr>
              <w:t>t</w:t>
            </w:r>
            <w:r>
              <w:rPr>
                <w:rFonts w:ascii="Calibri" w:cs="Calibri" w:eastAsia="Calibri" w:hAnsi="Calibri"/>
                <w:spacing w:val="1"/>
                <w:w w:val="83"/>
                <w:sz w:val="18"/>
                <w:szCs w:val="18"/>
              </w:rPr>
              <w:t>t</w:t>
            </w:r>
            <w:r>
              <w:rPr>
                <w:rFonts w:ascii="Calibri" w:cs="Calibri" w:eastAsia="Calibri" w:hAnsi="Calibri"/>
                <w:spacing w:val="1"/>
                <w:w w:val="96"/>
                <w:sz w:val="18"/>
                <w:szCs w:val="18"/>
              </w:rPr>
              <w:t>i</w:t>
            </w:r>
            <w:r>
              <w:rPr>
                <w:rFonts w:ascii="Calibri" w:cs="Calibri" w:eastAsia="Calibri" w:hAnsi="Calibri"/>
                <w:spacing w:val="1"/>
                <w:w w:val="105"/>
                <w:sz w:val="18"/>
                <w:szCs w:val="18"/>
              </w:rPr>
              <w:t>n</w:t>
            </w:r>
            <w:r>
              <w:rPr>
                <w:rFonts w:ascii="Calibri" w:cs="Calibri" w:eastAsia="Calibri" w:hAnsi="Calibri"/>
                <w:spacing w:val="0"/>
                <w:w w:val="118"/>
                <w:sz w:val="18"/>
                <w:szCs w:val="18"/>
              </w:rPr>
              <w:t>g</w:t>
            </w:r>
            <w:r>
              <w:rPr>
                <w:rFonts w:ascii="Calibri" w:cs="Calibri" w:eastAsia="Calibri" w:hAnsi="Calibri"/>
                <w:spacing w:val="0"/>
                <w:w w:val="118"/>
                <w:sz w:val="18"/>
                <w:szCs w:val="18"/>
              </w:rPr>
              <w:t>  </w:t>
            </w:r>
            <w:r>
              <w:rPr>
                <w:rFonts w:ascii="Calibri" w:cs="Calibri" w:eastAsia="Calibri" w:hAnsi="Calibri"/>
                <w:spacing w:val="1"/>
                <w:w w:val="118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t,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   </w:t>
            </w:r>
            <w:r>
              <w:rPr>
                <w:rFonts w:ascii="Calibri" w:cs="Calibri" w:eastAsia="Calibri" w:hAnsi="Calibri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cs="Calibri" w:eastAsia="Calibri" w:hAnsi="Calibri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Calibri" w:cs="Calibri" w:eastAsia="Calibri" w:hAnsi="Calibri"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Calibri" w:cs="Calibri" w:eastAsia="Calibri" w:hAnsi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cs="Calibri" w:eastAsia="Calibri" w:hAnsi="Calibri"/>
                <w:spacing w:val="0"/>
                <w:w w:val="104"/>
                <w:sz w:val="18"/>
                <w:szCs w:val="18"/>
              </w:rPr>
              <w:t>tr</w:t>
            </w:r>
            <w:r>
              <w:rPr>
                <w:rFonts w:ascii="Calibri" w:cs="Calibri" w:eastAsia="Calibri" w:hAnsi="Calibri"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ascii="Calibri" w:cs="Calibri" w:eastAsia="Calibri" w:hAnsi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cs="Calibri" w:eastAsia="Calibri" w:hAnsi="Calibri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ascii="Calibri" w:cs="Calibri" w:eastAsia="Calibri" w:hAnsi="Calibri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ascii="Calibri" w:cs="Calibri" w:eastAsia="Calibri" w:hAnsi="Calibri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Calibri" w:cs="Calibri" w:eastAsia="Calibri" w:hAnsi="Calibri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ascii="Calibri" w:cs="Calibri" w:eastAsia="Calibri" w:hAnsi="Calibri"/>
                <w:spacing w:val="0"/>
                <w:w w:val="104"/>
                <w:sz w:val="18"/>
                <w:szCs w:val="18"/>
              </w:rPr>
              <w:t>  </w:t>
            </w:r>
            <w:r>
              <w:rPr>
                <w:rFonts w:ascii="Calibri" w:cs="Calibri" w:eastAsia="Calibri" w:hAnsi="Calibri"/>
                <w:spacing w:val="4"/>
                <w:w w:val="104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27"/>
                <w:sz w:val="18"/>
                <w:szCs w:val="18"/>
              </w:rPr>
              <w:t>s</w:t>
            </w:r>
            <w:r>
              <w:rPr>
                <w:rFonts w:ascii="Calibri" w:cs="Calibri" w:eastAsia="Calibri" w:hAnsi="Calibri"/>
                <w:spacing w:val="1"/>
                <w:w w:val="105"/>
                <w:sz w:val="18"/>
                <w:szCs w:val="18"/>
              </w:rPr>
              <w:t>h</w:t>
            </w:r>
            <w:r>
              <w:rPr>
                <w:rFonts w:ascii="Calibri" w:cs="Calibri" w:eastAsia="Calibri" w:hAnsi="Calibri"/>
                <w:spacing w:val="1"/>
                <w:w w:val="105"/>
                <w:sz w:val="18"/>
                <w:szCs w:val="18"/>
              </w:rPr>
              <w:t>o</w:t>
            </w:r>
            <w:r>
              <w:rPr>
                <w:rFonts w:ascii="Calibri" w:cs="Calibri" w:eastAsia="Calibri" w:hAnsi="Calibri"/>
                <w:spacing w:val="0"/>
                <w:w w:val="96"/>
                <w:sz w:val="18"/>
                <w:szCs w:val="18"/>
              </w:rPr>
              <w:t>r</w:t>
            </w:r>
            <w:r>
              <w:rPr>
                <w:rFonts w:ascii="Calibri" w:cs="Calibri" w:eastAsia="Calibri" w:hAnsi="Calibri"/>
                <w:spacing w:val="1"/>
                <w:w w:val="96"/>
                <w:sz w:val="18"/>
                <w:szCs w:val="18"/>
              </w:rPr>
              <w:t>i</w:t>
            </w:r>
            <w:r>
              <w:rPr>
                <w:rFonts w:ascii="Calibri" w:cs="Calibri" w:eastAsia="Calibri" w:hAnsi="Calibri"/>
                <w:spacing w:val="1"/>
                <w:w w:val="105"/>
                <w:sz w:val="18"/>
                <w:szCs w:val="18"/>
              </w:rPr>
              <w:t>n</w:t>
            </w:r>
            <w:r>
              <w:rPr>
                <w:rFonts w:ascii="Calibri" w:cs="Calibri" w:eastAsia="Calibri" w:hAnsi="Calibri"/>
                <w:spacing w:val="0"/>
                <w:w w:val="118"/>
                <w:sz w:val="18"/>
                <w:szCs w:val="18"/>
              </w:rPr>
              <w:t>g</w:t>
            </w:r>
            <w:r>
              <w:rPr>
                <w:rFonts w:ascii="Calibri" w:cs="Calibri" w:eastAsia="Calibri" w:hAnsi="Calibri"/>
                <w:spacing w:val="0"/>
                <w:w w:val="118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an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8"/>
                <w:sz w:val="18"/>
                <w:szCs w:val="18"/>
              </w:rPr>
              <w:t>b</w:t>
            </w:r>
            <w:r>
              <w:rPr>
                <w:rFonts w:ascii="Calibri" w:cs="Calibri" w:eastAsia="Calibri" w:hAnsi="Calibri"/>
                <w:spacing w:val="0"/>
                <w:w w:val="108"/>
                <w:sz w:val="18"/>
                <w:szCs w:val="18"/>
              </w:rPr>
              <w:t>r</w:t>
            </w:r>
            <w:r>
              <w:rPr>
                <w:rFonts w:ascii="Calibri" w:cs="Calibri" w:eastAsia="Calibri" w:hAnsi="Calibri"/>
                <w:spacing w:val="1"/>
                <w:w w:val="108"/>
                <w:sz w:val="18"/>
                <w:szCs w:val="18"/>
              </w:rPr>
              <w:t>a</w:t>
            </w:r>
            <w:r>
              <w:rPr>
                <w:rFonts w:ascii="Calibri" w:cs="Calibri" w:eastAsia="Calibri" w:hAnsi="Calibri"/>
                <w:spacing w:val="1"/>
                <w:w w:val="108"/>
                <w:sz w:val="18"/>
                <w:szCs w:val="18"/>
              </w:rPr>
              <w:t>c</w:t>
            </w:r>
            <w:r>
              <w:rPr>
                <w:rFonts w:ascii="Calibri" w:cs="Calibri" w:eastAsia="Calibri" w:hAnsi="Calibri"/>
                <w:spacing w:val="1"/>
                <w:w w:val="108"/>
                <w:sz w:val="18"/>
                <w:szCs w:val="18"/>
              </w:rPr>
              <w:t>i</w:t>
            </w:r>
            <w:r>
              <w:rPr>
                <w:rFonts w:ascii="Calibri" w:cs="Calibri" w:eastAsia="Calibri" w:hAnsi="Calibri"/>
                <w:spacing w:val="1"/>
                <w:w w:val="108"/>
                <w:sz w:val="18"/>
                <w:szCs w:val="18"/>
              </w:rPr>
              <w:t>n</w:t>
            </w:r>
            <w:r>
              <w:rPr>
                <w:rFonts w:ascii="Calibri" w:cs="Calibri" w:eastAsia="Calibri" w:hAnsi="Calibri"/>
                <w:spacing w:val="1"/>
                <w:w w:val="108"/>
                <w:sz w:val="18"/>
                <w:szCs w:val="18"/>
              </w:rPr>
              <w:t>g</w:t>
            </w:r>
            <w:r>
              <w:rPr>
                <w:rFonts w:ascii="Calibri" w:cs="Calibri" w:eastAsia="Calibri" w:hAnsi="Calibri"/>
                <w:spacing w:val="0"/>
                <w:w w:val="108"/>
                <w:sz w:val="18"/>
                <w:szCs w:val="18"/>
              </w:rPr>
              <w:t>,</w:t>
            </w:r>
            <w:r>
              <w:rPr>
                <w:rFonts w:ascii="Calibri" w:cs="Calibri" w:eastAsia="Calibri" w:hAnsi="Calibri"/>
                <w:spacing w:val="0"/>
                <w:w w:val="108"/>
                <w:sz w:val="18"/>
                <w:szCs w:val="18"/>
              </w:rPr>
              <w:t>  </w:t>
            </w:r>
            <w:r>
              <w:rPr>
                <w:rFonts w:ascii="Calibri" w:cs="Calibri" w:eastAsia="Calibri" w:hAnsi="Calibri"/>
                <w:spacing w:val="6"/>
                <w:w w:val="108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Calibri" w:cs="Calibri" w:eastAsia="Calibri" w:hAnsi="Calibri"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8"/>
                <w:sz w:val="18"/>
                <w:szCs w:val="18"/>
              </w:rPr>
              <w:t>s</w:t>
            </w:r>
            <w:r>
              <w:rPr>
                <w:rFonts w:ascii="Calibri" w:cs="Calibri" w:eastAsia="Calibri" w:hAnsi="Calibri"/>
                <w:spacing w:val="0"/>
                <w:w w:val="108"/>
                <w:sz w:val="18"/>
                <w:szCs w:val="18"/>
              </w:rPr>
              <w:t>t</w:t>
            </w:r>
            <w:r>
              <w:rPr>
                <w:rFonts w:ascii="Calibri" w:cs="Calibri" w:eastAsia="Calibri" w:hAnsi="Calibri"/>
                <w:spacing w:val="1"/>
                <w:w w:val="108"/>
                <w:sz w:val="18"/>
                <w:szCs w:val="18"/>
              </w:rPr>
              <w:t>u</w:t>
            </w:r>
            <w:r>
              <w:rPr>
                <w:rFonts w:ascii="Calibri" w:cs="Calibri" w:eastAsia="Calibri" w:hAnsi="Calibri"/>
                <w:spacing w:val="1"/>
                <w:w w:val="108"/>
                <w:sz w:val="18"/>
                <w:szCs w:val="18"/>
              </w:rPr>
              <w:t>m</w:t>
            </w:r>
            <w:r>
              <w:rPr>
                <w:rFonts w:ascii="Calibri" w:cs="Calibri" w:eastAsia="Calibri" w:hAnsi="Calibri"/>
                <w:spacing w:val="1"/>
                <w:w w:val="108"/>
                <w:sz w:val="18"/>
                <w:szCs w:val="18"/>
              </w:rPr>
              <w:t>p</w:t>
            </w:r>
            <w:r>
              <w:rPr>
                <w:rFonts w:ascii="Calibri" w:cs="Calibri" w:eastAsia="Calibri" w:hAnsi="Calibri"/>
                <w:spacing w:val="0"/>
                <w:w w:val="108"/>
                <w:sz w:val="18"/>
                <w:szCs w:val="18"/>
              </w:rPr>
              <w:t>s</w:t>
            </w:r>
            <w:r>
              <w:rPr>
                <w:rFonts w:ascii="Calibri" w:cs="Calibri" w:eastAsia="Calibri" w:hAnsi="Calibri"/>
                <w:spacing w:val="41"/>
                <w:w w:val="108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9"/>
                <w:sz w:val="18"/>
                <w:szCs w:val="18"/>
              </w:rPr>
              <w:t>and</w:t>
            </w:r>
            <w:r>
              <w:rPr>
                <w:rFonts w:ascii="Calibri" w:cs="Calibri" w:eastAsia="Calibri" w:hAnsi="Calibri"/>
                <w:spacing w:val="1"/>
                <w:w w:val="109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5"/>
                <w:sz w:val="18"/>
                <w:szCs w:val="18"/>
              </w:rPr>
              <w:t>d</w:t>
            </w:r>
            <w:r>
              <w:rPr>
                <w:rFonts w:ascii="Calibri" w:cs="Calibri" w:eastAsia="Calibri" w:hAnsi="Calibri"/>
                <w:spacing w:val="1"/>
                <w:w w:val="105"/>
                <w:sz w:val="18"/>
                <w:szCs w:val="18"/>
              </w:rPr>
              <w:t>e</w:t>
            </w:r>
            <w:r>
              <w:rPr>
                <w:rFonts w:ascii="Calibri" w:cs="Calibri" w:eastAsia="Calibri" w:hAnsi="Calibri"/>
                <w:spacing w:val="1"/>
                <w:w w:val="105"/>
                <w:sz w:val="18"/>
                <w:szCs w:val="18"/>
              </w:rPr>
              <w:t>l</w:t>
            </w:r>
            <w:r>
              <w:rPr>
                <w:rFonts w:ascii="Calibri" w:cs="Calibri" w:eastAsia="Calibri" w:hAnsi="Calibri"/>
                <w:spacing w:val="1"/>
                <w:w w:val="105"/>
                <w:sz w:val="18"/>
                <w:szCs w:val="18"/>
              </w:rPr>
              <w:t>e</w:t>
            </w:r>
            <w:r>
              <w:rPr>
                <w:rFonts w:ascii="Calibri" w:cs="Calibri" w:eastAsia="Calibri" w:hAnsi="Calibri"/>
                <w:spacing w:val="0"/>
                <w:w w:val="105"/>
                <w:sz w:val="18"/>
                <w:szCs w:val="18"/>
              </w:rPr>
              <w:t>t</w:t>
            </w:r>
            <w:r>
              <w:rPr>
                <w:rFonts w:ascii="Calibri" w:cs="Calibri" w:eastAsia="Calibri" w:hAnsi="Calibri"/>
                <w:spacing w:val="1"/>
                <w:w w:val="105"/>
                <w:sz w:val="18"/>
                <w:szCs w:val="18"/>
              </w:rPr>
              <w:t>e</w:t>
            </w:r>
            <w:r>
              <w:rPr>
                <w:rFonts w:ascii="Calibri" w:cs="Calibri" w:eastAsia="Calibri" w:hAnsi="Calibri"/>
                <w:spacing w:val="0"/>
                <w:w w:val="105"/>
                <w:sz w:val="18"/>
                <w:szCs w:val="18"/>
              </w:rPr>
              <w:t>r</w:t>
            </w:r>
            <w:r>
              <w:rPr>
                <w:rFonts w:ascii="Calibri" w:cs="Calibri" w:eastAsia="Calibri" w:hAnsi="Calibri"/>
                <w:spacing w:val="1"/>
                <w:w w:val="105"/>
                <w:sz w:val="18"/>
                <w:szCs w:val="18"/>
              </w:rPr>
              <w:t>i</w:t>
            </w:r>
            <w:r>
              <w:rPr>
                <w:rFonts w:ascii="Calibri" w:cs="Calibri" w:eastAsia="Calibri" w:hAnsi="Calibri"/>
                <w:spacing w:val="1"/>
                <w:w w:val="105"/>
                <w:sz w:val="18"/>
                <w:szCs w:val="18"/>
              </w:rPr>
              <w:t>o</w:t>
            </w:r>
            <w:r>
              <w:rPr>
                <w:rFonts w:ascii="Calibri" w:cs="Calibri" w:eastAsia="Calibri" w:hAnsi="Calibri"/>
                <w:spacing w:val="1"/>
                <w:w w:val="105"/>
                <w:sz w:val="18"/>
                <w:szCs w:val="18"/>
              </w:rPr>
              <w:t>u</w:t>
            </w:r>
            <w:r>
              <w:rPr>
                <w:rFonts w:ascii="Calibri" w:cs="Calibri" w:eastAsia="Calibri" w:hAnsi="Calibri"/>
                <w:spacing w:val="0"/>
                <w:w w:val="105"/>
                <w:sz w:val="18"/>
                <w:szCs w:val="18"/>
              </w:rPr>
              <w:t>s</w:t>
            </w:r>
            <w:r>
              <w:rPr>
                <w:rFonts w:ascii="Calibri" w:cs="Calibri" w:eastAsia="Calibri" w:hAnsi="Calibri"/>
                <w:spacing w:val="0"/>
                <w:w w:val="105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5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4"/>
                <w:sz w:val="18"/>
                <w:szCs w:val="18"/>
              </w:rPr>
              <w:t>m</w:t>
            </w:r>
            <w:r>
              <w:rPr>
                <w:rFonts w:ascii="Calibri" w:cs="Calibri" w:eastAsia="Calibri" w:hAnsi="Calibri"/>
                <w:spacing w:val="1"/>
                <w:w w:val="116"/>
                <w:sz w:val="18"/>
                <w:szCs w:val="18"/>
              </w:rPr>
              <w:t>a</w:t>
            </w:r>
            <w:r>
              <w:rPr>
                <w:rFonts w:ascii="Calibri" w:cs="Calibri" w:eastAsia="Calibri" w:hAnsi="Calibri"/>
                <w:spacing w:val="0"/>
                <w:w w:val="83"/>
                <w:sz w:val="18"/>
                <w:szCs w:val="18"/>
              </w:rPr>
              <w:t>t</w:t>
            </w:r>
            <w:r>
              <w:rPr>
                <w:rFonts w:ascii="Calibri" w:cs="Calibri" w:eastAsia="Calibri" w:hAnsi="Calibri"/>
                <w:spacing w:val="1"/>
                <w:w w:val="83"/>
                <w:sz w:val="18"/>
                <w:szCs w:val="18"/>
              </w:rPr>
              <w:t>t</w:t>
            </w:r>
            <w:r>
              <w:rPr>
                <w:rFonts w:ascii="Calibri" w:cs="Calibri" w:eastAsia="Calibri" w:hAnsi="Calibri"/>
                <w:spacing w:val="1"/>
                <w:w w:val="111"/>
                <w:sz w:val="18"/>
                <w:szCs w:val="18"/>
              </w:rPr>
              <w:t>e</w:t>
            </w:r>
            <w:r>
              <w:rPr>
                <w:rFonts w:ascii="Calibri" w:cs="Calibri" w:eastAsia="Calibri" w:hAnsi="Calibri"/>
                <w:spacing w:val="0"/>
                <w:w w:val="102"/>
                <w:sz w:val="18"/>
                <w:szCs w:val="18"/>
              </w:rPr>
              <w:t>r,</w:t>
            </w:r>
            <w:r>
              <w:rPr>
                <w:rFonts w:ascii="Calibri" w:cs="Calibri" w:eastAsia="Calibri" w:hAnsi="Calibri"/>
                <w:spacing w:val="0"/>
                <w:w w:val="102"/>
                <w:sz w:val="18"/>
                <w:szCs w:val="18"/>
              </w:rPr>
              <w:t>  </w:t>
            </w:r>
            <w:r>
              <w:rPr>
                <w:rFonts w:ascii="Calibri" w:cs="Calibri" w:eastAsia="Calibri" w:hAnsi="Calibri"/>
                <w:spacing w:val="10"/>
                <w:w w:val="102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11"/>
                <w:sz w:val="18"/>
                <w:szCs w:val="18"/>
              </w:rPr>
              <w:t>d</w:t>
            </w:r>
            <w:r>
              <w:rPr>
                <w:rFonts w:ascii="Calibri" w:cs="Calibri" w:eastAsia="Calibri" w:hAnsi="Calibri"/>
                <w:spacing w:val="0"/>
                <w:w w:val="111"/>
                <w:sz w:val="18"/>
                <w:szCs w:val="18"/>
              </w:rPr>
              <w:t>r</w:t>
            </w:r>
            <w:r>
              <w:rPr>
                <w:rFonts w:ascii="Calibri" w:cs="Calibri" w:eastAsia="Calibri" w:hAnsi="Calibri"/>
                <w:spacing w:val="1"/>
                <w:w w:val="111"/>
                <w:sz w:val="18"/>
                <w:szCs w:val="18"/>
              </w:rPr>
              <w:t>e</w:t>
            </w:r>
            <w:r>
              <w:rPr>
                <w:rFonts w:ascii="Calibri" w:cs="Calibri" w:eastAsia="Calibri" w:hAnsi="Calibri"/>
                <w:spacing w:val="1"/>
                <w:w w:val="111"/>
                <w:sz w:val="18"/>
                <w:szCs w:val="18"/>
              </w:rPr>
              <w:t>s</w:t>
            </w:r>
            <w:r>
              <w:rPr>
                <w:rFonts w:ascii="Calibri" w:cs="Calibri" w:eastAsia="Calibri" w:hAnsi="Calibri"/>
                <w:spacing w:val="1"/>
                <w:w w:val="111"/>
                <w:sz w:val="18"/>
                <w:szCs w:val="18"/>
              </w:rPr>
              <w:t>s</w:t>
            </w:r>
            <w:r>
              <w:rPr>
                <w:rFonts w:ascii="Calibri" w:cs="Calibri" w:eastAsia="Calibri" w:hAnsi="Calibri"/>
                <w:spacing w:val="1"/>
                <w:w w:val="111"/>
                <w:sz w:val="18"/>
                <w:szCs w:val="18"/>
              </w:rPr>
              <w:t>i</w:t>
            </w:r>
            <w:r>
              <w:rPr>
                <w:rFonts w:ascii="Calibri" w:cs="Calibri" w:eastAsia="Calibri" w:hAnsi="Calibri"/>
                <w:spacing w:val="1"/>
                <w:w w:val="111"/>
                <w:sz w:val="18"/>
                <w:szCs w:val="18"/>
              </w:rPr>
              <w:t>n</w:t>
            </w:r>
            <w:r>
              <w:rPr>
                <w:rFonts w:ascii="Calibri" w:cs="Calibri" w:eastAsia="Calibri" w:hAnsi="Calibri"/>
                <w:spacing w:val="0"/>
                <w:w w:val="111"/>
                <w:sz w:val="18"/>
                <w:szCs w:val="18"/>
              </w:rPr>
              <w:t>g</w:t>
            </w:r>
            <w:r>
              <w:rPr>
                <w:rFonts w:ascii="Calibri" w:cs="Calibri" w:eastAsia="Calibri" w:hAnsi="Calibri"/>
                <w:spacing w:val="35"/>
                <w:w w:val="111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of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13"/>
                <w:sz w:val="18"/>
                <w:szCs w:val="18"/>
              </w:rPr>
              <w:t>s</w:t>
            </w:r>
            <w:r>
              <w:rPr>
                <w:rFonts w:ascii="Calibri" w:cs="Calibri" w:eastAsia="Calibri" w:hAnsi="Calibri"/>
                <w:spacing w:val="1"/>
                <w:w w:val="113"/>
                <w:sz w:val="18"/>
                <w:szCs w:val="18"/>
              </w:rPr>
              <w:t>i</w:t>
            </w:r>
            <w:r>
              <w:rPr>
                <w:rFonts w:ascii="Calibri" w:cs="Calibri" w:eastAsia="Calibri" w:hAnsi="Calibri"/>
                <w:spacing w:val="1"/>
                <w:w w:val="113"/>
                <w:sz w:val="18"/>
                <w:szCs w:val="18"/>
              </w:rPr>
              <w:t>d</w:t>
            </w:r>
            <w:r>
              <w:rPr>
                <w:rFonts w:ascii="Calibri" w:cs="Calibri" w:eastAsia="Calibri" w:hAnsi="Calibri"/>
                <w:spacing w:val="1"/>
                <w:w w:val="113"/>
                <w:sz w:val="18"/>
                <w:szCs w:val="18"/>
              </w:rPr>
              <w:t>e</w:t>
            </w:r>
            <w:r>
              <w:rPr>
                <w:rFonts w:ascii="Calibri" w:cs="Calibri" w:eastAsia="Calibri" w:hAnsi="Calibri"/>
                <w:spacing w:val="0"/>
                <w:w w:val="113"/>
                <w:sz w:val="18"/>
                <w:szCs w:val="18"/>
              </w:rPr>
              <w:t>s</w:t>
            </w:r>
            <w:r>
              <w:rPr>
                <w:rFonts w:ascii="Calibri" w:cs="Calibri" w:eastAsia="Calibri" w:hAnsi="Calibri"/>
                <w:spacing w:val="32"/>
                <w:w w:val="113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an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99"/>
                <w:sz w:val="18"/>
                <w:szCs w:val="18"/>
              </w:rPr>
              <w:t>b</w:t>
            </w:r>
            <w:r>
              <w:rPr>
                <w:rFonts w:ascii="Calibri" w:cs="Calibri" w:eastAsia="Calibri" w:hAnsi="Calibri"/>
                <w:spacing w:val="1"/>
                <w:w w:val="99"/>
                <w:sz w:val="18"/>
                <w:szCs w:val="18"/>
              </w:rPr>
              <w:t>o</w:t>
            </w:r>
            <w:r>
              <w:rPr>
                <w:rFonts w:ascii="Calibri" w:cs="Calibri" w:eastAsia="Calibri" w:hAnsi="Calibri"/>
                <w:spacing w:val="0"/>
                <w:w w:val="99"/>
                <w:sz w:val="18"/>
                <w:szCs w:val="18"/>
              </w:rPr>
              <w:t>t</w:t>
            </w:r>
            <w:r>
              <w:rPr>
                <w:rFonts w:ascii="Calibri" w:cs="Calibri" w:eastAsia="Calibri" w:hAnsi="Calibri"/>
                <w:spacing w:val="1"/>
                <w:w w:val="99"/>
                <w:sz w:val="18"/>
                <w:szCs w:val="18"/>
              </w:rPr>
              <w:t>t</w:t>
            </w:r>
            <w:r>
              <w:rPr>
                <w:rFonts w:ascii="Calibri" w:cs="Calibri" w:eastAsia="Calibri" w:hAnsi="Calibri"/>
                <w:spacing w:val="1"/>
                <w:w w:val="99"/>
                <w:sz w:val="18"/>
                <w:szCs w:val="18"/>
              </w:rPr>
              <w:t>o</w:t>
            </w:r>
            <w:r>
              <w:rPr>
                <w:rFonts w:ascii="Calibri" w:cs="Calibri" w:eastAsia="Calibri" w:hAnsi="Calibri"/>
                <w:spacing w:val="0"/>
                <w:w w:val="99"/>
                <w:sz w:val="18"/>
                <w:szCs w:val="18"/>
              </w:rPr>
              <w:t>m</w:t>
            </w:r>
            <w:r>
              <w:rPr>
                <w:rFonts w:ascii="Calibri" w:cs="Calibri" w:eastAsia="Calibri" w:hAnsi="Calibri"/>
                <w:spacing w:val="0"/>
                <w:w w:val="99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99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an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k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ascii="Calibri" w:cs="Calibri" w:eastAsia="Calibri" w:hAns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-3"/>
                <w:w w:val="100"/>
                <w:sz w:val="18"/>
                <w:szCs w:val="18"/>
              </w:rPr>
              <w:t>w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th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Calibri" w:cs="Calibri" w:eastAsia="Calibri" w:hAnsi="Calibri"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4"/>
                <w:sz w:val="18"/>
                <w:szCs w:val="18"/>
              </w:rPr>
              <w:t>m</w:t>
            </w:r>
            <w:r>
              <w:rPr>
                <w:rFonts w:ascii="Calibri" w:cs="Calibri" w:eastAsia="Calibri" w:hAnsi="Calibri"/>
                <w:spacing w:val="1"/>
                <w:w w:val="116"/>
                <w:sz w:val="18"/>
                <w:szCs w:val="18"/>
              </w:rPr>
              <w:t>a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Calibri" w:cs="Calibri" w:eastAsia="Calibri" w:hAnsi="Calibri"/>
                <w:spacing w:val="0"/>
                <w:w w:val="96"/>
                <w:sz w:val="18"/>
                <w:szCs w:val="18"/>
              </w:rPr>
              <w:t>r</w:t>
            </w:r>
            <w:r>
              <w:rPr>
                <w:rFonts w:ascii="Calibri" w:cs="Calibri" w:eastAsia="Calibri" w:hAnsi="Calibri"/>
                <w:spacing w:val="1"/>
                <w:w w:val="96"/>
                <w:sz w:val="18"/>
                <w:szCs w:val="18"/>
              </w:rPr>
              <w:t>i</w:t>
            </w:r>
            <w:r>
              <w:rPr>
                <w:rFonts w:ascii="Calibri" w:cs="Calibri" w:eastAsia="Calibri" w:hAnsi="Calibri"/>
                <w:spacing w:val="1"/>
                <w:w w:val="116"/>
                <w:sz w:val="18"/>
                <w:szCs w:val="18"/>
              </w:rPr>
              <w:t>a</w:t>
            </w:r>
            <w:r>
              <w:rPr>
                <w:rFonts w:ascii="Calibri" w:cs="Calibri" w:eastAsia="Calibri" w:hAnsi="Calibri"/>
                <w:spacing w:val="1"/>
                <w:w w:val="96"/>
                <w:sz w:val="18"/>
                <w:szCs w:val="18"/>
              </w:rPr>
              <w:t>l</w:t>
            </w:r>
            <w:r>
              <w:rPr>
                <w:rFonts w:ascii="Calibri" w:cs="Calibri" w:eastAsia="Calibri" w:hAnsi="Calibri"/>
                <w:spacing w:val="0"/>
                <w:w w:val="110"/>
                <w:sz w:val="18"/>
                <w:szCs w:val="18"/>
              </w:rPr>
              <w:t>.)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5914"/>
            <w:gridSpan w:val="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</w:tr>
      <w:tr>
        <w:trPr>
          <w:trHeight w:hRule="exact" w:val="251"/>
        </w:trPr>
        <w:tc>
          <w:tcPr>
            <w:tcW w:type="dxa" w:w="323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before="13"/>
              <w:ind w:left="40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A1</w:t>
            </w:r>
            <w:r>
              <w:rPr>
                <w:rFonts w:ascii="Calibri" w:cs="Calibri" w:eastAsia="Calibri" w:hAnsi="Calibri"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Calibri" w:cs="Calibri" w:eastAsia="Calibri" w:hAnsi="Calibri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2"/>
                <w:sz w:val="18"/>
                <w:szCs w:val="18"/>
              </w:rPr>
              <w:t>A2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284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before="13"/>
              <w:ind w:left="141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2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    </w:t>
            </w:r>
            <w:r>
              <w:rPr>
                <w:rFonts w:ascii="Calibri" w:cs="Calibri" w:eastAsia="Calibri" w:hAnsi="Calibri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7"/>
                <w:szCs w:val="17"/>
              </w:rPr>
              <w:t>x</w:t>
            </w: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7"/>
                <w:szCs w:val="17"/>
              </w:rPr>
              <w:t>         </w:t>
            </w:r>
            <w:r>
              <w:rPr>
                <w:rFonts w:ascii="Calibri" w:cs="Calibri" w:eastAsia="Calibri" w:hAnsi="Calibri"/>
                <w:spacing w:val="25"/>
                <w:w w:val="100"/>
                <w:position w:val="1"/>
                <w:sz w:val="17"/>
                <w:szCs w:val="17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ascii="Calibri" w:cs="Calibri" w:eastAsia="Calibri" w:hAnsi="Calibri"/>
                <w:spacing w:val="1"/>
                <w:w w:val="100"/>
                <w:position w:val="0"/>
                <w:sz w:val="18"/>
                <w:szCs w:val="18"/>
              </w:rPr>
              <w:t>2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  <w:t>.</w:t>
            </w:r>
            <w:r>
              <w:rPr>
                <w:rFonts w:ascii="Calibri" w:cs="Calibri" w:eastAsia="Calibri" w:hAnsi="Calibri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  <w:t>          </w:t>
            </w:r>
            <w:r>
              <w:rPr>
                <w:rFonts w:ascii="Calibri" w:cs="Calibri" w:eastAsia="Calibri" w:hAnsi="Calibri"/>
                <w:spacing w:val="10"/>
                <w:w w:val="100"/>
                <w:position w:val="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7"/>
                <w:szCs w:val="17"/>
              </w:rPr>
              <w:t>x</w:t>
            </w: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7"/>
                <w:szCs w:val="17"/>
              </w:rPr>
              <w:t>         </w:t>
            </w:r>
            <w:r>
              <w:rPr>
                <w:rFonts w:ascii="Calibri" w:cs="Calibri" w:eastAsia="Calibri" w:hAnsi="Calibri"/>
                <w:spacing w:val="32"/>
                <w:w w:val="100"/>
                <w:position w:val="1"/>
                <w:sz w:val="17"/>
                <w:szCs w:val="17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9"/>
                <w:position w:val="0"/>
                <w:sz w:val="18"/>
                <w:szCs w:val="18"/>
              </w:rPr>
              <w:t>6</w:t>
            </w:r>
            <w:r>
              <w:rPr>
                <w:rFonts w:ascii="Calibri" w:cs="Calibri" w:eastAsia="Calibri" w:hAnsi="Calibri"/>
                <w:spacing w:val="0"/>
                <w:w w:val="110"/>
                <w:position w:val="0"/>
                <w:sz w:val="18"/>
                <w:szCs w:val="18"/>
              </w:rPr>
              <w:t>.</w:t>
            </w:r>
            <w:r>
              <w:rPr>
                <w:rFonts w:ascii="Calibri" w:cs="Calibri" w:eastAsia="Calibri" w:hAnsi="Calibri"/>
                <w:spacing w:val="1"/>
                <w:w w:val="110"/>
                <w:position w:val="0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9"/>
                <w:position w:val="0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37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7"/>
                <w:szCs w:val="17"/>
              </w:rPr>
              <w:jc w:val="left"/>
              <w:spacing w:before="25"/>
              <w:ind w:left="196"/>
            </w:pPr>
            <w:r>
              <w:rPr>
                <w:rFonts w:ascii="Calibri" w:cs="Calibri" w:eastAsia="Calibri" w:hAnsi="Calibri"/>
                <w:spacing w:val="0"/>
                <w:w w:val="119"/>
                <w:sz w:val="17"/>
                <w:szCs w:val="17"/>
              </w:rPr>
              <w:t>x</w:t>
            </w:r>
            <w:r>
              <w:rPr>
                <w:rFonts w:ascii="Calibri" w:cs="Calibri" w:eastAsia="Calibri" w:hAns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type="dxa" w:w="100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before="13"/>
              <w:ind w:left="94"/>
            </w:pPr>
            <w:r>
              <w:rPr>
                <w:rFonts w:ascii="Calibri" w:cs="Calibri" w:eastAsia="Calibri" w:hAnsi="Calibri"/>
                <w:spacing w:val="1"/>
                <w:w w:val="109"/>
                <w:sz w:val="18"/>
                <w:szCs w:val="18"/>
              </w:rPr>
              <w:t>3</w:t>
            </w:r>
            <w:r>
              <w:rPr>
                <w:rFonts w:ascii="Calibri" w:cs="Calibri" w:eastAsia="Calibri" w:hAnsi="Calibri"/>
                <w:spacing w:val="0"/>
                <w:w w:val="110"/>
                <w:sz w:val="18"/>
                <w:szCs w:val="18"/>
              </w:rPr>
              <w:t>.</w:t>
            </w:r>
            <w:r>
              <w:rPr>
                <w:rFonts w:ascii="Calibri" w:cs="Calibri" w:eastAsia="Calibri" w:hAnsi="Calibri"/>
                <w:spacing w:val="1"/>
                <w:w w:val="110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9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75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7"/>
                <w:szCs w:val="17"/>
              </w:rPr>
              <w:jc w:val="right"/>
              <w:spacing w:before="27"/>
              <w:ind w:right="97"/>
            </w:pPr>
            <w:r>
              <w:rPr>
                <w:rFonts w:ascii="Calibri" w:cs="Calibri" w:eastAsia="Calibri" w:hAnsi="Calibri"/>
                <w:spacing w:val="0"/>
                <w:w w:val="121"/>
                <w:sz w:val="17"/>
                <w:szCs w:val="17"/>
              </w:rPr>
              <w:t>=</w:t>
            </w:r>
            <w:r>
              <w:rPr>
                <w:rFonts w:ascii="Calibri" w:cs="Calibri" w:eastAsia="Calibri" w:hAns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type="dxa" w:w="9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before="13"/>
              <w:ind w:left="147"/>
            </w:pPr>
            <w:r>
              <w:rPr>
                <w:rFonts w:ascii="Calibri" w:cs="Calibri" w:eastAsia="Calibri" w:hAnsi="Calibri"/>
                <w:spacing w:val="1"/>
                <w:w w:val="109"/>
                <w:sz w:val="18"/>
                <w:szCs w:val="18"/>
              </w:rPr>
              <w:t>4</w:t>
            </w:r>
            <w:r>
              <w:rPr>
                <w:rFonts w:ascii="Calibri" w:cs="Calibri" w:eastAsia="Calibri" w:hAnsi="Calibri"/>
                <w:spacing w:val="1"/>
                <w:w w:val="109"/>
                <w:sz w:val="18"/>
                <w:szCs w:val="18"/>
              </w:rPr>
              <w:t>3</w:t>
            </w:r>
            <w:r>
              <w:rPr>
                <w:rFonts w:ascii="Calibri" w:cs="Calibri" w:eastAsia="Calibri" w:hAnsi="Calibri"/>
                <w:spacing w:val="1"/>
                <w:w w:val="109"/>
                <w:sz w:val="18"/>
                <w:szCs w:val="18"/>
              </w:rPr>
              <w:t>2</w:t>
            </w:r>
            <w:r>
              <w:rPr>
                <w:rFonts w:ascii="Calibri" w:cs="Calibri" w:eastAsia="Calibri" w:hAnsi="Calibri"/>
                <w:spacing w:val="0"/>
                <w:w w:val="110"/>
                <w:sz w:val="18"/>
                <w:szCs w:val="18"/>
              </w:rPr>
              <w:t>.</w:t>
            </w:r>
            <w:r>
              <w:rPr>
                <w:rFonts w:ascii="Calibri" w:cs="Calibri" w:eastAsia="Calibri" w:hAnsi="Calibri"/>
                <w:spacing w:val="1"/>
                <w:w w:val="110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9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hRule="exact" w:val="218"/>
        </w:trPr>
        <w:tc>
          <w:tcPr>
            <w:tcW w:type="dxa" w:w="323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40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9"/>
                <w:sz w:val="18"/>
                <w:szCs w:val="18"/>
              </w:rPr>
              <w:t>P1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284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91"/>
            </w:pPr>
            <w:r>
              <w:rPr>
                <w:rFonts w:ascii="Calibri" w:cs="Calibri" w:eastAsia="Calibri" w:hAnsi="Calibri"/>
                <w:spacing w:val="1"/>
                <w:w w:val="100"/>
                <w:position w:val="1"/>
                <w:sz w:val="18"/>
                <w:szCs w:val="18"/>
              </w:rPr>
              <w:t>1</w:t>
            </w: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   </w:t>
            </w:r>
            <w:r>
              <w:rPr>
                <w:rFonts w:ascii="Calibri" w:cs="Calibri" w:eastAsia="Calibri" w:hAnsi="Calibri"/>
                <w:spacing w:val="24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7"/>
                <w:szCs w:val="17"/>
              </w:rPr>
              <w:t>x</w:t>
            </w: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7"/>
                <w:szCs w:val="17"/>
              </w:rPr>
              <w:t>         </w:t>
            </w:r>
            <w:r>
              <w:rPr>
                <w:rFonts w:ascii="Calibri" w:cs="Calibri" w:eastAsia="Calibri" w:hAnsi="Calibri"/>
                <w:spacing w:val="25"/>
                <w:w w:val="100"/>
                <w:position w:val="1"/>
                <w:sz w:val="17"/>
                <w:szCs w:val="17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0"/>
                <w:position w:val="1"/>
                <w:sz w:val="18"/>
                <w:szCs w:val="18"/>
              </w:rPr>
              <w:t>1</w:t>
            </w:r>
            <w:r>
              <w:rPr>
                <w:rFonts w:ascii="Calibri" w:cs="Calibri" w:eastAsia="Calibri" w:hAnsi="Calibri"/>
                <w:spacing w:val="1"/>
                <w:w w:val="100"/>
                <w:position w:val="1"/>
                <w:sz w:val="18"/>
                <w:szCs w:val="18"/>
              </w:rPr>
              <w:t>2</w:t>
            </w: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ascii="Calibri" w:cs="Calibri" w:eastAsia="Calibri" w:hAnsi="Calibri"/>
                <w:spacing w:val="1"/>
                <w:w w:val="100"/>
                <w:position w:val="1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          </w:t>
            </w:r>
            <w:r>
              <w:rPr>
                <w:rFonts w:ascii="Calibri" w:cs="Calibri" w:eastAsia="Calibri" w:hAnsi="Calibri"/>
                <w:spacing w:val="1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7"/>
                <w:szCs w:val="17"/>
              </w:rPr>
              <w:t>x</w:t>
            </w: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7"/>
                <w:szCs w:val="17"/>
              </w:rPr>
              <w:t>         </w:t>
            </w:r>
            <w:r>
              <w:rPr>
                <w:rFonts w:ascii="Calibri" w:cs="Calibri" w:eastAsia="Calibri" w:hAnsi="Calibri"/>
                <w:spacing w:val="32"/>
                <w:w w:val="100"/>
                <w:position w:val="1"/>
                <w:sz w:val="17"/>
                <w:szCs w:val="17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9"/>
                <w:position w:val="0"/>
                <w:sz w:val="18"/>
                <w:szCs w:val="18"/>
              </w:rPr>
              <w:t>4</w:t>
            </w:r>
            <w:r>
              <w:rPr>
                <w:rFonts w:ascii="Calibri" w:cs="Calibri" w:eastAsia="Calibri" w:hAnsi="Calibri"/>
                <w:spacing w:val="0"/>
                <w:w w:val="110"/>
                <w:position w:val="0"/>
                <w:sz w:val="18"/>
                <w:szCs w:val="18"/>
              </w:rPr>
              <w:t>.</w:t>
            </w:r>
            <w:r>
              <w:rPr>
                <w:rFonts w:ascii="Calibri" w:cs="Calibri" w:eastAsia="Calibri" w:hAnsi="Calibri"/>
                <w:spacing w:val="1"/>
                <w:w w:val="110"/>
                <w:position w:val="0"/>
                <w:sz w:val="18"/>
                <w:szCs w:val="18"/>
              </w:rPr>
              <w:t>6</w:t>
            </w:r>
            <w:r>
              <w:rPr>
                <w:rFonts w:ascii="Calibri" w:cs="Calibri" w:eastAsia="Calibri" w:hAnsi="Calibri"/>
                <w:spacing w:val="0"/>
                <w:w w:val="109"/>
                <w:position w:val="0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37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7"/>
                <w:szCs w:val="17"/>
              </w:rPr>
              <w:jc w:val="left"/>
              <w:spacing w:line="180" w:lineRule="exact"/>
              <w:ind w:left="196"/>
            </w:pPr>
            <w:r>
              <w:rPr>
                <w:rFonts w:ascii="Calibri" w:cs="Calibri" w:eastAsia="Calibri" w:hAnsi="Calibri"/>
                <w:spacing w:val="0"/>
                <w:w w:val="119"/>
                <w:sz w:val="17"/>
                <w:szCs w:val="17"/>
              </w:rPr>
              <w:t>x</w:t>
            </w:r>
            <w:r>
              <w:rPr>
                <w:rFonts w:ascii="Calibri" w:cs="Calibri" w:eastAsia="Calibri" w:hAns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type="dxa" w:w="100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94"/>
            </w:pPr>
            <w:r>
              <w:rPr>
                <w:rFonts w:ascii="Calibri" w:cs="Calibri" w:eastAsia="Calibri" w:hAnsi="Calibri"/>
                <w:spacing w:val="1"/>
                <w:w w:val="109"/>
                <w:sz w:val="18"/>
                <w:szCs w:val="18"/>
              </w:rPr>
              <w:t>3</w:t>
            </w:r>
            <w:r>
              <w:rPr>
                <w:rFonts w:ascii="Calibri" w:cs="Calibri" w:eastAsia="Calibri" w:hAnsi="Calibri"/>
                <w:spacing w:val="0"/>
                <w:w w:val="110"/>
                <w:sz w:val="18"/>
                <w:szCs w:val="18"/>
              </w:rPr>
              <w:t>.</w:t>
            </w:r>
            <w:r>
              <w:rPr>
                <w:rFonts w:ascii="Calibri" w:cs="Calibri" w:eastAsia="Calibri" w:hAnsi="Calibri"/>
                <w:spacing w:val="1"/>
                <w:w w:val="110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9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75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7"/>
                <w:szCs w:val="17"/>
              </w:rPr>
              <w:jc w:val="right"/>
              <w:spacing w:line="180" w:lineRule="exact"/>
              <w:ind w:right="97"/>
            </w:pPr>
            <w:r>
              <w:rPr>
                <w:rFonts w:ascii="Calibri" w:cs="Calibri" w:eastAsia="Calibri" w:hAnsi="Calibri"/>
                <w:spacing w:val="0"/>
                <w:w w:val="121"/>
                <w:sz w:val="17"/>
                <w:szCs w:val="17"/>
              </w:rPr>
              <w:t>=</w:t>
            </w:r>
            <w:r>
              <w:rPr>
                <w:rFonts w:ascii="Calibri" w:cs="Calibri" w:eastAsia="Calibri" w:hAns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type="dxa" w:w="934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97"/>
            </w:pPr>
            <w:r>
              <w:rPr>
                <w:rFonts w:ascii="Calibri" w:cs="Calibri" w:eastAsia="Calibri" w:hAnsi="Calibri"/>
                <w:spacing w:val="1"/>
                <w:w w:val="109"/>
                <w:sz w:val="18"/>
                <w:szCs w:val="18"/>
              </w:rPr>
              <w:t>1</w:t>
            </w:r>
            <w:r>
              <w:rPr>
                <w:rFonts w:ascii="Calibri" w:cs="Calibri" w:eastAsia="Calibri" w:hAnsi="Calibri"/>
                <w:spacing w:val="1"/>
                <w:w w:val="109"/>
                <w:sz w:val="18"/>
                <w:szCs w:val="18"/>
              </w:rPr>
              <w:t>6</w:t>
            </w:r>
            <w:r>
              <w:rPr>
                <w:rFonts w:ascii="Calibri" w:cs="Calibri" w:eastAsia="Calibri" w:hAnsi="Calibri"/>
                <w:spacing w:val="1"/>
                <w:w w:val="109"/>
                <w:sz w:val="18"/>
                <w:szCs w:val="18"/>
              </w:rPr>
              <w:t>5</w:t>
            </w:r>
            <w:r>
              <w:rPr>
                <w:rFonts w:ascii="Calibri" w:cs="Calibri" w:eastAsia="Calibri" w:hAnsi="Calibri"/>
                <w:spacing w:val="1"/>
                <w:w w:val="109"/>
                <w:sz w:val="18"/>
                <w:szCs w:val="18"/>
              </w:rPr>
              <w:t>6</w:t>
            </w:r>
            <w:r>
              <w:rPr>
                <w:rFonts w:ascii="Calibri" w:cs="Calibri" w:eastAsia="Calibri" w:hAnsi="Calibri"/>
                <w:spacing w:val="0"/>
                <w:w w:val="110"/>
                <w:sz w:val="18"/>
                <w:szCs w:val="18"/>
              </w:rPr>
              <w:t>.</w:t>
            </w:r>
            <w:r>
              <w:rPr>
                <w:rFonts w:ascii="Calibri" w:cs="Calibri" w:eastAsia="Calibri" w:hAnsi="Calibri"/>
                <w:spacing w:val="1"/>
                <w:w w:val="110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9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hRule="exact" w:val="862"/>
        </w:trPr>
        <w:tc>
          <w:tcPr>
            <w:tcW w:type="dxa" w:w="323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40"/>
            </w:pPr>
            <w:r>
              <w:rPr>
                <w:rFonts w:ascii="Calibri" w:cs="Calibri" w:eastAsia="Calibri" w:hAnsi="Calibri"/>
                <w:spacing w:val="10"/>
                <w:w w:val="100"/>
                <w:sz w:val="18"/>
                <w:szCs w:val="18"/>
              </w:rPr>
              <w:t>W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ascii="Calibri" w:cs="Calibri" w:eastAsia="Calibri" w:hAnsi="Calibri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10"/>
                <w:w w:val="106"/>
                <w:sz w:val="18"/>
                <w:szCs w:val="18"/>
              </w:rPr>
              <w:t>W</w:t>
            </w:r>
            <w:r>
              <w:rPr>
                <w:rFonts w:ascii="Calibri" w:cs="Calibri" w:eastAsia="Calibri" w:hAnsi="Calibri"/>
                <w:spacing w:val="1"/>
                <w:w w:val="116"/>
                <w:sz w:val="18"/>
                <w:szCs w:val="18"/>
              </w:rPr>
              <w:t>a</w:t>
            </w:r>
            <w:r>
              <w:rPr>
                <w:rFonts w:ascii="Calibri" w:cs="Calibri" w:eastAsia="Calibri" w:hAnsi="Calibri"/>
                <w:spacing w:val="1"/>
                <w:w w:val="96"/>
                <w:sz w:val="18"/>
                <w:szCs w:val="18"/>
              </w:rPr>
              <w:t>l</w:t>
            </w:r>
            <w:r>
              <w:rPr>
                <w:rFonts w:ascii="Calibri" w:cs="Calibri" w:eastAsia="Calibri" w:hAnsi="Calibri"/>
                <w:spacing w:val="0"/>
                <w:w w:val="96"/>
                <w:sz w:val="18"/>
                <w:szCs w:val="18"/>
              </w:rPr>
              <w:t>l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40"/>
            </w:pPr>
            <w:r>
              <w:rPr>
                <w:rFonts w:ascii="Calibri" w:cs="Calibri" w:eastAsia="Calibri" w:hAnsi="Calibri"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ascii="Calibri" w:cs="Calibri" w:eastAsia="Calibri" w:hAns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-2"/>
                <w:w w:val="101"/>
                <w:sz w:val="18"/>
                <w:szCs w:val="18"/>
              </w:rPr>
              <w:t>w</w:t>
            </w:r>
            <w:r>
              <w:rPr>
                <w:rFonts w:ascii="Calibri" w:cs="Calibri" w:eastAsia="Calibri" w:hAnsi="Calibri"/>
                <w:spacing w:val="1"/>
                <w:w w:val="116"/>
                <w:sz w:val="18"/>
                <w:szCs w:val="18"/>
              </w:rPr>
              <w:t>a</w:t>
            </w:r>
            <w:r>
              <w:rPr>
                <w:rFonts w:ascii="Calibri" w:cs="Calibri" w:eastAsia="Calibri" w:hAnsi="Calibri"/>
                <w:spacing w:val="1"/>
                <w:w w:val="96"/>
                <w:sz w:val="18"/>
                <w:szCs w:val="18"/>
              </w:rPr>
              <w:t>l</w:t>
            </w:r>
            <w:r>
              <w:rPr>
                <w:rFonts w:ascii="Calibri" w:cs="Calibri" w:eastAsia="Calibri" w:hAnsi="Calibri"/>
                <w:spacing w:val="0"/>
                <w:w w:val="96"/>
                <w:sz w:val="18"/>
                <w:szCs w:val="18"/>
              </w:rPr>
              <w:t>l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40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U/S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ascii="Calibri" w:cs="Calibri" w:eastAsia="Calibri" w:hAnsi="Calibri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4"/>
                <w:sz w:val="18"/>
                <w:szCs w:val="18"/>
              </w:rPr>
              <w:t>D/S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284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141"/>
            </w:pP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4</w:t>
            </w: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    </w:t>
            </w:r>
            <w:r>
              <w:rPr>
                <w:rFonts w:ascii="Calibri" w:cs="Calibri" w:eastAsia="Calibri" w:hAnsi="Calibri"/>
                <w:spacing w:val="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7"/>
                <w:szCs w:val="17"/>
              </w:rPr>
              <w:t>x</w:t>
            </w: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7"/>
                <w:szCs w:val="17"/>
              </w:rPr>
              <w:t>         </w:t>
            </w:r>
            <w:r>
              <w:rPr>
                <w:rFonts w:ascii="Calibri" w:cs="Calibri" w:eastAsia="Calibri" w:hAnsi="Calibri"/>
                <w:spacing w:val="25"/>
                <w:w w:val="100"/>
                <w:position w:val="1"/>
                <w:sz w:val="17"/>
                <w:szCs w:val="17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0"/>
                <w:position w:val="1"/>
                <w:sz w:val="18"/>
                <w:szCs w:val="18"/>
              </w:rPr>
              <w:t>5</w:t>
            </w:r>
            <w:r>
              <w:rPr>
                <w:rFonts w:ascii="Calibri" w:cs="Calibri" w:eastAsia="Calibri" w:hAnsi="Calibri"/>
                <w:spacing w:val="1"/>
                <w:w w:val="100"/>
                <w:position w:val="1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ascii="Calibri" w:cs="Calibri" w:eastAsia="Calibri" w:hAnsi="Calibri"/>
                <w:spacing w:val="1"/>
                <w:w w:val="100"/>
                <w:position w:val="1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8"/>
                <w:szCs w:val="18"/>
              </w:rPr>
              <w:t>          </w:t>
            </w:r>
            <w:r>
              <w:rPr>
                <w:rFonts w:ascii="Calibri" w:cs="Calibri" w:eastAsia="Calibri" w:hAnsi="Calibri"/>
                <w:spacing w:val="1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7"/>
                <w:szCs w:val="17"/>
              </w:rPr>
              <w:t>x</w:t>
            </w: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7"/>
                <w:szCs w:val="17"/>
              </w:rPr>
              <w:t>         </w:t>
            </w:r>
            <w:r>
              <w:rPr>
                <w:rFonts w:ascii="Calibri" w:cs="Calibri" w:eastAsia="Calibri" w:hAnsi="Calibri"/>
                <w:spacing w:val="32"/>
                <w:w w:val="100"/>
                <w:position w:val="1"/>
                <w:sz w:val="17"/>
                <w:szCs w:val="17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9"/>
                <w:position w:val="0"/>
                <w:sz w:val="18"/>
                <w:szCs w:val="18"/>
              </w:rPr>
              <w:t>3</w:t>
            </w:r>
            <w:r>
              <w:rPr>
                <w:rFonts w:ascii="Calibri" w:cs="Calibri" w:eastAsia="Calibri" w:hAnsi="Calibri"/>
                <w:spacing w:val="0"/>
                <w:w w:val="110"/>
                <w:position w:val="0"/>
                <w:sz w:val="18"/>
                <w:szCs w:val="18"/>
              </w:rPr>
              <w:t>.</w:t>
            </w:r>
            <w:r>
              <w:rPr>
                <w:rFonts w:ascii="Calibri" w:cs="Calibri" w:eastAsia="Calibri" w:hAnsi="Calibri"/>
                <w:spacing w:val="1"/>
                <w:w w:val="110"/>
                <w:position w:val="0"/>
                <w:sz w:val="18"/>
                <w:szCs w:val="18"/>
              </w:rPr>
              <w:t>3</w:t>
            </w:r>
            <w:r>
              <w:rPr>
                <w:rFonts w:ascii="Calibri" w:cs="Calibri" w:eastAsia="Calibri" w:hAnsi="Calibri"/>
                <w:spacing w:val="0"/>
                <w:w w:val="109"/>
                <w:position w:val="0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7"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ind w:left="141"/>
            </w:pP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2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  <w:t>    </w:t>
            </w:r>
            <w:r>
              <w:rPr>
                <w:rFonts w:ascii="Calibri" w:cs="Calibri" w:eastAsia="Calibri" w:hAnsi="Calibri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7"/>
                <w:szCs w:val="17"/>
              </w:rPr>
              <w:t>x</w:t>
            </w: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7"/>
                <w:szCs w:val="17"/>
              </w:rPr>
              <w:t>        </w:t>
            </w:r>
            <w:r>
              <w:rPr>
                <w:rFonts w:ascii="Calibri" w:cs="Calibri" w:eastAsia="Calibri" w:hAnsi="Calibri"/>
                <w:spacing w:val="13"/>
                <w:w w:val="100"/>
                <w:position w:val="1"/>
                <w:sz w:val="17"/>
                <w:szCs w:val="17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ascii="Calibri" w:cs="Calibri" w:eastAsia="Calibri" w:hAnsi="Calibri"/>
                <w:spacing w:val="1"/>
                <w:w w:val="100"/>
                <w:position w:val="0"/>
                <w:sz w:val="18"/>
                <w:szCs w:val="18"/>
              </w:rPr>
              <w:t>1</w:t>
            </w:r>
            <w:r>
              <w:rPr>
                <w:rFonts w:ascii="Calibri" w:cs="Calibri" w:eastAsia="Calibri" w:hAnsi="Calibri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  <w:t>.</w:t>
            </w:r>
            <w:r>
              <w:rPr>
                <w:rFonts w:ascii="Calibri" w:cs="Calibri" w:eastAsia="Calibri" w:hAnsi="Calibri"/>
                <w:spacing w:val="1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  <w:t>         </w:t>
            </w:r>
            <w:r>
              <w:rPr>
                <w:rFonts w:ascii="Calibri" w:cs="Calibri" w:eastAsia="Calibri" w:hAnsi="Calibri"/>
                <w:spacing w:val="9"/>
                <w:w w:val="100"/>
                <w:position w:val="0"/>
                <w:sz w:val="18"/>
                <w:szCs w:val="1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7"/>
                <w:szCs w:val="17"/>
              </w:rPr>
              <w:t>x</w:t>
            </w:r>
            <w:r>
              <w:rPr>
                <w:rFonts w:ascii="Calibri" w:cs="Calibri" w:eastAsia="Calibri" w:hAnsi="Calibri"/>
                <w:spacing w:val="0"/>
                <w:w w:val="100"/>
                <w:position w:val="1"/>
                <w:sz w:val="17"/>
                <w:szCs w:val="17"/>
              </w:rPr>
              <w:t>         </w:t>
            </w:r>
            <w:r>
              <w:rPr>
                <w:rFonts w:ascii="Calibri" w:cs="Calibri" w:eastAsia="Calibri" w:hAnsi="Calibri"/>
                <w:spacing w:val="32"/>
                <w:w w:val="100"/>
                <w:position w:val="1"/>
                <w:sz w:val="17"/>
                <w:szCs w:val="17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9"/>
                <w:position w:val="0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10"/>
                <w:position w:val="0"/>
                <w:sz w:val="18"/>
                <w:szCs w:val="18"/>
              </w:rPr>
              <w:t>.</w:t>
            </w:r>
            <w:r>
              <w:rPr>
                <w:rFonts w:ascii="Calibri" w:cs="Calibri" w:eastAsia="Calibri" w:hAnsi="Calibri"/>
                <w:spacing w:val="1"/>
                <w:w w:val="110"/>
                <w:position w:val="0"/>
                <w:sz w:val="18"/>
                <w:szCs w:val="18"/>
              </w:rPr>
              <w:t>9</w:t>
            </w:r>
            <w:r>
              <w:rPr>
                <w:rFonts w:ascii="Calibri" w:cs="Calibri" w:eastAsia="Calibri" w:hAnsi="Calibri"/>
                <w:spacing w:val="0"/>
                <w:w w:val="109"/>
                <w:position w:val="0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type="dxa" w:w="37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7"/>
                <w:szCs w:val="17"/>
              </w:rPr>
              <w:jc w:val="left"/>
              <w:spacing w:line="180" w:lineRule="exact"/>
              <w:ind w:left="196"/>
            </w:pPr>
            <w:r>
              <w:rPr>
                <w:rFonts w:ascii="Calibri" w:cs="Calibri" w:eastAsia="Calibri" w:hAnsi="Calibri"/>
                <w:spacing w:val="0"/>
                <w:w w:val="119"/>
                <w:sz w:val="17"/>
                <w:szCs w:val="17"/>
              </w:rPr>
              <w:t>x</w:t>
            </w:r>
            <w:r>
              <w:rPr>
                <w:rFonts w:ascii="Calibri" w:cs="Calibri" w:eastAsia="Calibri" w:hAnsi="Calibri"/>
                <w:spacing w:val="0"/>
                <w:w w:val="100"/>
                <w:sz w:val="17"/>
                <w:szCs w:val="17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" w:line="240" w:lineRule="exact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Calibri" w:cs="Calibri" w:eastAsia="Calibri" w:hAnsi="Calibri"/>
                <w:sz w:val="17"/>
                <w:szCs w:val="17"/>
              </w:rPr>
              <w:jc w:val="left"/>
              <w:ind w:left="196"/>
            </w:pPr>
            <w:r>
              <w:rPr>
                <w:rFonts w:ascii="Calibri" w:cs="Calibri" w:eastAsia="Calibri" w:hAnsi="Calibri"/>
                <w:spacing w:val="0"/>
                <w:w w:val="119"/>
                <w:sz w:val="17"/>
                <w:szCs w:val="17"/>
              </w:rPr>
              <w:t>x</w:t>
            </w:r>
            <w:r>
              <w:rPr>
                <w:rFonts w:ascii="Calibri" w:cs="Calibri" w:eastAsia="Calibri" w:hAns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type="dxa" w:w="100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94"/>
            </w:pPr>
            <w:r>
              <w:rPr>
                <w:rFonts w:ascii="Calibri" w:cs="Calibri" w:eastAsia="Calibri" w:hAnsi="Calibri"/>
                <w:spacing w:val="1"/>
                <w:w w:val="109"/>
                <w:sz w:val="18"/>
                <w:szCs w:val="18"/>
              </w:rPr>
              <w:t>3</w:t>
            </w:r>
            <w:r>
              <w:rPr>
                <w:rFonts w:ascii="Calibri" w:cs="Calibri" w:eastAsia="Calibri" w:hAnsi="Calibri"/>
                <w:spacing w:val="0"/>
                <w:w w:val="110"/>
                <w:sz w:val="18"/>
                <w:szCs w:val="18"/>
              </w:rPr>
              <w:t>.</w:t>
            </w:r>
            <w:r>
              <w:rPr>
                <w:rFonts w:ascii="Calibri" w:cs="Calibri" w:eastAsia="Calibri" w:hAnsi="Calibri"/>
                <w:spacing w:val="1"/>
                <w:w w:val="110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9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7"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ind w:left="94"/>
            </w:pPr>
            <w:r>
              <w:rPr>
                <w:rFonts w:ascii="Calibri" w:cs="Calibri" w:eastAsia="Calibri" w:hAnsi="Calibri"/>
                <w:spacing w:val="1"/>
                <w:w w:val="109"/>
                <w:sz w:val="18"/>
                <w:szCs w:val="18"/>
              </w:rPr>
              <w:t>1</w:t>
            </w:r>
            <w:r>
              <w:rPr>
                <w:rFonts w:ascii="Calibri" w:cs="Calibri" w:eastAsia="Calibri" w:hAnsi="Calibri"/>
                <w:spacing w:val="0"/>
                <w:w w:val="110"/>
                <w:sz w:val="18"/>
                <w:szCs w:val="18"/>
              </w:rPr>
              <w:t>.</w:t>
            </w:r>
            <w:r>
              <w:rPr>
                <w:rFonts w:ascii="Calibri" w:cs="Calibri" w:eastAsia="Calibri" w:hAnsi="Calibri"/>
                <w:spacing w:val="1"/>
                <w:w w:val="110"/>
                <w:sz w:val="18"/>
                <w:szCs w:val="18"/>
              </w:rPr>
              <w:t>5</w:t>
            </w:r>
            <w:r>
              <w:rPr>
                <w:rFonts w:ascii="Calibri" w:cs="Calibri" w:eastAsia="Calibri" w:hAnsi="Calibri"/>
                <w:spacing w:val="0"/>
                <w:w w:val="109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type="dxa" w:w="75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7"/>
                <w:szCs w:val="17"/>
              </w:rPr>
              <w:jc w:val="right"/>
              <w:spacing w:line="180" w:lineRule="exact"/>
              <w:ind w:right="97"/>
            </w:pPr>
            <w:r>
              <w:rPr>
                <w:rFonts w:ascii="Calibri" w:cs="Calibri" w:eastAsia="Calibri" w:hAnsi="Calibri"/>
                <w:spacing w:val="0"/>
                <w:w w:val="121"/>
                <w:sz w:val="17"/>
                <w:szCs w:val="17"/>
              </w:rPr>
              <w:t>=</w:t>
            </w:r>
            <w:r>
              <w:rPr>
                <w:rFonts w:ascii="Calibri" w:cs="Calibri" w:eastAsia="Calibri" w:hAnsi="Calibri"/>
                <w:spacing w:val="0"/>
                <w:w w:val="100"/>
                <w:sz w:val="17"/>
                <w:szCs w:val="17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" w:line="240" w:lineRule="exact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Calibri" w:cs="Calibri" w:eastAsia="Calibri" w:hAnsi="Calibri"/>
                <w:sz w:val="17"/>
                <w:szCs w:val="17"/>
              </w:rPr>
              <w:jc w:val="right"/>
              <w:ind w:right="97"/>
            </w:pPr>
            <w:r>
              <w:rPr>
                <w:rFonts w:ascii="Calibri" w:cs="Calibri" w:eastAsia="Calibri" w:hAnsi="Calibri"/>
                <w:spacing w:val="0"/>
                <w:w w:val="121"/>
                <w:sz w:val="17"/>
                <w:szCs w:val="17"/>
              </w:rPr>
              <w:t>=</w:t>
            </w:r>
            <w:r>
              <w:rPr>
                <w:rFonts w:ascii="Calibri" w:cs="Calibri" w:eastAsia="Calibri" w:hAns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type="dxa" w:w="934"/>
            <w:tcBorders>
              <w:top w:color="auto" w:space="0" w:sz="6" w:val="nil"/>
              <w:left w:color="auto" w:space="0" w:sz="6" w:val="nil"/>
              <w:bottom w:color="000000" w:space="0" w:sz="7" w:val="single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97"/>
            </w:pPr>
            <w:r>
              <w:rPr>
                <w:rFonts w:ascii="Calibri" w:cs="Calibri" w:eastAsia="Calibri" w:hAnsi="Calibri"/>
                <w:spacing w:val="1"/>
                <w:w w:val="109"/>
                <w:sz w:val="18"/>
                <w:szCs w:val="18"/>
              </w:rPr>
              <w:t>1</w:t>
            </w:r>
            <w:r>
              <w:rPr>
                <w:rFonts w:ascii="Calibri" w:cs="Calibri" w:eastAsia="Calibri" w:hAnsi="Calibri"/>
                <w:spacing w:val="1"/>
                <w:w w:val="109"/>
                <w:sz w:val="18"/>
                <w:szCs w:val="18"/>
              </w:rPr>
              <w:t>9</w:t>
            </w:r>
            <w:r>
              <w:rPr>
                <w:rFonts w:ascii="Calibri" w:cs="Calibri" w:eastAsia="Calibri" w:hAnsi="Calibri"/>
                <w:spacing w:val="1"/>
                <w:w w:val="109"/>
                <w:sz w:val="18"/>
                <w:szCs w:val="18"/>
              </w:rPr>
              <w:t>8</w:t>
            </w:r>
            <w:r>
              <w:rPr>
                <w:rFonts w:ascii="Calibri" w:cs="Calibri" w:eastAsia="Calibri" w:hAnsi="Calibri"/>
                <w:spacing w:val="1"/>
                <w:w w:val="109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10"/>
                <w:sz w:val="18"/>
                <w:szCs w:val="18"/>
              </w:rPr>
              <w:t>.</w:t>
            </w:r>
            <w:r>
              <w:rPr>
                <w:rFonts w:ascii="Calibri" w:cs="Calibri" w:eastAsia="Calibri" w:hAnsi="Calibri"/>
                <w:spacing w:val="1"/>
                <w:w w:val="110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9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7"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ind w:left="147"/>
            </w:pPr>
            <w:r>
              <w:rPr>
                <w:rFonts w:ascii="Calibri" w:cs="Calibri" w:eastAsia="Calibri" w:hAnsi="Calibri"/>
                <w:spacing w:val="1"/>
                <w:w w:val="109"/>
                <w:sz w:val="18"/>
                <w:szCs w:val="18"/>
              </w:rPr>
              <w:t>2</w:t>
            </w:r>
            <w:r>
              <w:rPr>
                <w:rFonts w:ascii="Calibri" w:cs="Calibri" w:eastAsia="Calibri" w:hAnsi="Calibri"/>
                <w:spacing w:val="1"/>
                <w:w w:val="109"/>
                <w:sz w:val="18"/>
                <w:szCs w:val="18"/>
              </w:rPr>
              <w:t>9</w:t>
            </w:r>
            <w:r>
              <w:rPr>
                <w:rFonts w:ascii="Calibri" w:cs="Calibri" w:eastAsia="Calibri" w:hAnsi="Calibri"/>
                <w:spacing w:val="1"/>
                <w:w w:val="109"/>
                <w:sz w:val="18"/>
                <w:szCs w:val="18"/>
              </w:rPr>
              <w:t>7</w:t>
            </w:r>
            <w:r>
              <w:rPr>
                <w:rFonts w:ascii="Calibri" w:cs="Calibri" w:eastAsia="Calibri" w:hAnsi="Calibri"/>
                <w:spacing w:val="0"/>
                <w:w w:val="110"/>
                <w:sz w:val="18"/>
                <w:szCs w:val="18"/>
              </w:rPr>
              <w:t>.</w:t>
            </w:r>
            <w:r>
              <w:rPr>
                <w:rFonts w:ascii="Calibri" w:cs="Calibri" w:eastAsia="Calibri" w:hAnsi="Calibri"/>
                <w:spacing w:val="1"/>
                <w:w w:val="110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9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hRule="exact" w:val="312"/>
        </w:trPr>
        <w:tc>
          <w:tcPr>
            <w:tcW w:type="dxa" w:w="323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284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37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1007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  <w:tc>
          <w:tcPr>
            <w:tcW w:type="dxa" w:w="75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7"/>
                <w:szCs w:val="17"/>
              </w:rPr>
              <w:jc w:val="right"/>
              <w:spacing w:before="7"/>
              <w:ind w:right="97"/>
            </w:pPr>
            <w:r>
              <w:rPr>
                <w:rFonts w:ascii="Calibri" w:cs="Calibri" w:eastAsia="Calibri" w:hAnsi="Calibri"/>
                <w:spacing w:val="0"/>
                <w:w w:val="121"/>
                <w:sz w:val="17"/>
                <w:szCs w:val="17"/>
              </w:rPr>
              <w:t>=</w:t>
            </w:r>
            <w:r>
              <w:rPr>
                <w:rFonts w:ascii="Calibri" w:cs="Calibri" w:eastAsia="Calibri" w:hAns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type="dxa" w:w="934"/>
            <w:tcBorders>
              <w:top w:color="000000" w:space="0" w:sz="7" w:val="single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18"/>
                <w:szCs w:val="18"/>
              </w:rPr>
              <w:jc w:val="left"/>
              <w:spacing w:line="200" w:lineRule="exact"/>
              <w:ind w:left="97"/>
            </w:pPr>
            <w:r>
              <w:rPr>
                <w:rFonts w:ascii="Calibri" w:cs="Calibri" w:eastAsia="Calibri" w:hAnsi="Calibri"/>
                <w:spacing w:val="1"/>
                <w:w w:val="109"/>
                <w:sz w:val="18"/>
                <w:szCs w:val="18"/>
              </w:rPr>
              <w:t>4</w:t>
            </w:r>
            <w:r>
              <w:rPr>
                <w:rFonts w:ascii="Calibri" w:cs="Calibri" w:eastAsia="Calibri" w:hAnsi="Calibri"/>
                <w:spacing w:val="1"/>
                <w:w w:val="109"/>
                <w:sz w:val="18"/>
                <w:szCs w:val="18"/>
              </w:rPr>
              <w:t>3</w:t>
            </w:r>
            <w:r>
              <w:rPr>
                <w:rFonts w:ascii="Calibri" w:cs="Calibri" w:eastAsia="Calibri" w:hAnsi="Calibri"/>
                <w:spacing w:val="1"/>
                <w:w w:val="109"/>
                <w:sz w:val="18"/>
                <w:szCs w:val="18"/>
              </w:rPr>
              <w:t>6</w:t>
            </w:r>
            <w:r>
              <w:rPr>
                <w:rFonts w:ascii="Calibri" w:cs="Calibri" w:eastAsia="Calibri" w:hAnsi="Calibri"/>
                <w:spacing w:val="1"/>
                <w:w w:val="109"/>
                <w:sz w:val="18"/>
                <w:szCs w:val="18"/>
              </w:rPr>
              <w:t>5</w:t>
            </w:r>
            <w:r>
              <w:rPr>
                <w:rFonts w:ascii="Calibri" w:cs="Calibri" w:eastAsia="Calibri" w:hAnsi="Calibri"/>
                <w:spacing w:val="0"/>
                <w:w w:val="110"/>
                <w:sz w:val="18"/>
                <w:szCs w:val="18"/>
              </w:rPr>
              <w:t>.</w:t>
            </w:r>
            <w:r>
              <w:rPr>
                <w:rFonts w:ascii="Calibri" w:cs="Calibri" w:eastAsia="Calibri" w:hAnsi="Calibri"/>
                <w:spacing w:val="1"/>
                <w:w w:val="110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9"/>
                <w:sz w:val="18"/>
                <w:szCs w:val="1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sectPr>
          <w:pgSz w:h="16840" w:w="11920"/>
          <w:pgMar w:bottom="280" w:left="1120" w:right="420" w:top="1020"/>
        </w:sectPr>
      </w:pPr>
    </w:p>
    <w:p>
      <w:pPr>
        <w:rPr>
          <w:sz w:val="14"/>
          <w:szCs w:val="14"/>
        </w:rPr>
        <w:jc w:val="left"/>
        <w:spacing w:before="3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13"/>
          <w:szCs w:val="13"/>
        </w:rPr>
        <w:jc w:val="left"/>
        <w:ind w:left="236"/>
      </w:pPr>
      <w:r>
        <w:rPr>
          <w:rFonts w:ascii="Calibri" w:cs="Calibri" w:eastAsia="Calibri" w:hAnsi="Calibri"/>
          <w:spacing w:val="0"/>
          <w:w w:val="117"/>
          <w:sz w:val="13"/>
          <w:szCs w:val="13"/>
        </w:rPr>
        <w:t>a)</w:t>
      </w:r>
      <w:r>
        <w:rPr>
          <w:rFonts w:ascii="Calibri" w:cs="Calibri" w:eastAsia="Calibri" w:hAnsi="Calibri"/>
          <w:spacing w:val="0"/>
          <w:w w:val="100"/>
          <w:sz w:val="13"/>
          <w:szCs w:val="13"/>
        </w:rPr>
      </w:r>
    </w:p>
    <w:p>
      <w:pPr>
        <w:rPr>
          <w:rFonts w:ascii="Calibri" w:cs="Calibri" w:eastAsia="Calibri" w:hAnsi="Calibri"/>
          <w:sz w:val="13"/>
          <w:szCs w:val="13"/>
        </w:rPr>
        <w:jc w:val="left"/>
        <w:spacing w:before="9" w:line="254" w:lineRule="auto"/>
        <w:ind w:hanging="67" w:left="232" w:right="-24"/>
      </w:pPr>
      <w:r>
        <w:rPr>
          <w:rFonts w:ascii="Calibri" w:cs="Calibri" w:eastAsia="Calibri" w:hAnsi="Calibri"/>
          <w:w w:val="113"/>
          <w:sz w:val="13"/>
          <w:szCs w:val="13"/>
        </w:rPr>
        <w:t>1</w:t>
      </w:r>
      <w:r>
        <w:rPr>
          <w:rFonts w:ascii="Calibri" w:cs="Calibri" w:eastAsia="Calibri" w:hAnsi="Calibri"/>
          <w:spacing w:val="-1"/>
          <w:w w:val="113"/>
          <w:sz w:val="13"/>
          <w:szCs w:val="13"/>
        </w:rPr>
        <w:t>2</w:t>
      </w:r>
      <w:r>
        <w:rPr>
          <w:rFonts w:ascii="Calibri" w:cs="Calibri" w:eastAsia="Calibri" w:hAnsi="Calibri"/>
          <w:spacing w:val="1"/>
          <w:w w:val="114"/>
          <w:sz w:val="13"/>
          <w:szCs w:val="13"/>
        </w:rPr>
        <w:t>.</w:t>
      </w:r>
      <w:r>
        <w:rPr>
          <w:rFonts w:ascii="Calibri" w:cs="Calibri" w:eastAsia="Calibri" w:hAnsi="Calibri"/>
          <w:spacing w:val="0"/>
          <w:w w:val="113"/>
          <w:sz w:val="13"/>
          <w:szCs w:val="13"/>
        </w:rPr>
        <w:t>1</w:t>
      </w:r>
      <w:r>
        <w:rPr>
          <w:rFonts w:ascii="Calibri" w:cs="Calibri" w:eastAsia="Calibri" w:hAnsi="Calibri"/>
          <w:spacing w:val="0"/>
          <w:w w:val="113"/>
          <w:sz w:val="13"/>
          <w:szCs w:val="13"/>
        </w:rPr>
        <w:t> </w:t>
      </w:r>
      <w:r>
        <w:rPr>
          <w:rFonts w:ascii="Calibri" w:cs="Calibri" w:eastAsia="Calibri" w:hAnsi="Calibri"/>
          <w:spacing w:val="1"/>
          <w:w w:val="113"/>
          <w:sz w:val="13"/>
          <w:szCs w:val="13"/>
        </w:rPr>
        <w:t>(</w:t>
      </w:r>
      <w:r>
        <w:rPr>
          <w:rFonts w:ascii="Calibri" w:cs="Calibri" w:eastAsia="Calibri" w:hAnsi="Calibri"/>
          <w:spacing w:val="-1"/>
          <w:w w:val="114"/>
          <w:sz w:val="13"/>
          <w:szCs w:val="13"/>
        </w:rPr>
        <w:t>I</w:t>
      </w:r>
      <w:r>
        <w:rPr>
          <w:rFonts w:ascii="Calibri" w:cs="Calibri" w:eastAsia="Calibri" w:hAnsi="Calibri"/>
          <w:spacing w:val="0"/>
          <w:w w:val="113"/>
          <w:sz w:val="13"/>
          <w:szCs w:val="13"/>
        </w:rPr>
        <w:t>)</w:t>
      </w:r>
      <w:r>
        <w:rPr>
          <w:rFonts w:ascii="Calibri" w:cs="Calibri" w:eastAsia="Calibri" w:hAnsi="Calibri"/>
          <w:spacing w:val="0"/>
          <w:w w:val="100"/>
          <w:sz w:val="13"/>
          <w:szCs w:val="13"/>
        </w:rPr>
      </w:r>
    </w:p>
    <w:p>
      <w:pPr>
        <w:rPr>
          <w:sz w:val="11"/>
          <w:szCs w:val="11"/>
        </w:rPr>
        <w:jc w:val="left"/>
        <w:spacing w:before="7" w:line="100" w:lineRule="exact"/>
      </w:pPr>
      <w:r>
        <w:br w:type="column"/>
      </w:r>
      <w:r>
        <w:rPr>
          <w:sz w:val="11"/>
          <w:szCs w:val="11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</w:pPr>
      <w:r>
        <w:rPr>
          <w:rFonts w:ascii="Calibri" w:cs="Calibri" w:eastAsia="Calibri" w:hAnsi="Calibri"/>
          <w:w w:val="120"/>
          <w:sz w:val="18"/>
          <w:szCs w:val="18"/>
        </w:rPr>
        <w:t>Cl</w:t>
      </w:r>
      <w:r>
        <w:rPr>
          <w:rFonts w:ascii="Calibri" w:cs="Calibri" w:eastAsia="Calibri" w:hAnsi="Calibri"/>
          <w:spacing w:val="1"/>
          <w:w w:val="120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127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127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93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93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88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88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4"/>
          <w:sz w:val="18"/>
          <w:szCs w:val="18"/>
        </w:rPr>
        <w:t>: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line="200" w:lineRule="exact"/>
      </w:pPr>
      <w:r>
        <w:rPr>
          <w:rFonts w:ascii="Calibri" w:cs="Calibri" w:eastAsia="Calibri" w:hAnsi="Calibri"/>
          <w:spacing w:val="-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ry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l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Up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t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2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3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1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p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h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2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4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l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3"/>
          <w:w w:val="97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27"/>
          <w:sz w:val="18"/>
          <w:szCs w:val="18"/>
        </w:rPr>
        <w:t>s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4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ind w:left="2897"/>
      </w:pPr>
      <w:r>
        <w:rPr>
          <w:rFonts w:ascii="Calibri" w:cs="Calibri" w:eastAsia="Calibri" w:hAnsi="Calibri"/>
          <w:spacing w:val="1"/>
          <w:w w:val="100"/>
          <w:sz w:val="18"/>
          <w:szCs w:val="18"/>
        </w:rPr>
        <w:t>3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%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3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9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                                                                         </w:t>
      </w:r>
      <w:r>
        <w:rPr>
          <w:rFonts w:ascii="Calibri" w:cs="Calibri" w:eastAsia="Calibri" w:hAnsi="Calibri"/>
          <w:spacing w:val="13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</w:t>
      </w:r>
      <w:r>
        <w:rPr>
          <w:rFonts w:ascii="Calibri" w:cs="Calibri" w:eastAsia="Calibri" w:hAnsi="Calibri"/>
          <w:spacing w:val="27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3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9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line="200" w:lineRule="exact"/>
        <w:ind w:left="5895"/>
        <w:sectPr>
          <w:type w:val="continuous"/>
          <w:pgSz w:h="16840" w:w="11920"/>
          <w:pgMar w:bottom="280" w:left="1120" w:right="420" w:top="1560"/>
          <w:cols w:equalWidth="off" w:num="2">
            <w:col w:space="138" w:w="427"/>
            <w:col w:w="9815"/>
          </w:cols>
        </w:sectPr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</w:t>
      </w:r>
      <w:r>
        <w:rPr>
          <w:rFonts w:ascii="Calibri" w:cs="Calibri" w:eastAsia="Calibri" w:hAnsi="Calibri"/>
          <w:spacing w:val="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</w:t>
      </w:r>
      <w:r>
        <w:rPr>
          <w:rFonts w:ascii="Calibri" w:cs="Calibri" w:eastAsia="Calibri" w:hAnsi="Calibri"/>
          <w:spacing w:val="1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Nos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</w:t>
      </w:r>
      <w:r>
        <w:rPr>
          <w:rFonts w:ascii="Calibri" w:cs="Calibri" w:eastAsia="Calibri" w:hAnsi="Calibri"/>
          <w:spacing w:val="2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position w:val="1"/>
          <w:sz w:val="17"/>
          <w:szCs w:val="17"/>
        </w:rPr>
        <w:t>    </w:t>
      </w:r>
      <w:r>
        <w:rPr>
          <w:rFonts w:ascii="Calibri" w:cs="Calibri" w:eastAsia="Calibri" w:hAnsi="Calibri"/>
          <w:spacing w:val="27"/>
          <w:w w:val="100"/>
          <w:position w:val="1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13"/>
          <w:position w:val="0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13"/>
          <w:position w:val="0"/>
          <w:sz w:val="18"/>
          <w:szCs w:val="18"/>
        </w:rPr>
        <w:t>3</w:t>
      </w:r>
      <w:r>
        <w:rPr>
          <w:rFonts w:ascii="Calibri" w:cs="Calibri" w:eastAsia="Calibri" w:hAnsi="Calibri"/>
          <w:spacing w:val="1"/>
          <w:w w:val="113"/>
          <w:position w:val="0"/>
          <w:sz w:val="18"/>
          <w:szCs w:val="18"/>
        </w:rPr>
        <w:t>0</w:t>
      </w:r>
      <w:r>
        <w:rPr>
          <w:rFonts w:ascii="Calibri" w:cs="Calibri" w:eastAsia="Calibri" w:hAnsi="Calibri"/>
          <w:spacing w:val="1"/>
          <w:w w:val="113"/>
          <w:position w:val="0"/>
          <w:sz w:val="18"/>
          <w:szCs w:val="18"/>
        </w:rPr>
        <w:t>9</w:t>
      </w:r>
      <w:r>
        <w:rPr>
          <w:rFonts w:ascii="Calibri" w:cs="Calibri" w:eastAsia="Calibri" w:hAnsi="Calibri"/>
          <w:spacing w:val="0"/>
          <w:w w:val="113"/>
          <w:position w:val="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3"/>
          <w:position w:val="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13"/>
          <w:position w:val="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13"/>
          <w:position w:val="0"/>
          <w:sz w:val="18"/>
          <w:szCs w:val="18"/>
        </w:rPr>
        <w:t>     </w:t>
      </w:r>
      <w:r>
        <w:rPr>
          <w:rFonts w:ascii="Calibri" w:cs="Calibri" w:eastAsia="Calibri" w:hAnsi="Calibri"/>
          <w:spacing w:val="13"/>
          <w:w w:val="113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position w:val="0"/>
          <w:sz w:val="18"/>
          <w:szCs w:val="18"/>
        </w:rPr>
        <w:t>Cum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rFonts w:ascii="Calibri" w:cs="Calibri" w:eastAsia="Calibri" w:hAnsi="Calibri"/>
          <w:sz w:val="13"/>
          <w:szCs w:val="13"/>
        </w:rPr>
        <w:jc w:val="left"/>
        <w:spacing w:before="6"/>
        <w:ind w:left="236"/>
      </w:pPr>
      <w:r>
        <w:rPr>
          <w:rFonts w:ascii="Calibri" w:cs="Calibri" w:eastAsia="Calibri" w:hAnsi="Calibri"/>
          <w:spacing w:val="0"/>
          <w:w w:val="111"/>
          <w:sz w:val="13"/>
          <w:szCs w:val="13"/>
        </w:rPr>
        <w:t>b)</w:t>
      </w:r>
      <w:r>
        <w:rPr>
          <w:rFonts w:ascii="Calibri" w:cs="Calibri" w:eastAsia="Calibri" w:hAnsi="Calibri"/>
          <w:spacing w:val="0"/>
          <w:w w:val="100"/>
          <w:sz w:val="13"/>
          <w:szCs w:val="13"/>
        </w:rPr>
      </w:r>
    </w:p>
    <w:p>
      <w:pPr>
        <w:rPr>
          <w:rFonts w:ascii="Calibri" w:cs="Calibri" w:eastAsia="Calibri" w:hAnsi="Calibri"/>
          <w:sz w:val="13"/>
          <w:szCs w:val="13"/>
        </w:rPr>
        <w:jc w:val="left"/>
        <w:spacing w:before="9" w:line="254" w:lineRule="auto"/>
        <w:ind w:hanging="50" w:left="215" w:right="-24"/>
      </w:pPr>
      <w:r>
        <w:rPr>
          <w:rFonts w:ascii="Calibri" w:cs="Calibri" w:eastAsia="Calibri" w:hAnsi="Calibri"/>
          <w:w w:val="113"/>
          <w:sz w:val="13"/>
          <w:szCs w:val="13"/>
        </w:rPr>
        <w:t>1</w:t>
      </w:r>
      <w:r>
        <w:rPr>
          <w:rFonts w:ascii="Calibri" w:cs="Calibri" w:eastAsia="Calibri" w:hAnsi="Calibri"/>
          <w:spacing w:val="-1"/>
          <w:w w:val="113"/>
          <w:sz w:val="13"/>
          <w:szCs w:val="13"/>
        </w:rPr>
        <w:t>2</w:t>
      </w:r>
      <w:r>
        <w:rPr>
          <w:rFonts w:ascii="Calibri" w:cs="Calibri" w:eastAsia="Calibri" w:hAnsi="Calibri"/>
          <w:spacing w:val="1"/>
          <w:w w:val="114"/>
          <w:sz w:val="13"/>
          <w:szCs w:val="13"/>
        </w:rPr>
        <w:t>.</w:t>
      </w:r>
      <w:r>
        <w:rPr>
          <w:rFonts w:ascii="Calibri" w:cs="Calibri" w:eastAsia="Calibri" w:hAnsi="Calibri"/>
          <w:spacing w:val="0"/>
          <w:w w:val="113"/>
          <w:sz w:val="13"/>
          <w:szCs w:val="13"/>
        </w:rPr>
        <w:t>1</w:t>
      </w:r>
      <w:r>
        <w:rPr>
          <w:rFonts w:ascii="Calibri" w:cs="Calibri" w:eastAsia="Calibri" w:hAnsi="Calibri"/>
          <w:spacing w:val="0"/>
          <w:w w:val="113"/>
          <w:sz w:val="13"/>
          <w:szCs w:val="13"/>
        </w:rPr>
        <w:t> </w:t>
      </w:r>
      <w:r>
        <w:rPr>
          <w:rFonts w:ascii="Calibri" w:cs="Calibri" w:eastAsia="Calibri" w:hAnsi="Calibri"/>
          <w:spacing w:val="1"/>
          <w:w w:val="113"/>
          <w:sz w:val="13"/>
          <w:szCs w:val="13"/>
        </w:rPr>
        <w:t>(</w:t>
      </w:r>
      <w:r>
        <w:rPr>
          <w:rFonts w:ascii="Calibri" w:cs="Calibri" w:eastAsia="Calibri" w:hAnsi="Calibri"/>
          <w:spacing w:val="-1"/>
          <w:w w:val="114"/>
          <w:sz w:val="13"/>
          <w:szCs w:val="13"/>
        </w:rPr>
        <w:t>I</w:t>
      </w:r>
      <w:r>
        <w:rPr>
          <w:rFonts w:ascii="Calibri" w:cs="Calibri" w:eastAsia="Calibri" w:hAnsi="Calibri"/>
          <w:spacing w:val="-1"/>
          <w:w w:val="114"/>
          <w:sz w:val="13"/>
          <w:szCs w:val="13"/>
        </w:rPr>
        <w:t>I</w:t>
      </w:r>
      <w:r>
        <w:rPr>
          <w:rFonts w:ascii="Calibri" w:cs="Calibri" w:eastAsia="Calibri" w:hAnsi="Calibri"/>
          <w:spacing w:val="0"/>
          <w:w w:val="113"/>
          <w:sz w:val="13"/>
          <w:szCs w:val="13"/>
        </w:rPr>
        <w:t>)</w:t>
      </w:r>
      <w:r>
        <w:rPr>
          <w:rFonts w:ascii="Calibri" w:cs="Calibri" w:eastAsia="Calibri" w:hAnsi="Calibri"/>
          <w:spacing w:val="0"/>
          <w:w w:val="100"/>
          <w:sz w:val="13"/>
          <w:szCs w:val="13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line="200" w:lineRule="exact"/>
      </w:pPr>
      <w:r>
        <w:br w:type="column"/>
      </w:r>
      <w:r>
        <w:rPr>
          <w:rFonts w:ascii="Calibri" w:cs="Calibri" w:eastAsia="Calibri" w:hAnsi="Calibri"/>
          <w:spacing w:val="-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ry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c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k</w:t>
      </w:r>
      <w:r>
        <w:rPr>
          <w:rFonts w:ascii="Calibri" w:cs="Calibri" w:eastAsia="Calibri" w:hAnsi="Calibri"/>
          <w:spacing w:val="3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(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83"/>
          <w:sz w:val="18"/>
          <w:szCs w:val="18"/>
        </w:rPr>
        <w:t>t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q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g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b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l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127"/>
          <w:sz w:val="18"/>
          <w:szCs w:val="18"/>
        </w:rPr>
        <w:t>s</w:t>
      </w:r>
      <w:r>
        <w:rPr>
          <w:rFonts w:ascii="Calibri" w:cs="Calibri" w:eastAsia="Calibri" w:hAnsi="Calibri"/>
          <w:spacing w:val="0"/>
          <w:w w:val="88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88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g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)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1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De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p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th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p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to</w:t>
      </w:r>
      <w:r>
        <w:rPr>
          <w:rFonts w:ascii="Calibri" w:cs="Calibri" w:eastAsia="Calibri" w:hAnsi="Calibri"/>
          <w:spacing w:val="1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3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1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p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h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2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4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l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3"/>
          <w:w w:val="97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27"/>
          <w:sz w:val="18"/>
          <w:szCs w:val="18"/>
        </w:rPr>
        <w:t>s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3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ind w:left="2897"/>
      </w:pPr>
      <w:r>
        <w:rPr>
          <w:rFonts w:ascii="Calibri" w:cs="Calibri" w:eastAsia="Calibri" w:hAnsi="Calibri"/>
          <w:spacing w:val="1"/>
          <w:w w:val="100"/>
          <w:sz w:val="18"/>
          <w:szCs w:val="18"/>
        </w:rPr>
        <w:t>3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%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3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9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                                                                         </w:t>
      </w:r>
      <w:r>
        <w:rPr>
          <w:rFonts w:ascii="Calibri" w:cs="Calibri" w:eastAsia="Calibri" w:hAnsi="Calibri"/>
          <w:spacing w:val="13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</w:t>
      </w:r>
      <w:r>
        <w:rPr>
          <w:rFonts w:ascii="Calibri" w:cs="Calibri" w:eastAsia="Calibri" w:hAnsi="Calibri"/>
          <w:spacing w:val="27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3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9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line="200" w:lineRule="exact"/>
        <w:ind w:left="5895"/>
        <w:sectPr>
          <w:type w:val="continuous"/>
          <w:pgSz w:h="16840" w:w="11920"/>
          <w:pgMar w:bottom="280" w:left="1120" w:right="420" w:top="1560"/>
          <w:cols w:equalWidth="off" w:num="2">
            <w:col w:space="138" w:w="427"/>
            <w:col w:w="9815"/>
          </w:cols>
        </w:sectPr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</w:t>
      </w:r>
      <w:r>
        <w:rPr>
          <w:rFonts w:ascii="Calibri" w:cs="Calibri" w:eastAsia="Calibri" w:hAnsi="Calibri"/>
          <w:spacing w:val="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</w:t>
      </w:r>
      <w:r>
        <w:rPr>
          <w:rFonts w:ascii="Calibri" w:cs="Calibri" w:eastAsia="Calibri" w:hAnsi="Calibri"/>
          <w:spacing w:val="1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Nos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</w:t>
      </w:r>
      <w:r>
        <w:rPr>
          <w:rFonts w:ascii="Calibri" w:cs="Calibri" w:eastAsia="Calibri" w:hAnsi="Calibri"/>
          <w:spacing w:val="2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position w:val="1"/>
          <w:sz w:val="17"/>
          <w:szCs w:val="17"/>
        </w:rPr>
        <w:t>    </w:t>
      </w:r>
      <w:r>
        <w:rPr>
          <w:rFonts w:ascii="Calibri" w:cs="Calibri" w:eastAsia="Calibri" w:hAnsi="Calibri"/>
          <w:spacing w:val="27"/>
          <w:w w:val="100"/>
          <w:position w:val="1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13"/>
          <w:position w:val="0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13"/>
          <w:position w:val="0"/>
          <w:sz w:val="18"/>
          <w:szCs w:val="18"/>
        </w:rPr>
        <w:t>3</w:t>
      </w:r>
      <w:r>
        <w:rPr>
          <w:rFonts w:ascii="Calibri" w:cs="Calibri" w:eastAsia="Calibri" w:hAnsi="Calibri"/>
          <w:spacing w:val="1"/>
          <w:w w:val="113"/>
          <w:position w:val="0"/>
          <w:sz w:val="18"/>
          <w:szCs w:val="18"/>
        </w:rPr>
        <w:t>0</w:t>
      </w:r>
      <w:r>
        <w:rPr>
          <w:rFonts w:ascii="Calibri" w:cs="Calibri" w:eastAsia="Calibri" w:hAnsi="Calibri"/>
          <w:spacing w:val="1"/>
          <w:w w:val="113"/>
          <w:position w:val="0"/>
          <w:sz w:val="18"/>
          <w:szCs w:val="18"/>
        </w:rPr>
        <w:t>9</w:t>
      </w:r>
      <w:r>
        <w:rPr>
          <w:rFonts w:ascii="Calibri" w:cs="Calibri" w:eastAsia="Calibri" w:hAnsi="Calibri"/>
          <w:spacing w:val="0"/>
          <w:w w:val="113"/>
          <w:position w:val="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3"/>
          <w:position w:val="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13"/>
          <w:position w:val="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13"/>
          <w:position w:val="0"/>
          <w:sz w:val="18"/>
          <w:szCs w:val="18"/>
        </w:rPr>
        <w:t>     </w:t>
      </w:r>
      <w:r>
        <w:rPr>
          <w:rFonts w:ascii="Calibri" w:cs="Calibri" w:eastAsia="Calibri" w:hAnsi="Calibri"/>
          <w:spacing w:val="13"/>
          <w:w w:val="113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position w:val="0"/>
          <w:sz w:val="18"/>
          <w:szCs w:val="18"/>
        </w:rPr>
        <w:t>Cum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sz w:val="19"/>
          <w:szCs w:val="19"/>
        </w:rPr>
        <w:jc w:val="left"/>
        <w:spacing w:line="180" w:lineRule="exact"/>
        <w:sectPr>
          <w:type w:val="continuous"/>
          <w:pgSz w:h="16840" w:w="11920"/>
          <w:pgMar w:bottom="280" w:left="1120" w:right="420" w:top="1560"/>
        </w:sectPr>
      </w:pPr>
      <w:r>
        <w:rPr>
          <w:sz w:val="19"/>
          <w:szCs w:val="19"/>
        </w:rPr>
      </w:r>
    </w:p>
    <w:p>
      <w:pPr>
        <w:rPr>
          <w:rFonts w:ascii="Calibri" w:cs="Calibri" w:eastAsia="Calibri" w:hAnsi="Calibri"/>
          <w:sz w:val="13"/>
          <w:szCs w:val="13"/>
        </w:rPr>
        <w:jc w:val="left"/>
        <w:spacing w:before="34"/>
        <w:ind w:left="239"/>
      </w:pPr>
      <w:r>
        <w:rPr>
          <w:rFonts w:ascii="Calibri" w:cs="Calibri" w:eastAsia="Calibri" w:hAnsi="Calibri"/>
          <w:spacing w:val="0"/>
          <w:w w:val="118"/>
          <w:sz w:val="13"/>
          <w:szCs w:val="13"/>
        </w:rPr>
        <w:t>c)</w:t>
      </w:r>
      <w:r>
        <w:rPr>
          <w:rFonts w:ascii="Calibri" w:cs="Calibri" w:eastAsia="Calibri" w:hAnsi="Calibri"/>
          <w:spacing w:val="0"/>
          <w:w w:val="100"/>
          <w:sz w:val="13"/>
          <w:szCs w:val="13"/>
        </w:rPr>
      </w:r>
    </w:p>
    <w:p>
      <w:pPr>
        <w:rPr>
          <w:rFonts w:ascii="Calibri" w:cs="Calibri" w:eastAsia="Calibri" w:hAnsi="Calibri"/>
          <w:sz w:val="13"/>
          <w:szCs w:val="13"/>
        </w:rPr>
        <w:jc w:val="left"/>
        <w:spacing w:before="9" w:line="254" w:lineRule="auto"/>
        <w:ind w:hanging="24" w:left="188" w:right="-24"/>
      </w:pPr>
      <w:r>
        <w:rPr>
          <w:rFonts w:ascii="Calibri" w:cs="Calibri" w:eastAsia="Calibri" w:hAnsi="Calibri"/>
          <w:w w:val="113"/>
          <w:sz w:val="13"/>
          <w:szCs w:val="13"/>
        </w:rPr>
        <w:t>1</w:t>
      </w:r>
      <w:r>
        <w:rPr>
          <w:rFonts w:ascii="Calibri" w:cs="Calibri" w:eastAsia="Calibri" w:hAnsi="Calibri"/>
          <w:spacing w:val="-1"/>
          <w:w w:val="113"/>
          <w:sz w:val="13"/>
          <w:szCs w:val="13"/>
        </w:rPr>
        <w:t>2</w:t>
      </w:r>
      <w:r>
        <w:rPr>
          <w:rFonts w:ascii="Calibri" w:cs="Calibri" w:eastAsia="Calibri" w:hAnsi="Calibri"/>
          <w:spacing w:val="1"/>
          <w:w w:val="114"/>
          <w:sz w:val="13"/>
          <w:szCs w:val="13"/>
        </w:rPr>
        <w:t>.</w:t>
      </w:r>
      <w:r>
        <w:rPr>
          <w:rFonts w:ascii="Calibri" w:cs="Calibri" w:eastAsia="Calibri" w:hAnsi="Calibri"/>
          <w:spacing w:val="0"/>
          <w:w w:val="113"/>
          <w:sz w:val="13"/>
          <w:szCs w:val="13"/>
        </w:rPr>
        <w:t>1</w:t>
      </w:r>
      <w:r>
        <w:rPr>
          <w:rFonts w:ascii="Calibri" w:cs="Calibri" w:eastAsia="Calibri" w:hAnsi="Calibri"/>
          <w:spacing w:val="0"/>
          <w:w w:val="113"/>
          <w:sz w:val="13"/>
          <w:szCs w:val="13"/>
        </w:rPr>
        <w:t> </w:t>
      </w:r>
      <w:r>
        <w:rPr>
          <w:rFonts w:ascii="Calibri" w:cs="Calibri" w:eastAsia="Calibri" w:hAnsi="Calibri"/>
          <w:spacing w:val="1"/>
          <w:w w:val="113"/>
          <w:sz w:val="13"/>
          <w:szCs w:val="13"/>
        </w:rPr>
        <w:t>(</w:t>
      </w:r>
      <w:r>
        <w:rPr>
          <w:rFonts w:ascii="Calibri" w:cs="Calibri" w:eastAsia="Calibri" w:hAnsi="Calibri"/>
          <w:spacing w:val="-1"/>
          <w:w w:val="114"/>
          <w:sz w:val="13"/>
          <w:szCs w:val="13"/>
        </w:rPr>
        <w:t>I</w:t>
      </w:r>
      <w:r>
        <w:rPr>
          <w:rFonts w:ascii="Calibri" w:cs="Calibri" w:eastAsia="Calibri" w:hAnsi="Calibri"/>
          <w:spacing w:val="-1"/>
          <w:w w:val="121"/>
          <w:sz w:val="13"/>
          <w:szCs w:val="13"/>
        </w:rPr>
        <w:t>V</w:t>
      </w:r>
      <w:r>
        <w:rPr>
          <w:rFonts w:ascii="Calibri" w:cs="Calibri" w:eastAsia="Calibri" w:hAnsi="Calibri"/>
          <w:spacing w:val="0"/>
          <w:w w:val="113"/>
          <w:sz w:val="13"/>
          <w:szCs w:val="13"/>
        </w:rPr>
        <w:t>)</w:t>
      </w:r>
      <w:r>
        <w:rPr>
          <w:rFonts w:ascii="Calibri" w:cs="Calibri" w:eastAsia="Calibri" w:hAnsi="Calibri"/>
          <w:spacing w:val="0"/>
          <w:w w:val="100"/>
          <w:sz w:val="13"/>
          <w:szCs w:val="13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27"/>
      </w:pPr>
      <w:r>
        <w:br w:type="column"/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Hard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c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k</w:t>
      </w:r>
      <w:r>
        <w:rPr>
          <w:rFonts w:ascii="Calibri" w:cs="Calibri" w:eastAsia="Calibri" w:hAnsi="Calibri"/>
          <w:spacing w:val="3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(r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q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g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b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l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127"/>
          <w:sz w:val="18"/>
          <w:szCs w:val="18"/>
        </w:rPr>
        <w:t>s</w:t>
      </w:r>
      <w:r>
        <w:rPr>
          <w:rFonts w:ascii="Calibri" w:cs="Calibri" w:eastAsia="Calibri" w:hAnsi="Calibri"/>
          <w:spacing w:val="0"/>
          <w:w w:val="88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88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g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)</w:t>
      </w:r>
      <w:r>
        <w:rPr>
          <w:rFonts w:ascii="Calibri" w:cs="Calibri" w:eastAsia="Calibri" w:hAnsi="Calibri"/>
          <w:spacing w:val="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3"/>
          <w:w w:val="97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96"/>
          <w:sz w:val="18"/>
          <w:szCs w:val="18"/>
        </w:rPr>
        <w:t>l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1"/>
      </w:pPr>
      <w:r>
        <w:rPr>
          <w:rFonts w:ascii="Calibri" w:cs="Calibri" w:eastAsia="Calibri" w:hAnsi="Calibri"/>
          <w:spacing w:val="-4"/>
          <w:w w:val="97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27"/>
          <w:sz w:val="18"/>
          <w:szCs w:val="18"/>
        </w:rPr>
        <w:t>s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2"/>
        <w:ind w:left="2897"/>
      </w:pPr>
      <w:r>
        <w:rPr>
          <w:rFonts w:ascii="Calibri" w:cs="Calibri" w:eastAsia="Calibri" w:hAnsi="Calibri"/>
          <w:spacing w:val="1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%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7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4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6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                                                                         </w:t>
      </w:r>
      <w:r>
        <w:rPr>
          <w:rFonts w:ascii="Calibri" w:cs="Calibri" w:eastAsia="Calibri" w:hAnsi="Calibri"/>
          <w:spacing w:val="13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</w:t>
      </w:r>
      <w:r>
        <w:rPr>
          <w:rFonts w:ascii="Calibri" w:cs="Calibri" w:eastAsia="Calibri" w:hAnsi="Calibri"/>
          <w:spacing w:val="27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7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4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6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line="200" w:lineRule="exact"/>
        <w:ind w:left="5895"/>
        <w:sectPr>
          <w:type w:val="continuous"/>
          <w:pgSz w:h="16840" w:w="11920"/>
          <w:pgMar w:bottom="280" w:left="1120" w:right="420" w:top="1560"/>
          <w:cols w:equalWidth="off" w:num="2">
            <w:col w:space="138" w:w="427"/>
            <w:col w:w="9815"/>
          </w:cols>
        </w:sectPr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</w:t>
      </w:r>
      <w:r>
        <w:rPr>
          <w:rFonts w:ascii="Calibri" w:cs="Calibri" w:eastAsia="Calibri" w:hAnsi="Calibri"/>
          <w:spacing w:val="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</w:t>
      </w:r>
      <w:r>
        <w:rPr>
          <w:rFonts w:ascii="Calibri" w:cs="Calibri" w:eastAsia="Calibri" w:hAnsi="Calibri"/>
          <w:spacing w:val="1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Nos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</w:t>
      </w:r>
      <w:r>
        <w:rPr>
          <w:rFonts w:ascii="Calibri" w:cs="Calibri" w:eastAsia="Calibri" w:hAnsi="Calibri"/>
          <w:spacing w:val="2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position w:val="1"/>
          <w:sz w:val="17"/>
          <w:szCs w:val="17"/>
        </w:rPr>
        <w:t>    </w:t>
      </w:r>
      <w:r>
        <w:rPr>
          <w:rFonts w:ascii="Calibri" w:cs="Calibri" w:eastAsia="Calibri" w:hAnsi="Calibri"/>
          <w:spacing w:val="27"/>
          <w:w w:val="100"/>
          <w:position w:val="1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13"/>
          <w:position w:val="0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13"/>
          <w:position w:val="0"/>
          <w:sz w:val="18"/>
          <w:szCs w:val="18"/>
        </w:rPr>
        <w:t>7</w:t>
      </w:r>
      <w:r>
        <w:rPr>
          <w:rFonts w:ascii="Calibri" w:cs="Calibri" w:eastAsia="Calibri" w:hAnsi="Calibri"/>
          <w:spacing w:val="1"/>
          <w:w w:val="113"/>
          <w:position w:val="0"/>
          <w:sz w:val="18"/>
          <w:szCs w:val="18"/>
        </w:rPr>
        <w:t>4</w:t>
      </w:r>
      <w:r>
        <w:rPr>
          <w:rFonts w:ascii="Calibri" w:cs="Calibri" w:eastAsia="Calibri" w:hAnsi="Calibri"/>
          <w:spacing w:val="1"/>
          <w:w w:val="113"/>
          <w:position w:val="0"/>
          <w:sz w:val="18"/>
          <w:szCs w:val="18"/>
        </w:rPr>
        <w:t>6</w:t>
      </w:r>
      <w:r>
        <w:rPr>
          <w:rFonts w:ascii="Calibri" w:cs="Calibri" w:eastAsia="Calibri" w:hAnsi="Calibri"/>
          <w:spacing w:val="0"/>
          <w:w w:val="113"/>
          <w:position w:val="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3"/>
          <w:position w:val="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13"/>
          <w:position w:val="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13"/>
          <w:position w:val="0"/>
          <w:sz w:val="18"/>
          <w:szCs w:val="18"/>
        </w:rPr>
        <w:t>     </w:t>
      </w:r>
      <w:r>
        <w:rPr>
          <w:rFonts w:ascii="Calibri" w:cs="Calibri" w:eastAsia="Calibri" w:hAnsi="Calibri"/>
          <w:spacing w:val="13"/>
          <w:w w:val="113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position w:val="0"/>
          <w:sz w:val="18"/>
          <w:szCs w:val="18"/>
        </w:rPr>
        <w:t>Cum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7" w:line="180" w:lineRule="exact"/>
      </w:pPr>
      <w:r>
        <w:rPr>
          <w:sz w:val="19"/>
          <w:szCs w:val="19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20"/>
        <w:ind w:left="246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2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33"/>
          <w:sz w:val="18"/>
          <w:szCs w:val="18"/>
        </w:rPr>
        <w:t>PCC</w:t>
      </w:r>
      <w:r>
        <w:rPr>
          <w:rFonts w:ascii="Calibri" w:cs="Calibri" w:eastAsia="Calibri" w:hAnsi="Calibri"/>
          <w:spacing w:val="0"/>
          <w:w w:val="133"/>
          <w:sz w:val="18"/>
          <w:szCs w:val="18"/>
        </w:rPr>
        <w:t>  </w:t>
      </w:r>
      <w:r>
        <w:rPr>
          <w:rFonts w:ascii="Calibri" w:cs="Calibri" w:eastAsia="Calibri" w:hAnsi="Calibri"/>
          <w:spacing w:val="38"/>
          <w:w w:val="133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: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3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:6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2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8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d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88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88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6"/>
          <w:sz w:val="18"/>
          <w:szCs w:val="18"/>
        </w:rPr>
        <w:t>(P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l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1"/>
        <w:ind w:left="200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R-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04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83"/>
          <w:sz w:val="18"/>
          <w:szCs w:val="18"/>
        </w:rPr>
        <w:t>t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1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c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3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: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3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:6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l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2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3"/>
          <w:sz w:val="18"/>
          <w:szCs w:val="18"/>
        </w:rPr>
        <w:t>in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1"/>
        <w:ind w:left="119"/>
      </w:pP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</w:t>
      </w:r>
      <w:r>
        <w:rPr>
          <w:rFonts w:ascii="Calibri" w:cs="Calibri" w:eastAsia="Calibri" w:hAnsi="Calibri"/>
          <w:spacing w:val="2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w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th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</w:t>
      </w:r>
      <w:r>
        <w:rPr>
          <w:rFonts w:ascii="Calibri" w:cs="Calibri" w:eastAsia="Calibri" w:hAnsi="Calibri"/>
          <w:spacing w:val="3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c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h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d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     </w:t>
      </w:r>
      <w:r>
        <w:rPr>
          <w:rFonts w:ascii="Calibri" w:cs="Calibri" w:eastAsia="Calibri" w:hAnsi="Calibri"/>
          <w:spacing w:val="17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27"/>
          <w:sz w:val="18"/>
          <w:szCs w:val="18"/>
        </w:rPr>
        <w:t>s</w:t>
      </w:r>
      <w:r>
        <w:rPr>
          <w:rFonts w:ascii="Calibri" w:cs="Calibri" w:eastAsia="Calibri" w:hAnsi="Calibri"/>
          <w:spacing w:val="0"/>
          <w:w w:val="96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560" w:val="left"/>
        </w:tabs>
        <w:jc w:val="both"/>
        <w:spacing w:before="1"/>
        <w:ind w:hanging="319" w:left="565" w:right="6660"/>
        <w:sectPr>
          <w:type w:val="continuous"/>
          <w:pgSz w:h="16840" w:w="11920"/>
          <w:pgMar w:bottom="280" w:left="1120" w:right="420" w:top="1560"/>
        </w:sectPr>
      </w:pPr>
      <w:r>
        <w:pict>
          <v:shape filled="f" stroked="f" style="position:absolute;margin-left:82.264pt;margin-top:33.1463pt;width:485.195pt;height:113.956pt;mso-position-horizontal-relative:page;mso-position-vertical-relative:paragraph;z-index:-1428" type="#_x0000_t202">
            <v:textbox inset="0,0,0,0">
              <w:txbxContent>
                <w:tbl>
                  <w:tblPr>
                    <w:tblW w:type="auto" w:w="0"/>
                    <w:tblLook w:val="01E0"/>
                    <w:jc w:val="left"/>
                    <w:tblLayout w:type="fixed"/>
                    <w:tblCellMar>
                      <w:top w:type="dxa" w:w="0"/>
                      <w:left w:type="dxa" w:w="0"/>
                      <w:bottom w:type="dxa" w:w="0"/>
                      <w:right w:type="dxa" w:w="0"/>
                    </w:tblCellMar>
                  </w:tblPr>
                  <w:tblGrid/>
                  <w:tr>
                    <w:trPr>
                      <w:trHeight w:hRule="exact" w:val="659"/>
                    </w:trPr>
                    <w:tc>
                      <w:tcPr>
                        <w:tcW w:type="dxa" w:w="3207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spacing w:before="1"/>
                          <w:ind w:left="40"/>
                        </w:pPr>
                        <w:r>
                          <w:rPr>
                            <w:rFonts w:ascii="Calibri" w:cs="Calibri" w:eastAsia="Calibri" w:hAnsi="Calibri"/>
                            <w:spacing w:val="-1"/>
                            <w:w w:val="100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Calibri" w:cs="Calibri" w:eastAsia="Calibri" w:hAnsi="Calibri"/>
                            <w:spacing w:val="29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12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4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Calibri" w:cs="Calibri" w:eastAsia="Calibri" w:hAnsi="Calibri"/>
                            <w:spacing w:val="6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Calibri" w:cs="Calibri" w:eastAsia="Calibri" w:hAnsi="Calibri"/>
                            <w:spacing w:val="26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5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6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Calibri" w:cs="Calibri" w:eastAsia="Calibri" w:hAnsi="Calibri"/>
                            <w:spacing w:val="-1"/>
                            <w:w w:val="110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27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0"/>
                            <w:sz w:val="18"/>
                            <w:szCs w:val="18"/>
                          </w:rPr>
                          <w:t>.)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ind w:left="40"/>
                        </w:pP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  <w:t>A1</w:t>
                        </w:r>
                        <w:r>
                          <w:rPr>
                            <w:rFonts w:ascii="Calibri" w:cs="Calibri" w:eastAsia="Calibri" w:hAnsi="Calibri"/>
                            <w:spacing w:val="33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alibri" w:cs="Calibri" w:eastAsia="Calibri" w:hAnsi="Calibri"/>
                            <w:spacing w:val="14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2"/>
                            <w:sz w:val="18"/>
                            <w:szCs w:val="18"/>
                          </w:rPr>
                          <w:t>A2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746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19"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ascii="Calibri" w:cs="Calibri" w:eastAsia="Calibri" w:hAnsi="Calibri"/>
                            <w:sz w:val="17"/>
                            <w:szCs w:val="17"/>
                          </w:rPr>
                          <w:jc w:val="left"/>
                          <w:ind w:left="170"/>
                        </w:pP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  <w:t>    </w:t>
                        </w:r>
                        <w:r>
                          <w:rPr>
                            <w:rFonts w:ascii="Calibri" w:cs="Calibri" w:eastAsia="Calibri" w:hAnsi="Calibri"/>
                            <w:spacing w:val="26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9"/>
                            <w:sz w:val="17"/>
                            <w:szCs w:val="17"/>
                          </w:rPr>
                          <w:t>x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type="dxa" w:w="91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19"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ind w:left="223"/>
                        </w:pP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159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1" w:line="220" w:lineRule="exact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ascii="Calibri" w:cs="Calibri" w:eastAsia="Calibri" w:hAnsi="Calibri"/>
                            <w:sz w:val="17"/>
                            <w:szCs w:val="17"/>
                          </w:rPr>
                          <w:jc w:val="left"/>
                          <w:ind w:left="185"/>
                        </w:pP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1"/>
                            <w:sz w:val="17"/>
                            <w:szCs w:val="17"/>
                          </w:rPr>
                          <w:t>x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1"/>
                            <w:sz w:val="17"/>
                            <w:szCs w:val="17"/>
                          </w:rPr>
                          <w:t>         </w:t>
                        </w:r>
                        <w:r>
                          <w:rPr>
                            <w:rFonts w:ascii="Calibri" w:cs="Calibri" w:eastAsia="Calibri" w:hAnsi="Calibri"/>
                            <w:spacing w:val="32"/>
                            <w:w w:val="100"/>
                            <w:position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position w:val="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position w:val="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  <w:t>         </w:t>
                        </w:r>
                        <w:r>
                          <w:rPr>
                            <w:rFonts w:ascii="Calibri" w:cs="Calibri" w:eastAsia="Calibri" w:hAnsi="Calibri"/>
                            <w:spacing w:val="15"/>
                            <w:w w:val="100"/>
                            <w:position w:val="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9"/>
                            <w:position w:val="1"/>
                            <w:sz w:val="17"/>
                            <w:szCs w:val="17"/>
                          </w:rPr>
                          <w:t>x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type="dxa" w:w="713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1" w:line="220" w:lineRule="exact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ind w:left="94"/>
                        </w:pP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721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37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16" w:line="220" w:lineRule="exact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ascii="Calibri" w:cs="Calibri" w:eastAsia="Calibri" w:hAnsi="Calibri"/>
                            <w:sz w:val="17"/>
                            <w:szCs w:val="17"/>
                          </w:rPr>
                          <w:jc w:val="left"/>
                          <w:ind w:left="134" w:right="-39"/>
                        </w:pPr>
                        <w:r>
                          <w:rPr>
                            <w:rFonts w:ascii="Calibri" w:cs="Calibri" w:eastAsia="Calibri" w:hAnsi="Calibri"/>
                            <w:spacing w:val="0"/>
                            <w:w w:val="121"/>
                            <w:sz w:val="17"/>
                            <w:szCs w:val="17"/>
                          </w:rPr>
                          <w:t>=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type="dxa" w:w="1093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1" w:line="220" w:lineRule="exact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ind w:left="289"/>
                        </w:pP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487"/>
                        <w:vMerge w:val="restart"/>
                        <w:tcBorders>
                          <w:top w:color="auto" w:space="0" w:sz="6" w:val="nil"/>
                          <w:left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</w:tr>
                  <w:tr>
                    <w:trPr>
                      <w:trHeight w:hRule="exact" w:val="218"/>
                    </w:trPr>
                    <w:tc>
                      <w:tcPr>
                        <w:tcW w:type="dxa" w:w="3207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spacing w:line="200" w:lineRule="exact"/>
                          <w:ind w:left="40"/>
                        </w:pP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9"/>
                            <w:sz w:val="18"/>
                            <w:szCs w:val="18"/>
                          </w:rPr>
                          <w:t>P1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746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7"/>
                            <w:szCs w:val="17"/>
                          </w:rPr>
                          <w:jc w:val="left"/>
                          <w:spacing w:line="180" w:lineRule="exact"/>
                          <w:ind w:left="119"/>
                        </w:pP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position w:val="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1"/>
                            <w:sz w:val="18"/>
                            <w:szCs w:val="18"/>
                          </w:rPr>
                          <w:t>   </w:t>
                        </w:r>
                        <w:r>
                          <w:rPr>
                            <w:rFonts w:ascii="Calibri" w:cs="Calibri" w:eastAsia="Calibri" w:hAnsi="Calibri"/>
                            <w:spacing w:val="24"/>
                            <w:w w:val="100"/>
                            <w:position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9"/>
                            <w:position w:val="1"/>
                            <w:sz w:val="17"/>
                            <w:szCs w:val="17"/>
                          </w:rPr>
                          <w:t>x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type="dxa" w:w="91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spacing w:line="180" w:lineRule="exact"/>
                          <w:ind w:left="223"/>
                        </w:pP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position w:val="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position w:val="1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0"/>
                            <w:position w:val="1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0"/>
                            <w:position w:val="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9"/>
                            <w:position w:val="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159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7"/>
                            <w:szCs w:val="17"/>
                          </w:rPr>
                          <w:jc w:val="left"/>
                          <w:spacing w:line="200" w:lineRule="exact"/>
                          <w:ind w:left="185"/>
                        </w:pP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1"/>
                            <w:sz w:val="17"/>
                            <w:szCs w:val="17"/>
                          </w:rPr>
                          <w:t>x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1"/>
                            <w:sz w:val="17"/>
                            <w:szCs w:val="17"/>
                          </w:rPr>
                          <w:t>         </w:t>
                        </w:r>
                        <w:r>
                          <w:rPr>
                            <w:rFonts w:ascii="Calibri" w:cs="Calibri" w:eastAsia="Calibri" w:hAnsi="Calibri"/>
                            <w:spacing w:val="32"/>
                            <w:w w:val="100"/>
                            <w:position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position w:val="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position w:val="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  <w:t>         </w:t>
                        </w:r>
                        <w:r>
                          <w:rPr>
                            <w:rFonts w:ascii="Calibri" w:cs="Calibri" w:eastAsia="Calibri" w:hAnsi="Calibri"/>
                            <w:spacing w:val="15"/>
                            <w:w w:val="100"/>
                            <w:position w:val="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9"/>
                            <w:position w:val="1"/>
                            <w:sz w:val="17"/>
                            <w:szCs w:val="17"/>
                          </w:rPr>
                          <w:t>x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type="dxa" w:w="713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spacing w:line="200" w:lineRule="exact"/>
                          <w:ind w:left="94"/>
                        </w:pP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721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37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7"/>
                            <w:szCs w:val="17"/>
                          </w:rPr>
                          <w:jc w:val="left"/>
                          <w:spacing w:line="180" w:lineRule="exact"/>
                          <w:ind w:left="134" w:right="-39"/>
                        </w:pPr>
                        <w:r>
                          <w:rPr>
                            <w:rFonts w:ascii="Calibri" w:cs="Calibri" w:eastAsia="Calibri" w:hAnsi="Calibri"/>
                            <w:spacing w:val="0"/>
                            <w:w w:val="121"/>
                            <w:sz w:val="17"/>
                            <w:szCs w:val="17"/>
                          </w:rPr>
                          <w:t>=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type="dxa" w:w="1093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spacing w:line="200" w:lineRule="exact"/>
                          <w:ind w:left="238"/>
                        </w:pP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487"/>
                        <w:vMerge w:val=""/>
                        <w:tcBorders>
                          <w:left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</w:tr>
                  <w:tr>
                    <w:trPr>
                      <w:trHeight w:hRule="exact" w:val="862"/>
                    </w:trPr>
                    <w:tc>
                      <w:tcPr>
                        <w:tcW w:type="dxa" w:w="3207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spacing w:line="200" w:lineRule="exact"/>
                          <w:ind w:left="40"/>
                        </w:pPr>
                        <w:r>
                          <w:rPr>
                            <w:rFonts w:ascii="Calibri" w:cs="Calibri" w:eastAsia="Calibri" w:hAnsi="Calibri"/>
                            <w:spacing w:val="10"/>
                            <w:w w:val="100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Calibri" w:cs="Calibri" w:eastAsia="Calibri" w:hAnsi="Calibri"/>
                            <w:spacing w:val="38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10"/>
                            <w:w w:val="106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6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96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96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spacing w:line="200" w:lineRule="exact"/>
                          <w:ind w:left="40"/>
                        </w:pPr>
                        <w:r>
                          <w:rPr>
                            <w:rFonts w:ascii="Calibri" w:cs="Calibri" w:eastAsia="Calibri" w:hAnsi="Calibri"/>
                            <w:spacing w:val="-2"/>
                            <w:w w:val="100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6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-2"/>
                            <w:w w:val="101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6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96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96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spacing w:line="200" w:lineRule="exact"/>
                          <w:ind w:left="40"/>
                        </w:pP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  <w:t>U/S,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7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4"/>
                            <w:sz w:val="18"/>
                            <w:szCs w:val="18"/>
                          </w:rPr>
                          <w:t>D/S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746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7"/>
                            <w:szCs w:val="17"/>
                          </w:rPr>
                          <w:jc w:val="left"/>
                          <w:spacing w:line="180" w:lineRule="exact"/>
                          <w:ind w:left="170"/>
                        </w:pP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1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1"/>
                            <w:sz w:val="18"/>
                            <w:szCs w:val="18"/>
                          </w:rPr>
                          <w:t>    </w:t>
                        </w:r>
                        <w:r>
                          <w:rPr>
                            <w:rFonts w:ascii="Calibri" w:cs="Calibri" w:eastAsia="Calibri" w:hAnsi="Calibri"/>
                            <w:spacing w:val="26"/>
                            <w:w w:val="100"/>
                            <w:position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9"/>
                            <w:position w:val="1"/>
                            <w:sz w:val="17"/>
                            <w:szCs w:val="17"/>
                          </w:rPr>
                          <w:t>x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0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17"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ascii="Calibri" w:cs="Calibri" w:eastAsia="Calibri" w:hAnsi="Calibri"/>
                            <w:sz w:val="17"/>
                            <w:szCs w:val="17"/>
                          </w:rPr>
                          <w:jc w:val="left"/>
                          <w:ind w:left="170"/>
                        </w:pP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  <w:t>    </w:t>
                        </w:r>
                        <w:r>
                          <w:rPr>
                            <w:rFonts w:ascii="Calibri" w:cs="Calibri" w:eastAsia="Calibri" w:hAnsi="Calibri"/>
                            <w:spacing w:val="26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9"/>
                            <w:sz w:val="17"/>
                            <w:szCs w:val="17"/>
                          </w:rPr>
                          <w:t>x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type="dxa" w:w="91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spacing w:line="180" w:lineRule="exact"/>
                          <w:ind w:left="223"/>
                        </w:pP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position w:val="1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position w:val="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0"/>
                            <w:position w:val="1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0"/>
                            <w:position w:val="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9"/>
                            <w:position w:val="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17"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ind w:left="172"/>
                        </w:pP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159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7"/>
                            <w:szCs w:val="17"/>
                          </w:rPr>
                          <w:jc w:val="left"/>
                          <w:spacing w:line="200" w:lineRule="exact"/>
                          <w:ind w:left="185"/>
                        </w:pP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1"/>
                            <w:sz w:val="17"/>
                            <w:szCs w:val="17"/>
                          </w:rPr>
                          <w:t>x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1"/>
                            <w:sz w:val="17"/>
                            <w:szCs w:val="17"/>
                          </w:rPr>
                          <w:t>         </w:t>
                        </w:r>
                        <w:r>
                          <w:rPr>
                            <w:rFonts w:ascii="Calibri" w:cs="Calibri" w:eastAsia="Calibri" w:hAnsi="Calibri"/>
                            <w:spacing w:val="32"/>
                            <w:w w:val="100"/>
                            <w:position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position w:val="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position w:val="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  <w:t>         </w:t>
                        </w:r>
                        <w:r>
                          <w:rPr>
                            <w:rFonts w:ascii="Calibri" w:cs="Calibri" w:eastAsia="Calibri" w:hAnsi="Calibri"/>
                            <w:spacing w:val="15"/>
                            <w:w w:val="100"/>
                            <w:position w:val="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9"/>
                            <w:position w:val="1"/>
                            <w:sz w:val="17"/>
                            <w:szCs w:val="17"/>
                          </w:rPr>
                          <w:t>x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0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17"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ascii="Calibri" w:cs="Calibri" w:eastAsia="Calibri" w:hAnsi="Calibri"/>
                            <w:sz w:val="17"/>
                            <w:szCs w:val="17"/>
                          </w:rPr>
                          <w:jc w:val="left"/>
                          <w:ind w:left="185"/>
                        </w:pP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1"/>
                            <w:sz w:val="17"/>
                            <w:szCs w:val="17"/>
                          </w:rPr>
                          <w:t>x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1"/>
                            <w:sz w:val="17"/>
                            <w:szCs w:val="17"/>
                          </w:rPr>
                          <w:t>         </w:t>
                        </w:r>
                        <w:r>
                          <w:rPr>
                            <w:rFonts w:ascii="Calibri" w:cs="Calibri" w:eastAsia="Calibri" w:hAnsi="Calibri"/>
                            <w:spacing w:val="32"/>
                            <w:w w:val="100"/>
                            <w:position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position w:val="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0"/>
                            <w:position w:val="0"/>
                            <w:sz w:val="18"/>
                            <w:szCs w:val="18"/>
                          </w:rPr>
                          <w:t>9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  <w:t>         </w:t>
                        </w:r>
                        <w:r>
                          <w:rPr>
                            <w:rFonts w:ascii="Calibri" w:cs="Calibri" w:eastAsia="Calibri" w:hAnsi="Calibri"/>
                            <w:spacing w:val="15"/>
                            <w:w w:val="100"/>
                            <w:position w:val="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9"/>
                            <w:position w:val="1"/>
                            <w:sz w:val="17"/>
                            <w:szCs w:val="17"/>
                          </w:rPr>
                          <w:t>x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type="dxa" w:w="713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spacing w:line="200" w:lineRule="exact"/>
                          <w:ind w:left="94"/>
                        </w:pP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17"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ind w:left="94"/>
                        </w:pP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721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37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7"/>
                            <w:szCs w:val="17"/>
                          </w:rPr>
                          <w:jc w:val="left"/>
                          <w:spacing w:line="180" w:lineRule="exact"/>
                          <w:ind w:left="134" w:right="-39"/>
                        </w:pPr>
                        <w:r>
                          <w:rPr>
                            <w:rFonts w:ascii="Calibri" w:cs="Calibri" w:eastAsia="Calibri" w:hAnsi="Calibri"/>
                            <w:spacing w:val="0"/>
                            <w:w w:val="121"/>
                            <w:sz w:val="17"/>
                            <w:szCs w:val="17"/>
                          </w:rPr>
                          <w:t>=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rPr>
                            <w:sz w:val="24"/>
                            <w:szCs w:val="24"/>
                          </w:rPr>
                          <w:jc w:val="left"/>
                          <w:spacing w:before="1" w:line="240" w:lineRule="exact"/>
                        </w:pPr>
                        <w:r>
                          <w:rPr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ascii="Calibri" w:cs="Calibri" w:eastAsia="Calibri" w:hAnsi="Calibri"/>
                            <w:sz w:val="17"/>
                            <w:szCs w:val="17"/>
                          </w:rPr>
                          <w:jc w:val="left"/>
                          <w:ind w:left="134" w:right="-39"/>
                        </w:pPr>
                        <w:r>
                          <w:rPr>
                            <w:rFonts w:ascii="Calibri" w:cs="Calibri" w:eastAsia="Calibri" w:hAnsi="Calibri"/>
                            <w:spacing w:val="0"/>
                            <w:w w:val="121"/>
                            <w:sz w:val="17"/>
                            <w:szCs w:val="17"/>
                          </w:rPr>
                          <w:t>=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type="dxa" w:w="1093"/>
                        <w:tcBorders>
                          <w:top w:color="auto" w:space="0" w:sz="6" w:val="nil"/>
                          <w:left w:color="auto" w:space="0" w:sz="6" w:val="nil"/>
                          <w:bottom w:color="000000" w:space="0" w:sz="7" w:val="single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spacing w:line="200" w:lineRule="exact"/>
                          <w:ind w:left="238"/>
                        </w:pP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before="17" w:line="200" w:lineRule="exact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ind w:left="289"/>
                        </w:pP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9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487"/>
                        <w:vMerge w:val=""/>
                        <w:tcBorders>
                          <w:left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</w:tr>
                  <w:tr>
                    <w:trPr>
                      <w:trHeight w:hRule="exact" w:val="236"/>
                    </w:trPr>
                    <w:tc>
                      <w:tcPr>
                        <w:tcW w:type="dxa" w:w="3207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746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91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159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713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721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37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7"/>
                            <w:szCs w:val="17"/>
                          </w:rPr>
                          <w:jc w:val="left"/>
                          <w:spacing w:before="7"/>
                          <w:ind w:left="134" w:right="-39"/>
                        </w:pPr>
                        <w:r>
                          <w:rPr>
                            <w:rFonts w:ascii="Calibri" w:cs="Calibri" w:eastAsia="Calibri" w:hAnsi="Calibri"/>
                            <w:spacing w:val="0"/>
                            <w:w w:val="121"/>
                            <w:sz w:val="17"/>
                            <w:szCs w:val="17"/>
                          </w:rPr>
                          <w:t>=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type="dxa" w:w="1093"/>
                        <w:tcBorders>
                          <w:top w:color="000000" w:space="0" w:sz="7" w:val="single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tabs>
                            <w:tab w:pos="1020" w:val="left"/>
                          </w:tabs>
                          <w:jc w:val="left"/>
                          <w:spacing w:line="200" w:lineRule="exact"/>
                          <w:ind w:left="6"/>
                        </w:pPr>
                        <w:r>
                          <w:rPr>
                            <w:rFonts w:ascii="Calibri" w:cs="Calibri" w:eastAsia="Calibri" w:hAnsi="Calibri"/>
                            <w:w w:val="123"/>
                            <w:sz w:val="18"/>
                            <w:szCs w:val="18"/>
                          </w:rPr>
                        </w:r>
                        <w:r>
                          <w:rPr>
                            <w:rFonts w:ascii="Calibri" w:cs="Calibri" w:eastAsia="Calibri" w:hAnsi="Calibri"/>
                            <w:w w:val="123"/>
                            <w:sz w:val="18"/>
                            <w:szCs w:val="18"/>
                            <w:u w:color="000000" w:val="single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w w:val="100"/>
                            <w:sz w:val="18"/>
                            <w:szCs w:val="18"/>
                            <w:u w:color="000000" w:val="single"/>
                          </w:rPr>
                          <w:t>   </w:t>
                        </w:r>
                        <w:r>
                          <w:rPr>
                            <w:rFonts w:ascii="Calibri" w:cs="Calibri" w:eastAsia="Calibri" w:hAnsi="Calibri"/>
                            <w:spacing w:val="20"/>
                            <w:w w:val="100"/>
                            <w:sz w:val="18"/>
                            <w:szCs w:val="18"/>
                            <w:u w:color="000000" w:val="single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20"/>
                            <w:w w:val="100"/>
                            <w:sz w:val="18"/>
                            <w:szCs w:val="18"/>
                            <w:u w:color="000000" w:val="single"/>
                          </w:rPr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  <w:u w:color="000000" w:val="single"/>
                          </w:rPr>
                          <w:t>4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  <w:u w:color="000000" w:val="single"/>
                          </w:rPr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  <w:u w:color="000000" w:val="single"/>
                          </w:rPr>
                          <w:t>5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  <w:u w:color="000000" w:val="single"/>
                          </w:rPr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  <w:u w:color="000000" w:val="single"/>
                          </w:rPr>
                          <w:t>6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  <w:u w:color="000000" w:val="single"/>
                          </w:rPr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0"/>
                            <w:sz w:val="18"/>
                            <w:szCs w:val="18"/>
                            <w:u w:color="000000" w:val="single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0"/>
                            <w:sz w:val="18"/>
                            <w:szCs w:val="18"/>
                            <w:u w:color="000000" w:val="single"/>
                          </w:rPr>
                          <w:t>3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0"/>
                            <w:sz w:val="18"/>
                            <w:szCs w:val="18"/>
                            <w:u w:color="000000" w:val="single"/>
                          </w:rPr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9"/>
                            <w:sz w:val="18"/>
                            <w:szCs w:val="18"/>
                            <w:u w:color="000000" w:val="single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9"/>
                            <w:sz w:val="18"/>
                            <w:szCs w:val="18"/>
                            <w:u w:color="000000" w:val="single"/>
                          </w:rPr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23"/>
                            <w:sz w:val="18"/>
                            <w:szCs w:val="18"/>
                            <w:u w:color="000000" w:val="single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  <w:u w:color="000000" w:val="single"/>
                          </w:rPr>
                          <w:tab/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  <w:u w:color="000000" w:val="single"/>
                          </w:rPr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487"/>
                        <w:vMerge w:val=""/>
                        <w:tcBorders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</w:tr>
                  <w:tr>
                    <w:trPr>
                      <w:trHeight w:hRule="exact" w:val="304"/>
                    </w:trPr>
                    <w:tc>
                      <w:tcPr>
                        <w:tcW w:type="dxa" w:w="3207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746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91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159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right"/>
                          <w:spacing w:line="200" w:lineRule="exact"/>
                          <w:ind w:right="247"/>
                        </w:pPr>
                        <w:r>
                          <w:rPr>
                            <w:rFonts w:ascii="Calibri" w:cs="Calibri" w:eastAsia="Calibri" w:hAnsi="Calibri"/>
                            <w:w w:val="118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8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95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713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spacing w:line="200" w:lineRule="exact"/>
                          <w:ind w:left="221"/>
                        </w:pPr>
                        <w:r>
                          <w:rPr>
                            <w:rFonts w:ascii="Calibri" w:cs="Calibri" w:eastAsia="Calibri" w:hAnsi="Calibri"/>
                            <w:spacing w:val="0"/>
                            <w:w w:val="109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721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spacing w:line="200" w:lineRule="exact"/>
                          <w:ind w:left="267"/>
                        </w:pPr>
                        <w:r>
                          <w:rPr>
                            <w:rFonts w:ascii="Calibri" w:cs="Calibri" w:eastAsia="Calibri" w:hAnsi="Calibri"/>
                            <w:spacing w:val="0"/>
                            <w:w w:val="113"/>
                            <w:sz w:val="18"/>
                            <w:szCs w:val="18"/>
                          </w:rPr>
                          <w:t>Nos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237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1093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tabs>
                            <w:tab w:pos="1020" w:val="left"/>
                          </w:tabs>
                          <w:jc w:val="left"/>
                          <w:spacing w:line="200" w:lineRule="exact"/>
                          <w:ind w:left="6"/>
                        </w:pPr>
                        <w:r>
                          <w:rPr>
                            <w:rFonts w:ascii="Calibri" w:cs="Calibri" w:eastAsia="Calibri" w:hAnsi="Calibri"/>
                            <w:w w:val="123"/>
                            <w:sz w:val="18"/>
                            <w:szCs w:val="18"/>
                          </w:rPr>
                        </w:r>
                        <w:r>
                          <w:rPr>
                            <w:rFonts w:ascii="Calibri" w:cs="Calibri" w:eastAsia="Calibri" w:hAnsi="Calibri"/>
                            <w:w w:val="123"/>
                            <w:sz w:val="18"/>
                            <w:szCs w:val="18"/>
                            <w:u w:color="000000" w:val="single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w w:val="100"/>
                            <w:sz w:val="18"/>
                            <w:szCs w:val="18"/>
                            <w:u w:color="000000" w:val="single"/>
                          </w:rPr>
                          <w:t>   </w:t>
                        </w:r>
                        <w:r>
                          <w:rPr>
                            <w:rFonts w:ascii="Calibri" w:cs="Calibri" w:eastAsia="Calibri" w:hAnsi="Calibri"/>
                            <w:spacing w:val="20"/>
                            <w:w w:val="100"/>
                            <w:sz w:val="18"/>
                            <w:szCs w:val="18"/>
                            <w:u w:color="000000" w:val="single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20"/>
                            <w:w w:val="100"/>
                            <w:sz w:val="18"/>
                            <w:szCs w:val="18"/>
                            <w:u w:color="000000" w:val="single"/>
                          </w:rPr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  <w:u w:color="000000" w:val="single"/>
                          </w:rPr>
                          <w:t>4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  <w:u w:color="000000" w:val="single"/>
                          </w:rPr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  <w:u w:color="000000" w:val="single"/>
                          </w:rPr>
                          <w:t>5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  <w:u w:color="000000" w:val="single"/>
                          </w:rPr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  <w:u w:color="000000" w:val="single"/>
                          </w:rPr>
                          <w:t>6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  <w:u w:color="000000" w:val="single"/>
                          </w:rPr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0"/>
                            <w:sz w:val="18"/>
                            <w:szCs w:val="18"/>
                            <w:u w:color="000000" w:val="single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0"/>
                            <w:sz w:val="18"/>
                            <w:szCs w:val="18"/>
                            <w:u w:color="000000" w:val="single"/>
                          </w:rPr>
                          <w:t>3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0"/>
                            <w:sz w:val="18"/>
                            <w:szCs w:val="18"/>
                            <w:u w:color="000000" w:val="single"/>
                          </w:rPr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9"/>
                            <w:sz w:val="18"/>
                            <w:szCs w:val="18"/>
                            <w:u w:color="000000" w:val="single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9"/>
                            <w:sz w:val="18"/>
                            <w:szCs w:val="18"/>
                            <w:u w:color="000000" w:val="single"/>
                          </w:rPr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23"/>
                            <w:sz w:val="18"/>
                            <w:szCs w:val="18"/>
                            <w:u w:color="000000" w:val="single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  <w:u w:color="000000" w:val="single"/>
                          </w:rPr>
                          <w:tab/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  <w:u w:color="000000" w:val="single"/>
                          </w:rPr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487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spacing w:line="200" w:lineRule="exact"/>
                          <w:ind w:left="67"/>
                        </w:pPr>
                        <w:r>
                          <w:rPr>
                            <w:rFonts w:ascii="Calibri" w:cs="Calibri" w:eastAsia="Calibri" w:hAnsi="Calibri"/>
                            <w:spacing w:val="0"/>
                            <w:w w:val="113"/>
                            <w:sz w:val="18"/>
                            <w:szCs w:val="18"/>
                          </w:rPr>
                          <w:t>Cum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-3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ab/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g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g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g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te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   </w:t>
      </w:r>
      <w:r>
        <w:rPr>
          <w:rFonts w:ascii="Calibri" w:cs="Calibri" w:eastAsia="Calibri" w:hAnsi="Calibri"/>
          <w:spacing w:val="28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2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1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l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3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27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i</w:t>
      </w:r>
      <w:r>
        <w:rPr>
          <w:rFonts w:ascii="Calibri" w:cs="Calibri" w:eastAsia="Calibri" w:hAnsi="Calibri"/>
          <w:spacing w:val="-1"/>
          <w:w w:val="126"/>
          <w:sz w:val="18"/>
          <w:szCs w:val="18"/>
        </w:rPr>
        <w:t>z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h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l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l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y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-4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l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3"/>
          <w:sz w:val="18"/>
          <w:szCs w:val="18"/>
        </w:rPr>
        <w:t>in</w:t>
      </w:r>
      <w:r>
        <w:rPr>
          <w:rFonts w:ascii="Calibri" w:cs="Calibri" w:eastAsia="Calibri" w:hAnsi="Calibri"/>
          <w:spacing w:val="1"/>
          <w:w w:val="103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</w:t>
      </w:r>
      <w:r>
        <w:rPr>
          <w:rFonts w:ascii="Calibri" w:cs="Calibri" w:eastAsia="Calibri" w:hAnsi="Calibri"/>
          <w:spacing w:val="3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</w:t>
      </w:r>
      <w:r>
        <w:rPr>
          <w:rFonts w:ascii="Calibri" w:cs="Calibri" w:eastAsia="Calibri" w:hAnsi="Calibri"/>
          <w:spacing w:val="3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c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d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     </w:t>
      </w:r>
      <w:r>
        <w:rPr>
          <w:rFonts w:ascii="Calibri" w:cs="Calibri" w:eastAsia="Calibri" w:hAnsi="Calibri"/>
          <w:spacing w:val="35"/>
          <w:w w:val="107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by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5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20"/>
        <w:ind w:left="306"/>
      </w:pPr>
      <w:r>
        <w:pict>
          <v:group coordorigin="1176,0" coordsize="10269,0" style="position:absolute;margin-left:58.824pt;margin-top:0.0163281pt;width:513.43pt;height:0pt;mso-position-horizontal-relative:page;mso-position-vertical-relative:paragraph;z-index:-1427">
            <v:shape coordorigin="1176,0" coordsize="10269,0" filled="f" path="m1176,0l11445,0e" strokecolor="#000000" stroked="t" strokeweight="1.54pt" style="position:absolute;left:1176;top:0;width:10269;height:0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3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2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l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/R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d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 </w:t>
      </w:r>
      <w:r>
        <w:rPr>
          <w:rFonts w:ascii="Calibri" w:cs="Calibri" w:eastAsia="Calibri" w:hAnsi="Calibri"/>
          <w:spacing w:val="2"/>
          <w:w w:val="107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04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83"/>
          <w:sz w:val="18"/>
          <w:szCs w:val="18"/>
        </w:rPr>
        <w:t>t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c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  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3"/>
          <w:sz w:val="18"/>
          <w:szCs w:val="18"/>
        </w:rPr>
        <w:t>in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1"/>
        <w:ind w:left="260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R-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w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l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l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3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1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l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per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1"/>
        <w:ind w:left="179"/>
        <w:sectPr>
          <w:pgMar w:bottom="280" w:footer="0" w:header="924" w:left="1060" w:right="340" w:top="1120"/>
          <w:headerReference r:id="rId12" w:type="default"/>
          <w:pgSz w:h="16840" w:w="11920"/>
        </w:sectPr>
      </w:pP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w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g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2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1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h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l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3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27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93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93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88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88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center"/>
        <w:spacing w:before="1"/>
        <w:ind w:firstLine="1" w:left="179" w:right="-16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1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(</w:t>
      </w:r>
      <w:r>
        <w:rPr>
          <w:rFonts w:ascii="Calibri" w:cs="Calibri" w:eastAsia="Calibri" w:hAnsi="Calibri"/>
          <w:spacing w:val="-1"/>
          <w:w w:val="110"/>
          <w:sz w:val="18"/>
          <w:szCs w:val="18"/>
        </w:rPr>
        <w:t>v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)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26"/>
          <w:sz w:val="18"/>
          <w:szCs w:val="18"/>
        </w:rPr>
        <w:t>Cas</w:t>
      </w:r>
      <w:r>
        <w:rPr>
          <w:rFonts w:ascii="Calibri" w:cs="Calibri" w:eastAsia="Calibri" w:hAnsi="Calibri"/>
          <w:spacing w:val="0"/>
          <w:w w:val="126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2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1"/>
        <w:ind w:right="6744"/>
      </w:pPr>
      <w:r>
        <w:br w:type="column"/>
      </w:r>
      <w:r>
        <w:rPr>
          <w:rFonts w:ascii="Calibri" w:cs="Calibri" w:eastAsia="Calibri" w:hAnsi="Calibri"/>
          <w:spacing w:val="0"/>
          <w:w w:val="134"/>
          <w:sz w:val="18"/>
          <w:szCs w:val="18"/>
        </w:rPr>
        <w:t>RCC</w:t>
      </w:r>
      <w:r>
        <w:rPr>
          <w:rFonts w:ascii="Calibri" w:cs="Calibri" w:eastAsia="Calibri" w:hAnsi="Calibri"/>
          <w:spacing w:val="0"/>
          <w:w w:val="134"/>
          <w:sz w:val="18"/>
          <w:szCs w:val="18"/>
        </w:rPr>
        <w:t> </w:t>
      </w:r>
      <w:r>
        <w:rPr>
          <w:rFonts w:ascii="Calibri" w:cs="Calibri" w:eastAsia="Calibri" w:hAnsi="Calibri"/>
          <w:spacing w:val="54"/>
          <w:w w:val="134"/>
          <w:sz w:val="18"/>
          <w:szCs w:val="18"/>
        </w:rPr>
        <w:t> </w:t>
      </w:r>
      <w:r>
        <w:rPr>
          <w:rFonts w:ascii="Calibri" w:cs="Calibri" w:eastAsia="Calibri" w:hAnsi="Calibri"/>
          <w:spacing w:val="-4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1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1"/>
          <w:w w:val="111"/>
          <w:sz w:val="18"/>
          <w:szCs w:val="18"/>
        </w:rPr>
        <w:t>G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d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.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  </w:t>
      </w:r>
      <w:r>
        <w:rPr>
          <w:rFonts w:ascii="Calibri" w:cs="Calibri" w:eastAsia="Calibri" w:hAnsi="Calibri"/>
          <w:spacing w:val="33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g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  </w:t>
      </w:r>
      <w:r>
        <w:rPr>
          <w:rFonts w:ascii="Calibri" w:cs="Calibri" w:eastAsia="Calibri" w:hAnsi="Calibri"/>
          <w:spacing w:val="36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4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i</w:t>
      </w:r>
      <w:r>
        <w:rPr>
          <w:rFonts w:ascii="Calibri" w:cs="Calibri" w:eastAsia="Calibri" w:hAnsi="Calibri"/>
          <w:spacing w:val="-4"/>
          <w:w w:val="115"/>
          <w:sz w:val="18"/>
          <w:szCs w:val="18"/>
        </w:rPr>
        <w:t>x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95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A1</w:t>
      </w:r>
      <w:r>
        <w:rPr>
          <w:rFonts w:ascii="Calibri" w:cs="Calibri" w:eastAsia="Calibri" w:hAnsi="Calibri"/>
          <w:spacing w:val="3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                                             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  </w:t>
      </w:r>
      <w:r>
        <w:rPr>
          <w:rFonts w:ascii="Calibri" w:cs="Calibri" w:eastAsia="Calibri" w:hAnsi="Calibri"/>
          <w:spacing w:val="25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6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   </w:t>
      </w:r>
      <w:r>
        <w:rPr>
          <w:rFonts w:ascii="Calibri" w:cs="Calibri" w:eastAsia="Calibri" w:hAnsi="Calibri"/>
          <w:spacing w:val="1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6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</w:t>
      </w:r>
      <w:r>
        <w:rPr>
          <w:rFonts w:ascii="Calibri" w:cs="Calibri" w:eastAsia="Calibri" w:hAnsi="Calibri"/>
          <w:spacing w:val="10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7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</w:t>
      </w:r>
      <w:r>
        <w:rPr>
          <w:rFonts w:ascii="Calibri" w:cs="Calibri" w:eastAsia="Calibri" w:hAnsi="Calibri"/>
          <w:spacing w:val="1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</w:t>
      </w:r>
      <w:r>
        <w:rPr>
          <w:rFonts w:ascii="Calibri" w:cs="Calibri" w:eastAsia="Calibri" w:hAnsi="Calibri"/>
          <w:spacing w:val="5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9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7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  <w:ind w:left="3337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  </w:t>
      </w:r>
      <w:r>
        <w:rPr>
          <w:rFonts w:ascii="Calibri" w:cs="Calibri" w:eastAsia="Calibri" w:hAnsi="Calibri"/>
          <w:spacing w:val="25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   </w:t>
      </w:r>
      <w:r>
        <w:rPr>
          <w:rFonts w:ascii="Calibri" w:cs="Calibri" w:eastAsia="Calibri" w:hAnsi="Calibri"/>
          <w:spacing w:val="1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3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</w:t>
      </w:r>
      <w:r>
        <w:rPr>
          <w:rFonts w:ascii="Calibri" w:cs="Calibri" w:eastAsia="Calibri" w:hAnsi="Calibri"/>
          <w:spacing w:val="10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7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</w:t>
      </w:r>
      <w:r>
        <w:rPr>
          <w:rFonts w:ascii="Calibri" w:cs="Calibri" w:eastAsia="Calibri" w:hAnsi="Calibri"/>
          <w:spacing w:val="1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</w:t>
      </w:r>
      <w:r>
        <w:rPr>
          <w:rFonts w:ascii="Calibri" w:cs="Calibri" w:eastAsia="Calibri" w:hAnsi="Calibri"/>
          <w:spacing w:val="5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8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3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  <w:ind w:left="3337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  </w:t>
      </w:r>
      <w:r>
        <w:rPr>
          <w:rFonts w:ascii="Calibri" w:cs="Calibri" w:eastAsia="Calibri" w:hAnsi="Calibri"/>
          <w:spacing w:val="25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   </w:t>
      </w:r>
      <w:r>
        <w:rPr>
          <w:rFonts w:ascii="Calibri" w:cs="Calibri" w:eastAsia="Calibri" w:hAnsi="Calibri"/>
          <w:spacing w:val="1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</w:t>
      </w:r>
      <w:r>
        <w:rPr>
          <w:rFonts w:ascii="Calibri" w:cs="Calibri" w:eastAsia="Calibri" w:hAnsi="Calibri"/>
          <w:spacing w:val="10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7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</w:t>
      </w:r>
      <w:r>
        <w:rPr>
          <w:rFonts w:ascii="Calibri" w:cs="Calibri" w:eastAsia="Calibri" w:hAnsi="Calibri"/>
          <w:spacing w:val="1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</w:t>
      </w:r>
      <w:r>
        <w:rPr>
          <w:rFonts w:ascii="Calibri" w:cs="Calibri" w:eastAsia="Calibri" w:hAnsi="Calibri"/>
          <w:spacing w:val="5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6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9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7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</w:pPr>
      <w:r>
        <w:rPr>
          <w:rFonts w:ascii="Calibri" w:cs="Calibri" w:eastAsia="Calibri" w:hAnsi="Calibri"/>
          <w:w w:val="110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b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u</w:t>
      </w:r>
      <w:r>
        <w:rPr>
          <w:rFonts w:ascii="Calibri" w:cs="Calibri" w:eastAsia="Calibri" w:hAnsi="Calibri"/>
          <w:spacing w:val="0"/>
          <w:w w:val="83"/>
          <w:sz w:val="18"/>
          <w:szCs w:val="18"/>
        </w:rPr>
        <w:t>t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                                            </w:t>
      </w:r>
      <w:r>
        <w:rPr>
          <w:rFonts w:ascii="Calibri" w:cs="Calibri" w:eastAsia="Calibri" w:hAnsi="Calibri"/>
          <w:spacing w:val="-1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2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  </w:t>
      </w:r>
      <w:r>
        <w:rPr>
          <w:rFonts w:ascii="Calibri" w:cs="Calibri" w:eastAsia="Calibri" w:hAnsi="Calibri"/>
          <w:spacing w:val="25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6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   </w:t>
      </w:r>
      <w:r>
        <w:rPr>
          <w:rFonts w:ascii="Calibri" w:cs="Calibri" w:eastAsia="Calibri" w:hAnsi="Calibri"/>
          <w:spacing w:val="1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</w:t>
      </w:r>
      <w:r>
        <w:rPr>
          <w:rFonts w:ascii="Calibri" w:cs="Calibri" w:eastAsia="Calibri" w:hAnsi="Calibri"/>
          <w:spacing w:val="10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7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</w:t>
      </w:r>
      <w:r>
        <w:rPr>
          <w:rFonts w:ascii="Calibri" w:cs="Calibri" w:eastAsia="Calibri" w:hAnsi="Calibri"/>
          <w:spacing w:val="1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</w:t>
      </w:r>
      <w:r>
        <w:rPr>
          <w:rFonts w:ascii="Calibri" w:cs="Calibri" w:eastAsia="Calibri" w:hAnsi="Calibri"/>
          <w:spacing w:val="32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3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6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  <w:ind w:left="3286"/>
      </w:pP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2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  </w:t>
      </w:r>
      <w:r>
        <w:rPr>
          <w:rFonts w:ascii="Calibri" w:cs="Calibri" w:eastAsia="Calibri" w:hAnsi="Calibri"/>
          <w:spacing w:val="25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   </w:t>
      </w:r>
      <w:r>
        <w:rPr>
          <w:rFonts w:ascii="Calibri" w:cs="Calibri" w:eastAsia="Calibri" w:hAnsi="Calibri"/>
          <w:spacing w:val="1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3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6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</w:t>
      </w:r>
      <w:r>
        <w:rPr>
          <w:rFonts w:ascii="Calibri" w:cs="Calibri" w:eastAsia="Calibri" w:hAnsi="Calibri"/>
          <w:spacing w:val="10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7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</w:t>
      </w:r>
      <w:r>
        <w:rPr>
          <w:rFonts w:ascii="Calibri" w:cs="Calibri" w:eastAsia="Calibri" w:hAnsi="Calibri"/>
          <w:spacing w:val="1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</w:t>
      </w:r>
      <w:r>
        <w:rPr>
          <w:rFonts w:ascii="Calibri" w:cs="Calibri" w:eastAsia="Calibri" w:hAnsi="Calibri"/>
          <w:spacing w:val="32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2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9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7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  <w:ind w:left="3286"/>
      </w:pP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2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  </w:t>
      </w:r>
      <w:r>
        <w:rPr>
          <w:rFonts w:ascii="Calibri" w:cs="Calibri" w:eastAsia="Calibri" w:hAnsi="Calibri"/>
          <w:spacing w:val="25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   </w:t>
      </w:r>
      <w:r>
        <w:rPr>
          <w:rFonts w:ascii="Calibri" w:cs="Calibri" w:eastAsia="Calibri" w:hAnsi="Calibri"/>
          <w:spacing w:val="1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</w:t>
      </w:r>
      <w:r>
        <w:rPr>
          <w:rFonts w:ascii="Calibri" w:cs="Calibri" w:eastAsia="Calibri" w:hAnsi="Calibri"/>
          <w:spacing w:val="10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7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</w:t>
      </w:r>
      <w:r>
        <w:rPr>
          <w:rFonts w:ascii="Calibri" w:cs="Calibri" w:eastAsia="Calibri" w:hAnsi="Calibri"/>
          <w:spacing w:val="1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</w:t>
      </w:r>
      <w:r>
        <w:rPr>
          <w:rFonts w:ascii="Calibri" w:cs="Calibri" w:eastAsia="Calibri" w:hAnsi="Calibri"/>
          <w:spacing w:val="32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2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7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</w:pPr>
      <w:r>
        <w:rPr>
          <w:rFonts w:ascii="Calibri" w:cs="Calibri" w:eastAsia="Calibri" w:hAnsi="Calibri"/>
          <w:spacing w:val="10"/>
          <w:w w:val="100"/>
          <w:sz w:val="18"/>
          <w:szCs w:val="18"/>
        </w:rPr>
        <w:t>W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g</w:t>
      </w:r>
      <w:r>
        <w:rPr>
          <w:rFonts w:ascii="Calibri" w:cs="Calibri" w:eastAsia="Calibri" w:hAnsi="Calibri"/>
          <w:spacing w:val="3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W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l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l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                                 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  </w:t>
      </w:r>
      <w:r>
        <w:rPr>
          <w:rFonts w:ascii="Calibri" w:cs="Calibri" w:eastAsia="Calibri" w:hAnsi="Calibri"/>
          <w:spacing w:val="25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   </w:t>
      </w:r>
      <w:r>
        <w:rPr>
          <w:rFonts w:ascii="Calibri" w:cs="Calibri" w:eastAsia="Calibri" w:hAnsi="Calibri"/>
          <w:spacing w:val="1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9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</w:t>
      </w:r>
      <w:r>
        <w:rPr>
          <w:rFonts w:ascii="Calibri" w:cs="Calibri" w:eastAsia="Calibri" w:hAnsi="Calibri"/>
          <w:spacing w:val="10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7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</w:t>
      </w:r>
      <w:r>
        <w:rPr>
          <w:rFonts w:ascii="Calibri" w:cs="Calibri" w:eastAsia="Calibri" w:hAnsi="Calibri"/>
          <w:spacing w:val="1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</w:t>
      </w:r>
      <w:r>
        <w:rPr>
          <w:rFonts w:ascii="Calibri" w:cs="Calibri" w:eastAsia="Calibri" w:hAnsi="Calibri"/>
          <w:spacing w:val="32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4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3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  <w:ind w:left="3337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  </w:t>
      </w:r>
      <w:r>
        <w:rPr>
          <w:rFonts w:ascii="Calibri" w:cs="Calibri" w:eastAsia="Calibri" w:hAnsi="Calibri"/>
          <w:spacing w:val="25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   </w:t>
      </w:r>
      <w:r>
        <w:rPr>
          <w:rFonts w:ascii="Calibri" w:cs="Calibri" w:eastAsia="Calibri" w:hAnsi="Calibri"/>
          <w:spacing w:val="1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3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</w:t>
      </w:r>
      <w:r>
        <w:rPr>
          <w:rFonts w:ascii="Calibri" w:cs="Calibri" w:eastAsia="Calibri" w:hAnsi="Calibri"/>
          <w:spacing w:val="10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7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</w:t>
      </w:r>
      <w:r>
        <w:rPr>
          <w:rFonts w:ascii="Calibri" w:cs="Calibri" w:eastAsia="Calibri" w:hAnsi="Calibri"/>
          <w:spacing w:val="1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</w:t>
      </w:r>
      <w:r>
        <w:rPr>
          <w:rFonts w:ascii="Calibri" w:cs="Calibri" w:eastAsia="Calibri" w:hAnsi="Calibri"/>
          <w:spacing w:val="32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3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4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7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</w:pPr>
      <w:r>
        <w:rPr>
          <w:rFonts w:ascii="Calibri" w:cs="Calibri" w:eastAsia="Calibri" w:hAnsi="Calibri"/>
          <w:spacing w:val="-2"/>
          <w:w w:val="100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2"/>
          <w:w w:val="100"/>
          <w:sz w:val="18"/>
          <w:szCs w:val="18"/>
        </w:rPr>
        <w:t>w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l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l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                                     </w:t>
      </w:r>
      <w:r>
        <w:rPr>
          <w:rFonts w:ascii="Calibri" w:cs="Calibri" w:eastAsia="Calibri" w:hAnsi="Calibri"/>
          <w:spacing w:val="3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 </w:t>
      </w:r>
      <w:r>
        <w:rPr>
          <w:rFonts w:ascii="Calibri" w:cs="Calibri" w:eastAsia="Calibri" w:hAnsi="Calibri"/>
          <w:spacing w:val="13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</w:t>
      </w:r>
      <w:r>
        <w:rPr>
          <w:rFonts w:ascii="Calibri" w:cs="Calibri" w:eastAsia="Calibri" w:hAnsi="Calibri"/>
          <w:spacing w:val="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</w:t>
      </w:r>
      <w:r>
        <w:rPr>
          <w:rFonts w:ascii="Calibri" w:cs="Calibri" w:eastAsia="Calibri" w:hAnsi="Calibri"/>
          <w:spacing w:val="6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(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9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+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)/2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 </w:t>
      </w:r>
      <w:r>
        <w:rPr>
          <w:rFonts w:ascii="Calibri" w:cs="Calibri" w:eastAsia="Calibri" w:hAnsi="Calibri"/>
          <w:spacing w:val="35"/>
          <w:w w:val="10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</w:t>
      </w:r>
      <w:r>
        <w:rPr>
          <w:rFonts w:ascii="Calibri" w:cs="Calibri" w:eastAsia="Calibri" w:hAnsi="Calibri"/>
          <w:spacing w:val="10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</w:t>
      </w:r>
      <w:r>
        <w:rPr>
          <w:rFonts w:ascii="Calibri" w:cs="Calibri" w:eastAsia="Calibri" w:hAnsi="Calibri"/>
          <w:spacing w:val="1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</w:t>
      </w:r>
      <w:r>
        <w:rPr>
          <w:rFonts w:ascii="Calibri" w:cs="Calibri" w:eastAsia="Calibri" w:hAnsi="Calibri"/>
          <w:spacing w:val="32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2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3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center"/>
        <w:spacing w:before="8"/>
        <w:ind w:left="5466" w:right="3994"/>
      </w:pPr>
      <w:r>
        <w:rPr>
          <w:rFonts w:ascii="Calibri" w:cs="Calibri" w:eastAsia="Calibri" w:hAnsi="Calibri"/>
          <w:spacing w:val="1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7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  <w:ind w:left="3337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  </w:t>
      </w:r>
      <w:r>
        <w:rPr>
          <w:rFonts w:ascii="Calibri" w:cs="Calibri" w:eastAsia="Calibri" w:hAnsi="Calibri"/>
          <w:spacing w:val="25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3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 </w:t>
      </w:r>
      <w:r>
        <w:rPr>
          <w:rFonts w:ascii="Calibri" w:cs="Calibri" w:eastAsia="Calibri" w:hAnsi="Calibri"/>
          <w:spacing w:val="27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</w:t>
      </w:r>
      <w:r>
        <w:rPr>
          <w:rFonts w:ascii="Calibri" w:cs="Calibri" w:eastAsia="Calibri" w:hAnsi="Calibri"/>
          <w:spacing w:val="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</w:t>
      </w:r>
      <w:r>
        <w:rPr>
          <w:rFonts w:ascii="Calibri" w:cs="Calibri" w:eastAsia="Calibri" w:hAnsi="Calibri"/>
          <w:spacing w:val="10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</w:t>
      </w:r>
      <w:r>
        <w:rPr>
          <w:rFonts w:ascii="Calibri" w:cs="Calibri" w:eastAsia="Calibri" w:hAnsi="Calibri"/>
          <w:spacing w:val="1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</w:t>
      </w:r>
      <w:r>
        <w:rPr>
          <w:rFonts w:ascii="Calibri" w:cs="Calibri" w:eastAsia="Calibri" w:hAnsi="Calibri"/>
          <w:spacing w:val="5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2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6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6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18"/>
          <w:szCs w:val="18"/>
        </w:rPr>
        <w:jc w:val="right"/>
        <w:ind w:right="953"/>
      </w:pPr>
      <w:r>
        <w:pict>
          <v:group coordorigin="9775,-3" coordsize="1020,0" style="position:absolute;margin-left:488.74pt;margin-top:-0.143657pt;width:51pt;height:0pt;mso-position-horizontal-relative:page;mso-position-vertical-relative:paragraph;z-index:-1425">
            <v:shape coordorigin="9775,-3" coordsize="1020,0" filled="f" path="m9775,-3l10795,-3e" strokecolor="#000000" stroked="t" strokeweight="0.81997pt" style="position:absolute;left:9775;top:-3;width:1020;height:0">
              <v:path arrowok="t"/>
            </v:shape>
            <w10:wrap type="none"/>
          </v:group>
        </w:pict>
      </w:r>
      <w:r>
        <w:pict>
          <v:group coordorigin="9775,225" coordsize="1020,0" style="position:absolute;margin-left:488.74pt;margin-top:11.2563pt;width:51pt;height:0pt;mso-position-horizontal-relative:page;mso-position-vertical-relative:paragraph;z-index:-1424">
            <v:shape coordorigin="9775,225" coordsize="1020,0" filled="f" path="m9775,225l10795,225e" strokecolor="#000000" stroked="t" strokeweight="0.82pt" style="position:absolute;left:9775;top:225;width:1020;height:0">
              <v:path arrowok="t"/>
            </v:shape>
            <w10:wrap type="none"/>
          </v:group>
        </w:pict>
      </w:r>
      <w:r>
        <w:pict>
          <v:group coordorigin="9775,465" coordsize="1020,0" style="position:absolute;margin-left:488.74pt;margin-top:23.2563pt;width:51pt;height:0pt;mso-position-horizontal-relative:page;mso-position-vertical-relative:paragraph;z-index:-1423">
            <v:shape coordorigin="9775,465" coordsize="1020,0" filled="f" path="m9775,465l10795,465e" strokecolor="#000000" stroked="t" strokeweight="0.82pt" style="position:absolute;left:9775;top:465;width:1020;height:0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</w:t>
      </w:r>
      <w:r>
        <w:rPr>
          <w:rFonts w:ascii="Calibri" w:cs="Calibri" w:eastAsia="Calibri" w:hAnsi="Calibri"/>
          <w:spacing w:val="20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2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6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7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6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6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15"/>
        <w:ind w:left="5895"/>
        <w:sectPr>
          <w:type w:val="continuous"/>
          <w:pgSz w:h="16840" w:w="11920"/>
          <w:pgMar w:bottom="280" w:left="1060" w:right="340" w:top="1560"/>
          <w:cols w:equalWidth="off" w:num="2">
            <w:col w:space="109" w:w="516"/>
            <w:col w:w="9895"/>
          </w:cols>
        </w:sectPr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</w:t>
      </w:r>
      <w:r>
        <w:rPr>
          <w:rFonts w:ascii="Calibri" w:cs="Calibri" w:eastAsia="Calibri" w:hAnsi="Calibri"/>
          <w:spacing w:val="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</w:t>
      </w:r>
      <w:r>
        <w:rPr>
          <w:rFonts w:ascii="Calibri" w:cs="Calibri" w:eastAsia="Calibri" w:hAnsi="Calibri"/>
          <w:spacing w:val="1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Nos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</w:t>
      </w:r>
      <w:r>
        <w:rPr>
          <w:rFonts w:ascii="Calibri" w:cs="Calibri" w:eastAsia="Calibri" w:hAnsi="Calibri"/>
          <w:spacing w:val="2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</w:t>
      </w:r>
      <w:r>
        <w:rPr>
          <w:rFonts w:ascii="Calibri" w:cs="Calibri" w:eastAsia="Calibri" w:hAnsi="Calibri"/>
          <w:spacing w:val="20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13"/>
          <w:sz w:val="18"/>
          <w:szCs w:val="18"/>
        </w:rPr>
        <w:t>2</w:t>
      </w:r>
      <w:r>
        <w:rPr>
          <w:rFonts w:ascii="Calibri" w:cs="Calibri" w:eastAsia="Calibri" w:hAnsi="Calibri"/>
          <w:spacing w:val="1"/>
          <w:w w:val="113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13"/>
          <w:sz w:val="18"/>
          <w:szCs w:val="18"/>
        </w:rPr>
        <w:t>6</w:t>
      </w:r>
      <w:r>
        <w:rPr>
          <w:rFonts w:ascii="Calibri" w:cs="Calibri" w:eastAsia="Calibri" w:hAnsi="Calibri"/>
          <w:spacing w:val="1"/>
          <w:w w:val="113"/>
          <w:sz w:val="18"/>
          <w:szCs w:val="18"/>
        </w:rPr>
        <w:t>7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3"/>
          <w:sz w:val="18"/>
          <w:szCs w:val="18"/>
        </w:rPr>
        <w:t>6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6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     </w:t>
      </w:r>
      <w:r>
        <w:rPr>
          <w:rFonts w:ascii="Calibri" w:cs="Calibri" w:eastAsia="Calibri" w:hAnsi="Calibri"/>
          <w:spacing w:val="20"/>
          <w:w w:val="113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Cum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20"/>
        <w:ind w:firstLine="46" w:left="260" w:right="6742"/>
        <w:sectPr>
          <w:type w:val="continuous"/>
          <w:pgSz w:h="16840" w:w="11920"/>
          <w:pgMar w:bottom="280" w:left="1060" w:right="340" w:top="1560"/>
        </w:sectPr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2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l</w:t>
      </w:r>
      <w:r>
        <w:rPr>
          <w:rFonts w:ascii="Calibri" w:cs="Calibri" w:eastAsia="Calibri" w:hAnsi="Calibri"/>
          <w:spacing w:val="-1"/>
          <w:w w:val="110"/>
          <w:sz w:val="18"/>
          <w:szCs w:val="18"/>
        </w:rPr>
        <w:t>y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g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  </w:t>
      </w:r>
      <w:r>
        <w:rPr>
          <w:rFonts w:ascii="Calibri" w:cs="Calibri" w:eastAsia="Calibri" w:hAnsi="Calibri"/>
          <w:spacing w:val="24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97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97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97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97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97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97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97"/>
          <w:sz w:val="18"/>
          <w:szCs w:val="18"/>
        </w:rPr>
        <w:t>g</w:t>
      </w:r>
      <w:r>
        <w:rPr>
          <w:rFonts w:ascii="Calibri" w:cs="Calibri" w:eastAsia="Calibri" w:hAnsi="Calibri"/>
          <w:spacing w:val="0"/>
          <w:w w:val="97"/>
          <w:sz w:val="18"/>
          <w:szCs w:val="18"/>
        </w:rPr>
        <w:t> </w:t>
      </w:r>
      <w:r>
        <w:rPr>
          <w:rFonts w:ascii="Calibri" w:cs="Calibri" w:eastAsia="Calibri" w:hAnsi="Calibri"/>
          <w:spacing w:val="25"/>
          <w:w w:val="97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</w:t>
      </w:r>
      <w:r>
        <w:rPr>
          <w:rFonts w:ascii="Calibri" w:cs="Calibri" w:eastAsia="Calibri" w:hAnsi="Calibri"/>
          <w:spacing w:val="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l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g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</w:t>
      </w:r>
      <w:r>
        <w:rPr>
          <w:rFonts w:ascii="Calibri" w:cs="Calibri" w:eastAsia="Calibri" w:hAnsi="Calibri"/>
          <w:spacing w:val="2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25"/>
          <w:sz w:val="18"/>
          <w:szCs w:val="18"/>
        </w:rPr>
        <w:t>H</w:t>
      </w:r>
      <w:r>
        <w:rPr>
          <w:rFonts w:ascii="Calibri" w:cs="Calibri" w:eastAsia="Calibri" w:hAnsi="Calibri"/>
          <w:spacing w:val="-3"/>
          <w:w w:val="125"/>
          <w:sz w:val="18"/>
          <w:szCs w:val="18"/>
        </w:rPr>
        <w:t>Y</w:t>
      </w:r>
      <w:r>
        <w:rPr>
          <w:rFonts w:ascii="Calibri" w:cs="Calibri" w:eastAsia="Calibri" w:hAnsi="Calibri"/>
          <w:spacing w:val="0"/>
          <w:w w:val="129"/>
          <w:sz w:val="18"/>
          <w:szCs w:val="18"/>
        </w:rPr>
        <w:t>SD</w:t>
      </w:r>
      <w:r>
        <w:rPr>
          <w:rFonts w:ascii="Calibri" w:cs="Calibri" w:eastAsia="Calibri" w:hAnsi="Calibri"/>
          <w:spacing w:val="0"/>
          <w:w w:val="12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R-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ba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3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04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83"/>
          <w:sz w:val="18"/>
          <w:szCs w:val="18"/>
        </w:rPr>
        <w:t>t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1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2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27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b</w:t>
      </w:r>
      <w:r>
        <w:rPr>
          <w:rFonts w:ascii="Calibri" w:cs="Calibri" w:eastAsia="Calibri" w:hAnsi="Calibri"/>
          <w:spacing w:val="0"/>
          <w:w w:val="119"/>
          <w:sz w:val="18"/>
          <w:szCs w:val="18"/>
        </w:rPr>
        <w:t>-</w:t>
      </w:r>
      <w:r>
        <w:rPr>
          <w:rFonts w:ascii="Calibri" w:cs="Calibri" w:eastAsia="Calibri" w:hAnsi="Calibri"/>
          <w:spacing w:val="1"/>
          <w:w w:val="119"/>
          <w:sz w:val="18"/>
          <w:szCs w:val="18"/>
        </w:rPr>
        <w:t>s</w:t>
      </w:r>
      <w:r>
        <w:rPr>
          <w:rFonts w:ascii="Calibri" w:cs="Calibri" w:eastAsia="Calibri" w:hAnsi="Calibri"/>
          <w:spacing w:val="0"/>
          <w:w w:val="96"/>
          <w:sz w:val="18"/>
          <w:szCs w:val="18"/>
        </w:rPr>
        <w:t>tr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0"/>
          <w:w w:val="97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97"/>
          <w:sz w:val="18"/>
          <w:szCs w:val="18"/>
        </w:rPr>
        <w:t>u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re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ind w:hanging="446" w:left="625" w:right="-33"/>
      </w:pP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3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.6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l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pe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2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w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g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3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h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96"/>
          <w:sz w:val="18"/>
          <w:szCs w:val="18"/>
        </w:rPr>
        <w:t>l</w:t>
      </w:r>
      <w:r>
        <w:rPr>
          <w:rFonts w:ascii="Calibri" w:cs="Calibri" w:eastAsia="Calibri" w:hAnsi="Calibri"/>
          <w:spacing w:val="0"/>
          <w:w w:val="96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27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93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93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88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88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27"/>
          <w:sz w:val="18"/>
          <w:szCs w:val="18"/>
        </w:rPr>
        <w:t>s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7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ind w:left="625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h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b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95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  <w:sectPr>
          <w:type w:val="continuous"/>
          <w:pgSz w:h="16840" w:w="11920"/>
          <w:pgMar w:bottom="280" w:left="1060" w:right="340" w:top="1560"/>
          <w:cols w:equalWidth="off" w:num="2">
            <w:col w:space="973" w:w="3728"/>
            <w:col w:w="5819"/>
          </w:cols>
        </w:sectPr>
      </w:pPr>
      <w:r>
        <w:rPr>
          <w:rFonts w:ascii="Arial" w:cs="Arial" w:eastAsia="Arial" w:hAnsi="Arial"/>
          <w:b/>
          <w:spacing w:val="1"/>
          <w:w w:val="100"/>
          <w:sz w:val="18"/>
          <w:szCs w:val="18"/>
        </w:rPr>
        <w:t>2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8</w:t>
      </w:r>
      <w:r>
        <w:rPr>
          <w:rFonts w:ascii="Arial" w:cs="Arial" w:eastAsia="Arial" w:hAnsi="Arial"/>
          <w:b/>
          <w:spacing w:val="1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1"/>
          <w:w w:val="100"/>
          <w:sz w:val="18"/>
          <w:szCs w:val="18"/>
        </w:rPr>
        <w:t>m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m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             </w:t>
      </w:r>
      <w:r>
        <w:rPr>
          <w:rFonts w:ascii="Arial" w:cs="Arial" w:eastAsia="Arial" w:hAnsi="Arial"/>
          <w:b/>
          <w:spacing w:val="36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1"/>
          <w:w w:val="100"/>
          <w:sz w:val="18"/>
          <w:szCs w:val="18"/>
        </w:rPr>
        <w:t>1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2</w:t>
      </w:r>
      <w:r>
        <w:rPr>
          <w:rFonts w:ascii="Arial" w:cs="Arial" w:eastAsia="Arial" w:hAnsi="Arial"/>
          <w:b/>
          <w:spacing w:val="1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1"/>
          <w:w w:val="100"/>
          <w:sz w:val="18"/>
          <w:szCs w:val="18"/>
        </w:rPr>
        <w:t>m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m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       </w:t>
      </w:r>
      <w:r>
        <w:rPr>
          <w:rFonts w:ascii="Arial" w:cs="Arial" w:eastAsia="Arial" w:hAnsi="Arial"/>
          <w:b/>
          <w:spacing w:val="44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1"/>
          <w:w w:val="100"/>
          <w:sz w:val="18"/>
          <w:szCs w:val="18"/>
        </w:rPr>
        <w:t>1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0</w:t>
      </w:r>
      <w:r>
        <w:rPr>
          <w:rFonts w:ascii="Arial" w:cs="Arial" w:eastAsia="Arial" w:hAnsi="Arial"/>
          <w:b/>
          <w:spacing w:val="1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1"/>
          <w:w w:val="100"/>
          <w:sz w:val="18"/>
          <w:szCs w:val="18"/>
        </w:rPr>
        <w:t>m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m</w:t>
      </w:r>
      <w:r>
        <w:rPr>
          <w:rFonts w:ascii="Arial" w:cs="Arial" w:eastAsia="Arial" w:hAnsi="Arial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  <w:ind w:left="625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                                                   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3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  <w:ind w:left="625"/>
      </w:pPr>
      <w:r>
        <w:rPr>
          <w:rFonts w:ascii="Calibri" w:cs="Calibri" w:eastAsia="Calibri" w:hAnsi="Calibri"/>
          <w:w w:val="119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19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95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  <w:ind w:left="625"/>
      </w:pP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3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                                               </w:t>
      </w:r>
      <w:r>
        <w:rPr>
          <w:rFonts w:ascii="Calibri" w:cs="Calibri" w:eastAsia="Calibri" w:hAnsi="Calibri"/>
          <w:spacing w:val="1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9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5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  <w:ind w:left="625"/>
      </w:pPr>
      <w:r>
        <w:rPr>
          <w:rFonts w:ascii="Calibri" w:cs="Calibri" w:eastAsia="Calibri" w:hAnsi="Calibri"/>
          <w:spacing w:val="0"/>
          <w:w w:val="135"/>
          <w:sz w:val="18"/>
          <w:szCs w:val="18"/>
        </w:rPr>
        <w:t>CC</w:t>
      </w:r>
      <w:r>
        <w:rPr>
          <w:rFonts w:ascii="Calibri" w:cs="Calibri" w:eastAsia="Calibri" w:hAnsi="Calibri"/>
          <w:spacing w:val="-5"/>
          <w:w w:val="135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57"/>
          <w:sz w:val="18"/>
          <w:szCs w:val="18"/>
        </w:rPr>
        <w:t>J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h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l</w:t>
      </w:r>
      <w:r>
        <w:rPr>
          <w:rFonts w:ascii="Calibri" w:cs="Calibri" w:eastAsia="Calibri" w:hAnsi="Calibri"/>
          <w:spacing w:val="0"/>
          <w:w w:val="96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  <w:ind w:left="625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A1</w:t>
      </w:r>
      <w:r>
        <w:rPr>
          <w:rFonts w:ascii="Calibri" w:cs="Calibri" w:eastAsia="Calibri" w:hAnsi="Calibri"/>
          <w:spacing w:val="3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  <w:ind w:left="625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28"/>
          <w:sz w:val="18"/>
          <w:szCs w:val="18"/>
        </w:rPr>
        <w:t>X</w:t>
      </w:r>
      <w:r>
        <w:rPr>
          <w:rFonts w:ascii="Calibri" w:cs="Calibri" w:eastAsia="Calibri" w:hAnsi="Calibri"/>
          <w:spacing w:val="-4"/>
          <w:w w:val="128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6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                                                                                 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1040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  <w:ind w:left="625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                                                                               </w:t>
      </w:r>
      <w:r>
        <w:rPr>
          <w:rFonts w:ascii="Calibri" w:cs="Calibri" w:eastAsia="Calibri" w:hAnsi="Calibri"/>
          <w:spacing w:val="2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1000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  <w:ind w:left="625"/>
      </w:pPr>
      <w:r>
        <w:rPr>
          <w:rFonts w:ascii="Calibri" w:cs="Calibri" w:eastAsia="Calibri" w:hAnsi="Calibri"/>
          <w:w w:val="119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19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95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  <w:ind w:left="625"/>
      </w:pP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3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                                                                               </w:t>
      </w:r>
      <w:r>
        <w:rPr>
          <w:rFonts w:ascii="Calibri" w:cs="Calibri" w:eastAsia="Calibri" w:hAnsi="Calibri"/>
          <w:spacing w:val="1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5200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  <w:ind w:left="625"/>
      </w:pP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3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3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                                                                             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4875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  <w:ind w:left="625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St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b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95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  <w:ind w:left="625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6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9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.8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                                                                                     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7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.6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6820" w:val="left"/>
        </w:tabs>
        <w:jc w:val="left"/>
        <w:spacing w:before="8"/>
        <w:ind w:left="625"/>
      </w:pPr>
      <w:r>
        <w:pict>
          <v:group coordorigin="5447,236" coordsize="1186,0" style="position:absolute;margin-left:272.33pt;margin-top:11.7763pt;width:59.304pt;height:0pt;mso-position-horizontal-relative:page;mso-position-vertical-relative:paragraph;z-index:-1426">
            <v:shape coordorigin="5447,236" coordsize="1186,0" filled="f" path="m5447,236l6633,236e" strokecolor="#000000" stroked="t" strokeweight="0.81997pt" style="position:absolute;left:5447;top:236;width:1186;height:0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3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x</w:t>
      </w:r>
      <w:r>
        <w:rPr>
          <w:rFonts w:ascii="Calibri" w:cs="Calibri" w:eastAsia="Calibri" w:hAnsi="Calibri"/>
          <w:spacing w:val="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6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x</w:t>
      </w:r>
      <w:r>
        <w:rPr>
          <w:rFonts w:ascii="Calibri" w:cs="Calibri" w:eastAsia="Calibri" w:hAnsi="Calibri"/>
          <w:spacing w:val="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9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.8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                                                                           </w:t>
      </w:r>
      <w:r>
        <w:rPr>
          <w:rFonts w:ascii="Calibri" w:cs="Calibri" w:eastAsia="Calibri" w:hAnsi="Calibri"/>
          <w:spacing w:val="1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7"/>
          <w:w w:val="123"/>
          <w:sz w:val="18"/>
          <w:szCs w:val="18"/>
        </w:rPr>
      </w:r>
      <w:r>
        <w:rPr>
          <w:rFonts w:ascii="Calibri" w:cs="Calibri" w:eastAsia="Calibri" w:hAnsi="Calibri"/>
          <w:spacing w:val="0"/>
          <w:w w:val="123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  <w:u w:color="000000" w:val="single"/>
        </w:rPr>
        <w:t>     </w:t>
      </w:r>
      <w:r>
        <w:rPr>
          <w:rFonts w:ascii="Calibri" w:cs="Calibri" w:eastAsia="Calibri" w:hAnsi="Calibri"/>
          <w:spacing w:val="13"/>
          <w:w w:val="100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13"/>
          <w:w w:val="100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1"/>
          <w:w w:val="109"/>
          <w:sz w:val="18"/>
          <w:szCs w:val="18"/>
          <w:u w:color="000000" w:val="single"/>
        </w:rPr>
        <w:t>7</w:t>
      </w:r>
      <w:r>
        <w:rPr>
          <w:rFonts w:ascii="Calibri" w:cs="Calibri" w:eastAsia="Calibri" w:hAnsi="Calibri"/>
          <w:spacing w:val="1"/>
          <w:w w:val="109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1"/>
          <w:w w:val="109"/>
          <w:sz w:val="18"/>
          <w:szCs w:val="18"/>
          <w:u w:color="000000" w:val="single"/>
        </w:rPr>
        <w:t>6</w:t>
      </w:r>
      <w:r>
        <w:rPr>
          <w:rFonts w:ascii="Calibri" w:cs="Calibri" w:eastAsia="Calibri" w:hAnsi="Calibri"/>
          <w:spacing w:val="1"/>
          <w:w w:val="109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1"/>
          <w:w w:val="109"/>
          <w:sz w:val="18"/>
          <w:szCs w:val="18"/>
          <w:u w:color="000000" w:val="single"/>
        </w:rPr>
        <w:t>4</w:t>
      </w:r>
      <w:r>
        <w:rPr>
          <w:rFonts w:ascii="Calibri" w:cs="Calibri" w:eastAsia="Calibri" w:hAnsi="Calibri"/>
          <w:spacing w:val="1"/>
          <w:w w:val="109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10"/>
          <w:sz w:val="18"/>
          <w:szCs w:val="18"/>
          <w:u w:color="000000" w:val="single"/>
        </w:rPr>
        <w:t>.4</w:t>
      </w:r>
      <w:r>
        <w:rPr>
          <w:rFonts w:ascii="Calibri" w:cs="Calibri" w:eastAsia="Calibri" w:hAnsi="Calibri"/>
          <w:spacing w:val="0"/>
          <w:w w:val="110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23"/>
          <w:sz w:val="18"/>
          <w:szCs w:val="18"/>
          <w:u w:color="000000" w:val="single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  <w:u w:color="000000" w:val="single"/>
        </w:rPr>
        <w:tab/>
      </w:r>
      <w:r>
        <w:rPr>
          <w:rFonts w:ascii="Calibri" w:cs="Calibri" w:eastAsia="Calibri" w:hAnsi="Calibri"/>
          <w:spacing w:val="0"/>
          <w:w w:val="100"/>
          <w:sz w:val="18"/>
          <w:szCs w:val="18"/>
          <w:u w:color="000000" w:val="single"/>
        </w:rPr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center"/>
        <w:spacing w:before="8"/>
        <w:ind w:left="4620" w:right="3800"/>
      </w:pPr>
      <w:r>
        <w:rPr>
          <w:rFonts w:ascii="Calibri" w:cs="Calibri" w:eastAsia="Calibri" w:hAnsi="Calibri"/>
          <w:spacing w:val="1"/>
          <w:w w:val="109"/>
          <w:sz w:val="18"/>
          <w:szCs w:val="18"/>
        </w:rPr>
        <w:t>2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2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5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            </w:t>
      </w:r>
      <w:r>
        <w:rPr>
          <w:rFonts w:ascii="Calibri" w:cs="Calibri" w:eastAsia="Calibri" w:hAnsi="Calibri"/>
          <w:spacing w:val="34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2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9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9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7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center"/>
        <w:spacing w:before="8"/>
        <w:ind w:left="4778" w:right="4001"/>
      </w:pPr>
      <w:r>
        <w:rPr>
          <w:rFonts w:ascii="Calibri" w:cs="Calibri" w:eastAsia="Calibri" w:hAnsi="Calibri"/>
          <w:spacing w:val="1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9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10"/>
        <w:ind w:left="4660"/>
      </w:pPr>
      <w:r>
        <w:rPr>
          <w:rFonts w:ascii="Calibri" w:cs="Calibri" w:eastAsia="Calibri" w:hAnsi="Calibri"/>
          <w:spacing w:val="1"/>
          <w:w w:val="109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9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.5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      </w:t>
      </w:r>
      <w:r>
        <w:rPr>
          <w:rFonts w:ascii="Calibri" w:cs="Calibri" w:eastAsia="Calibri" w:hAnsi="Calibri"/>
          <w:spacing w:val="3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+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</w:t>
      </w:r>
      <w:r>
        <w:rPr>
          <w:rFonts w:ascii="Calibri" w:cs="Calibri" w:eastAsia="Calibri" w:hAnsi="Calibri"/>
          <w:spacing w:val="27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5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6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7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3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3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                                          </w:t>
      </w:r>
      <w:r>
        <w:rPr>
          <w:rFonts w:ascii="Calibri" w:cs="Calibri" w:eastAsia="Calibri" w:hAnsi="Calibri"/>
          <w:spacing w:val="24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</w:t>
      </w:r>
      <w:r>
        <w:rPr>
          <w:rFonts w:ascii="Calibri" w:cs="Calibri" w:eastAsia="Calibri" w:hAnsi="Calibri"/>
          <w:spacing w:val="8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2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2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4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7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9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3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4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18"/>
          <w:szCs w:val="18"/>
        </w:rPr>
        <w:jc w:val="right"/>
        <w:ind w:right="320"/>
        <w:sectPr>
          <w:type w:val="continuous"/>
          <w:pgSz w:h="16840" w:w="11920"/>
          <w:pgMar w:bottom="280" w:left="1060" w:right="340" w:top="1560"/>
        </w:sectPr>
      </w:pPr>
      <w:r>
        <w:pict>
          <v:group coordorigin="9775,-1" coordsize="1020,0" style="position:absolute;margin-left:488.74pt;margin-top:-0.0536869pt;width:51pt;height:0pt;mso-position-horizontal-relative:page;mso-position-vertical-relative:paragraph;z-index:-1422">
            <v:shape coordorigin="9775,-1" coordsize="1020,0" filled="f" path="m9775,-1l10795,-1e" strokecolor="#000000" stroked="t" strokeweight="0.82003pt" style="position:absolute;left:9775;top:-1;width:1020;height:0">
              <v:path arrowok="t"/>
            </v:shape>
            <w10:wrap type="none"/>
          </v:group>
        </w:pict>
      </w:r>
      <w:r>
        <w:pict>
          <v:group coordorigin="9775,228" coordsize="1020,0" style="position:absolute;margin-left:488.74pt;margin-top:11.3763pt;width:51pt;height:0pt;mso-position-horizontal-relative:page;mso-position-vertical-relative:paragraph;z-index:-1421">
            <v:shape coordorigin="9775,228" coordsize="1020,0" filled="f" path="m9775,228l10795,228e" strokecolor="#000000" stroked="t" strokeweight="0.81997pt" style="position:absolute;left:9775;top:228;width:1020;height:0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pacing w:val="-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</w:t>
      </w:r>
      <w:r>
        <w:rPr>
          <w:rFonts w:ascii="Calibri" w:cs="Calibri" w:eastAsia="Calibri" w:hAnsi="Calibri"/>
          <w:spacing w:val="2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</w:t>
      </w:r>
      <w:r>
        <w:rPr>
          <w:rFonts w:ascii="Calibri" w:cs="Calibri" w:eastAsia="Calibri" w:hAnsi="Calibri"/>
          <w:spacing w:val="5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</w:t>
      </w:r>
      <w:r>
        <w:rPr>
          <w:rFonts w:ascii="Calibri" w:cs="Calibri" w:eastAsia="Calibri" w:hAnsi="Calibri"/>
          <w:spacing w:val="3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4"/>
          <w:w w:val="107"/>
          <w:sz w:val="18"/>
          <w:szCs w:val="18"/>
        </w:rPr>
        <w:t>MT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right"/>
        <w:spacing w:before="18"/>
        <w:ind w:right="259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</w:t>
      </w:r>
      <w:r>
        <w:rPr>
          <w:rFonts w:ascii="Calibri" w:cs="Calibri" w:eastAsia="Calibri" w:hAnsi="Calibri"/>
          <w:spacing w:val="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Arial" w:cs="Arial" w:eastAsia="Arial" w:hAnsi="Arial"/>
          <w:sz w:val="18"/>
          <w:szCs w:val="18"/>
        </w:rPr>
        <w:jc w:val="right"/>
        <w:spacing w:before="23" w:line="200" w:lineRule="exact"/>
      </w:pPr>
      <w:r>
        <w:rPr>
          <w:rFonts w:ascii="Arial" w:cs="Arial" w:eastAsia="Arial" w:hAnsi="Arial"/>
          <w:b/>
          <w:spacing w:val="-1"/>
          <w:w w:val="100"/>
          <w:sz w:val="18"/>
          <w:szCs w:val="18"/>
        </w:rPr>
        <w:t>G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ra</w:t>
      </w:r>
      <w:r>
        <w:rPr>
          <w:rFonts w:ascii="Arial" w:cs="Arial" w:eastAsia="Arial" w:hAnsi="Arial"/>
          <w:b/>
          <w:spacing w:val="1"/>
          <w:w w:val="100"/>
          <w:sz w:val="18"/>
          <w:szCs w:val="18"/>
        </w:rPr>
        <w:t>n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d</w:t>
      </w:r>
      <w:r>
        <w:rPr>
          <w:rFonts w:ascii="Arial" w:cs="Arial" w:eastAsia="Arial" w:hAnsi="Arial"/>
          <w:b/>
          <w:spacing w:val="1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T</w:t>
      </w:r>
      <w:r>
        <w:rPr>
          <w:rFonts w:ascii="Arial" w:cs="Arial" w:eastAsia="Arial" w:hAnsi="Arial"/>
          <w:b/>
          <w:spacing w:val="1"/>
          <w:w w:val="100"/>
          <w:sz w:val="18"/>
          <w:szCs w:val="18"/>
        </w:rPr>
        <w:t>o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t</w:t>
      </w:r>
      <w:r>
        <w:rPr>
          <w:rFonts w:ascii="Arial" w:cs="Arial" w:eastAsia="Arial" w:hAnsi="Arial"/>
          <w:b/>
          <w:spacing w:val="1"/>
          <w:w w:val="100"/>
          <w:sz w:val="18"/>
          <w:szCs w:val="18"/>
        </w:rPr>
        <w:t>a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l</w:t>
      </w:r>
      <w:r>
        <w:rPr>
          <w:rFonts w:ascii="Arial" w:cs="Arial" w:eastAsia="Arial" w:hAnsi="Arial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  <w:ind w:right="-47"/>
      </w:pPr>
      <w:r>
        <w:br w:type="column"/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Nos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18"/>
      </w:pPr>
      <w:r>
        <w:br w:type="column"/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</w:t>
      </w:r>
      <w:r>
        <w:rPr>
          <w:rFonts w:ascii="Calibri" w:cs="Calibri" w:eastAsia="Calibri" w:hAnsi="Calibri"/>
          <w:spacing w:val="5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2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 w:line="220" w:lineRule="exact"/>
        <w:sectPr>
          <w:type w:val="continuous"/>
          <w:pgSz w:h="16840" w:w="11920"/>
          <w:pgMar w:bottom="280" w:left="1060" w:right="340" w:top="1560"/>
          <w:cols w:equalWidth="off" w:num="3">
            <w:col w:space="334" w:w="7619"/>
            <w:col w:space="333" w:w="321"/>
            <w:col w:w="1913"/>
          </w:cols>
        </w:sectPr>
      </w:pPr>
      <w:r>
        <w:pict>
          <v:group coordorigin="9775,10" coordsize="1020,0" style="position:absolute;margin-left:488.74pt;margin-top:0.516343pt;width:51pt;height:0pt;mso-position-horizontal-relative:page;mso-position-vertical-relative:paragraph;z-index:-1420">
            <v:shape coordorigin="9775,10" coordsize="1020,0" filled="f" path="m9775,10l10795,10e" strokecolor="#000000" stroked="t" strokeweight="0.81997pt" style="position:absolute;left:9775;top:10;width:1020;height:0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</w:t>
      </w:r>
      <w:r>
        <w:rPr>
          <w:rFonts w:ascii="Calibri" w:cs="Calibri" w:eastAsia="Calibri" w:hAnsi="Calibri"/>
          <w:spacing w:val="5"/>
          <w:w w:val="100"/>
          <w:sz w:val="17"/>
          <w:szCs w:val="17"/>
        </w:rPr>
        <w:t> </w:t>
      </w:r>
      <w:r>
        <w:rPr>
          <w:rFonts w:ascii="Arial" w:cs="Arial" w:eastAsia="Arial" w:hAnsi="Arial"/>
          <w:b/>
          <w:spacing w:val="1"/>
          <w:w w:val="100"/>
          <w:position w:val="-1"/>
          <w:sz w:val="18"/>
          <w:szCs w:val="18"/>
        </w:rPr>
        <w:t>2</w:t>
      </w:r>
      <w:r>
        <w:rPr>
          <w:rFonts w:ascii="Arial" w:cs="Arial" w:eastAsia="Arial" w:hAnsi="Arial"/>
          <w:b/>
          <w:spacing w:val="1"/>
          <w:w w:val="100"/>
          <w:position w:val="-1"/>
          <w:sz w:val="18"/>
          <w:szCs w:val="18"/>
        </w:rPr>
        <w:t>2</w:t>
      </w:r>
      <w:r>
        <w:rPr>
          <w:rFonts w:ascii="Arial" w:cs="Arial" w:eastAsia="Arial" w:hAnsi="Arial"/>
          <w:b/>
          <w:spacing w:val="0"/>
          <w:w w:val="100"/>
          <w:position w:val="-1"/>
          <w:sz w:val="18"/>
          <w:szCs w:val="18"/>
        </w:rPr>
        <w:t>.</w:t>
      </w:r>
      <w:r>
        <w:rPr>
          <w:rFonts w:ascii="Arial" w:cs="Arial" w:eastAsia="Arial" w:hAnsi="Arial"/>
          <w:b/>
          <w:spacing w:val="1"/>
          <w:w w:val="100"/>
          <w:position w:val="-1"/>
          <w:sz w:val="18"/>
          <w:szCs w:val="18"/>
        </w:rPr>
        <w:t>4</w:t>
      </w:r>
      <w:r>
        <w:rPr>
          <w:rFonts w:ascii="Arial" w:cs="Arial" w:eastAsia="Arial" w:hAnsi="Arial"/>
          <w:b/>
          <w:spacing w:val="0"/>
          <w:w w:val="100"/>
          <w:position w:val="-1"/>
          <w:sz w:val="18"/>
          <w:szCs w:val="18"/>
        </w:rPr>
        <w:t>8</w:t>
      </w:r>
      <w:r>
        <w:rPr>
          <w:rFonts w:ascii="Arial" w:cs="Arial" w:eastAsia="Arial" w:hAnsi="Arial"/>
          <w:b/>
          <w:spacing w:val="0"/>
          <w:w w:val="100"/>
          <w:position w:val="-1"/>
          <w:sz w:val="18"/>
          <w:szCs w:val="18"/>
        </w:rPr>
        <w:t>        </w:t>
      </w:r>
      <w:r>
        <w:rPr>
          <w:rFonts w:ascii="Arial" w:cs="Arial" w:eastAsia="Arial" w:hAnsi="Arial"/>
          <w:b/>
          <w:spacing w:val="33"/>
          <w:w w:val="100"/>
          <w:position w:val="-1"/>
          <w:sz w:val="18"/>
          <w:szCs w:val="18"/>
        </w:rPr>
        <w:t> </w:t>
      </w:r>
      <w:r>
        <w:rPr>
          <w:rFonts w:ascii="Calibri" w:cs="Calibri" w:eastAsia="Calibri" w:hAnsi="Calibri"/>
          <w:spacing w:val="-4"/>
          <w:w w:val="107"/>
          <w:position w:val="0"/>
          <w:sz w:val="18"/>
          <w:szCs w:val="18"/>
        </w:rPr>
        <w:t>MT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8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20"/>
        <w:ind w:left="306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2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u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h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g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              </w:t>
      </w:r>
      <w:r>
        <w:rPr>
          <w:rFonts w:ascii="Calibri" w:cs="Calibri" w:eastAsia="Calibri" w:hAnsi="Calibri"/>
          <w:spacing w:val="20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</w:t>
      </w:r>
      <w:r>
        <w:rPr>
          <w:rFonts w:ascii="Calibri" w:cs="Calibri" w:eastAsia="Calibri" w:hAnsi="Calibri"/>
          <w:spacing w:val="1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9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19"/>
          <w:sz w:val="18"/>
          <w:szCs w:val="18"/>
        </w:rPr>
        <w:t>l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18"/>
          <w:sz w:val="18"/>
          <w:szCs w:val="18"/>
        </w:rPr>
        <w:t>g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1"/>
        <w:ind w:left="160"/>
      </w:pPr>
      <w:r>
        <w:rPr>
          <w:rFonts w:ascii="Calibri" w:cs="Calibri" w:eastAsia="Calibri" w:hAnsi="Calibri"/>
          <w:spacing w:val="0"/>
          <w:w w:val="112"/>
          <w:sz w:val="18"/>
          <w:szCs w:val="18"/>
        </w:rPr>
        <w:t>R-84</w:t>
      </w:r>
      <w:r>
        <w:rPr>
          <w:rFonts w:ascii="Calibri" w:cs="Calibri" w:eastAsia="Calibri" w:hAnsi="Calibri"/>
          <w:spacing w:val="43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Re</w:t>
      </w:r>
      <w:r>
        <w:rPr>
          <w:rFonts w:ascii="Calibri" w:cs="Calibri" w:eastAsia="Calibri" w:hAnsi="Calibri"/>
          <w:spacing w:val="1"/>
          <w:w w:val="112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12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112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12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12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12"/>
          <w:sz w:val="18"/>
          <w:szCs w:val="18"/>
        </w:rPr>
        <w:t>d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/Pr</w:t>
      </w:r>
      <w:r>
        <w:rPr>
          <w:rFonts w:ascii="Calibri" w:cs="Calibri" w:eastAsia="Calibri" w:hAnsi="Calibri"/>
          <w:spacing w:val="1"/>
          <w:w w:val="112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12"/>
          <w:sz w:val="18"/>
          <w:szCs w:val="18"/>
        </w:rPr>
        <w:t>s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tr</w:t>
      </w:r>
      <w:r>
        <w:rPr>
          <w:rFonts w:ascii="Calibri" w:cs="Calibri" w:eastAsia="Calibri" w:hAnsi="Calibri"/>
          <w:spacing w:val="1"/>
          <w:w w:val="112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12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112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112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d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           </w:t>
      </w:r>
      <w:r>
        <w:rPr>
          <w:rFonts w:ascii="Calibri" w:cs="Calibri" w:eastAsia="Calibri" w:hAnsi="Calibri"/>
          <w:spacing w:val="14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04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83"/>
          <w:sz w:val="18"/>
          <w:szCs w:val="18"/>
        </w:rPr>
        <w:t>t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1"/>
        <w:ind w:left="179"/>
        <w:sectPr>
          <w:type w:val="continuous"/>
          <w:pgSz w:h="16840" w:w="11920"/>
          <w:pgMar w:bottom="280" w:left="1060" w:right="340" w:top="1560"/>
        </w:sectPr>
      </w:pP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c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3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</w:t>
      </w:r>
      <w:r>
        <w:rPr>
          <w:rFonts w:ascii="Calibri" w:cs="Calibri" w:eastAsia="Calibri" w:hAnsi="Calibri"/>
          <w:spacing w:val="3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r-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s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tr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c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u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re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  </w:t>
      </w:r>
      <w:r>
        <w:rPr>
          <w:rFonts w:ascii="Calibri" w:cs="Calibri" w:eastAsia="Calibri" w:hAnsi="Calibri"/>
          <w:spacing w:val="33"/>
          <w:w w:val="105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per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center"/>
        <w:spacing w:before="1"/>
        <w:ind w:firstLine="2" w:left="179" w:right="-16"/>
      </w:pPr>
      <w:r>
        <w:rPr>
          <w:rFonts w:ascii="Calibri" w:cs="Calibri" w:eastAsia="Calibri" w:hAnsi="Calibri"/>
          <w:spacing w:val="0"/>
          <w:w w:val="116"/>
          <w:sz w:val="18"/>
          <w:szCs w:val="18"/>
        </w:rPr>
        <w:t>(B)</w:t>
      </w:r>
      <w:r>
        <w:rPr>
          <w:rFonts w:ascii="Calibri" w:cs="Calibri" w:eastAsia="Calibri" w:hAnsi="Calibri"/>
          <w:spacing w:val="0"/>
          <w:w w:val="116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26"/>
          <w:sz w:val="18"/>
          <w:szCs w:val="18"/>
        </w:rPr>
        <w:t>Cas</w:t>
      </w:r>
      <w:r>
        <w:rPr>
          <w:rFonts w:ascii="Calibri" w:cs="Calibri" w:eastAsia="Calibri" w:hAnsi="Calibri"/>
          <w:spacing w:val="0"/>
          <w:w w:val="126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2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4"/>
          <w:sz w:val="18"/>
          <w:szCs w:val="18"/>
        </w:rPr>
        <w:t>(</w:t>
      </w:r>
      <w:r>
        <w:rPr>
          <w:rFonts w:ascii="Calibri" w:cs="Calibri" w:eastAsia="Calibri" w:hAnsi="Calibri"/>
          <w:spacing w:val="1"/>
          <w:w w:val="104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)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(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p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)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spacing w:before="1"/>
        <w:ind w:right="6743"/>
      </w:pPr>
      <w:r>
        <w:br w:type="column"/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w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g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</w:t>
      </w:r>
      <w:r>
        <w:rPr>
          <w:rFonts w:ascii="Calibri" w:cs="Calibri" w:eastAsia="Calibri" w:hAnsi="Calibri"/>
          <w:spacing w:val="1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2"/>
          <w:w w:val="111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h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l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9"/>
          <w:w w:val="11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24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124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93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93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88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88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22"/>
          <w:sz w:val="18"/>
          <w:szCs w:val="18"/>
        </w:rPr>
        <w:t>RCC</w:t>
      </w:r>
      <w:r>
        <w:rPr>
          <w:rFonts w:ascii="Calibri" w:cs="Calibri" w:eastAsia="Calibri" w:hAnsi="Calibri"/>
          <w:spacing w:val="0"/>
          <w:w w:val="122"/>
          <w:sz w:val="18"/>
          <w:szCs w:val="18"/>
        </w:rPr>
        <w:t>  </w:t>
      </w:r>
      <w:r>
        <w:rPr>
          <w:rFonts w:ascii="Calibri" w:cs="Calibri" w:eastAsia="Calibri" w:hAnsi="Calibri"/>
          <w:spacing w:val="31"/>
          <w:w w:val="122"/>
          <w:sz w:val="18"/>
          <w:szCs w:val="18"/>
        </w:rPr>
        <w:t> </w:t>
      </w:r>
      <w:r>
        <w:rPr>
          <w:rFonts w:ascii="Calibri" w:cs="Calibri" w:eastAsia="Calibri" w:hAnsi="Calibri"/>
          <w:spacing w:val="-1"/>
          <w:w w:val="122"/>
          <w:sz w:val="18"/>
          <w:szCs w:val="18"/>
        </w:rPr>
        <w:t>G</w:t>
      </w:r>
      <w:r>
        <w:rPr>
          <w:rFonts w:ascii="Calibri" w:cs="Calibri" w:eastAsia="Calibri" w:hAnsi="Calibri"/>
          <w:spacing w:val="0"/>
          <w:w w:val="122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22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122"/>
          <w:sz w:val="18"/>
          <w:szCs w:val="18"/>
        </w:rPr>
        <w:t>d</w:t>
      </w:r>
      <w:r>
        <w:rPr>
          <w:rFonts w:ascii="Calibri" w:cs="Calibri" w:eastAsia="Calibri" w:hAnsi="Calibri"/>
          <w:spacing w:val="0"/>
          <w:w w:val="122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2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22"/>
          <w:sz w:val="18"/>
          <w:szCs w:val="18"/>
        </w:rPr>
        <w:t> </w:t>
      </w:r>
      <w:r>
        <w:rPr>
          <w:rFonts w:ascii="Calibri" w:cs="Calibri" w:eastAsia="Calibri" w:hAnsi="Calibri"/>
          <w:spacing w:val="-4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12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112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12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g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  </w:t>
      </w:r>
      <w:r>
        <w:rPr>
          <w:rFonts w:ascii="Calibri" w:cs="Calibri" w:eastAsia="Calibri" w:hAnsi="Calibri"/>
          <w:spacing w:val="14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9"/>
          <w:sz w:val="18"/>
          <w:szCs w:val="18"/>
        </w:rPr>
        <w:t>B</w:t>
      </w:r>
      <w:r>
        <w:rPr>
          <w:rFonts w:ascii="Calibri" w:cs="Calibri" w:eastAsia="Calibri" w:hAnsi="Calibri"/>
          <w:spacing w:val="1"/>
          <w:w w:val="119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2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102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h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18"/>
          <w:sz w:val="18"/>
          <w:szCs w:val="18"/>
        </w:rPr>
        <w:t>g</w:t>
      </w:r>
      <w:r>
        <w:rPr>
          <w:rFonts w:ascii="Calibri" w:cs="Calibri" w:eastAsia="Calibri" w:hAnsi="Calibri"/>
          <w:spacing w:val="0"/>
          <w:w w:val="118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l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2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2"/>
          <w:w w:val="125"/>
          <w:sz w:val="18"/>
          <w:szCs w:val="18"/>
        </w:rPr>
        <w:t>T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27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83"/>
          <w:sz w:val="18"/>
          <w:szCs w:val="18"/>
        </w:rPr>
        <w:t>t</w:t>
      </w:r>
      <w:r>
        <w:rPr>
          <w:rFonts w:ascii="Calibri" w:cs="Calibri" w:eastAsia="Calibri" w:hAnsi="Calibri"/>
          <w:spacing w:val="0"/>
          <w:w w:val="83"/>
          <w:sz w:val="18"/>
          <w:szCs w:val="18"/>
        </w:rPr>
        <w:t>  </w:t>
      </w:r>
      <w:r>
        <w:rPr>
          <w:rFonts w:ascii="Calibri" w:cs="Calibri" w:eastAsia="Calibri" w:hAnsi="Calibri"/>
          <w:spacing w:val="17"/>
          <w:w w:val="83"/>
          <w:sz w:val="18"/>
          <w:szCs w:val="18"/>
        </w:rPr>
        <w:t> </w:t>
      </w:r>
      <w:r>
        <w:rPr>
          <w:rFonts w:ascii="Calibri" w:cs="Calibri" w:eastAsia="Calibri" w:hAnsi="Calibri"/>
          <w:spacing w:val="-4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-4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</w:t>
      </w:r>
      <w:r>
        <w:rPr>
          <w:rFonts w:ascii="Calibri" w:cs="Calibri" w:eastAsia="Calibri" w:hAnsi="Calibri"/>
          <w:spacing w:val="2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Co</w:t>
      </w:r>
      <w:r>
        <w:rPr>
          <w:rFonts w:ascii="Calibri" w:cs="Calibri" w:eastAsia="Calibri" w:hAnsi="Calibri"/>
          <w:spacing w:val="1"/>
          <w:w w:val="115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p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;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</w:t>
      </w:r>
      <w:r>
        <w:rPr>
          <w:rFonts w:ascii="Calibri" w:cs="Calibri" w:eastAsia="Calibri" w:hAnsi="Calibri"/>
          <w:spacing w:val="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3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l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d</w:t>
      </w:r>
      <w:r>
        <w:rPr>
          <w:rFonts w:ascii="Calibri" w:cs="Calibri" w:eastAsia="Calibri" w:hAnsi="Calibri"/>
          <w:spacing w:val="35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l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b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3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27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r-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s</w:t>
      </w:r>
      <w:r>
        <w:rPr>
          <w:rFonts w:ascii="Calibri" w:cs="Calibri" w:eastAsia="Calibri" w:hAnsi="Calibri"/>
          <w:spacing w:val="0"/>
          <w:w w:val="96"/>
          <w:sz w:val="18"/>
          <w:szCs w:val="18"/>
        </w:rPr>
        <w:t>tr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0"/>
          <w:w w:val="97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97"/>
          <w:sz w:val="18"/>
          <w:szCs w:val="18"/>
        </w:rPr>
        <w:t>u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ind w:right="7077"/>
      </w:pPr>
      <w:r>
        <w:rPr>
          <w:rFonts w:ascii="Calibri" w:cs="Calibri" w:eastAsia="Calibri" w:hAnsi="Calibri"/>
          <w:spacing w:val="1"/>
          <w:w w:val="112"/>
          <w:sz w:val="18"/>
          <w:szCs w:val="18"/>
        </w:rPr>
        <w:t>2</w:t>
      </w:r>
      <w:r>
        <w:rPr>
          <w:rFonts w:ascii="Calibri" w:cs="Calibri" w:eastAsia="Calibri" w:hAnsi="Calibri"/>
          <w:spacing w:val="1"/>
          <w:w w:val="112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-</w:t>
      </w:r>
      <w:r>
        <w:rPr>
          <w:rFonts w:ascii="Calibri" w:cs="Calibri" w:eastAsia="Calibri" w:hAnsi="Calibri"/>
          <w:spacing w:val="1"/>
          <w:w w:val="112"/>
          <w:sz w:val="18"/>
          <w:szCs w:val="18"/>
        </w:rPr>
        <w:t>3</w:t>
      </w:r>
      <w:r>
        <w:rPr>
          <w:rFonts w:ascii="Calibri" w:cs="Calibri" w:eastAsia="Calibri" w:hAnsi="Calibri"/>
          <w:spacing w:val="1"/>
          <w:w w:val="112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%</w:t>
      </w:r>
      <w:r>
        <w:rPr>
          <w:rFonts w:ascii="Calibri" w:cs="Calibri" w:eastAsia="Calibri" w:hAnsi="Calibri"/>
          <w:spacing w:val="7"/>
          <w:w w:val="112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f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(</w:t>
      </w:r>
      <w:r>
        <w:rPr>
          <w:rFonts w:ascii="Calibri" w:cs="Calibri" w:eastAsia="Calibri" w:hAnsi="Calibri"/>
          <w:spacing w:val="1"/>
          <w:w w:val="113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+</w:t>
      </w:r>
      <w:r>
        <w:rPr>
          <w:rFonts w:ascii="Calibri" w:cs="Calibri" w:eastAsia="Calibri" w:hAnsi="Calibri"/>
          <w:spacing w:val="1"/>
          <w:w w:val="113"/>
          <w:sz w:val="18"/>
          <w:szCs w:val="18"/>
        </w:rPr>
        <w:t>b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+</w:t>
      </w:r>
      <w:r>
        <w:rPr>
          <w:rFonts w:ascii="Calibri" w:cs="Calibri" w:eastAsia="Calibri" w:hAnsi="Calibri"/>
          <w:spacing w:val="1"/>
          <w:w w:val="113"/>
          <w:sz w:val="18"/>
          <w:szCs w:val="18"/>
        </w:rPr>
        <w:t>c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)</w:t>
      </w:r>
      <w:r>
        <w:rPr>
          <w:rFonts w:ascii="Calibri" w:cs="Calibri" w:eastAsia="Calibri" w:hAnsi="Calibri"/>
          <w:spacing w:val="4"/>
          <w:w w:val="113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4"/>
          <w:sz w:val="18"/>
          <w:szCs w:val="18"/>
        </w:rPr>
        <w:t>H</w:t>
      </w:r>
      <w:r>
        <w:rPr>
          <w:rFonts w:ascii="Calibri" w:cs="Calibri" w:eastAsia="Calibri" w:hAnsi="Calibri"/>
          <w:spacing w:val="1"/>
          <w:w w:val="114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g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h</w:t>
      </w:r>
      <w:r>
        <w:rPr>
          <w:rFonts w:ascii="Calibri" w:cs="Calibri" w:eastAsia="Calibri" w:hAnsi="Calibri"/>
          <w:spacing w:val="0"/>
          <w:w w:val="83"/>
          <w:sz w:val="18"/>
          <w:szCs w:val="18"/>
        </w:rPr>
        <w:t>t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p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to</w:t>
      </w:r>
      <w:r>
        <w:rPr>
          <w:rFonts w:ascii="Calibri" w:cs="Calibri" w:eastAsia="Calibri" w:hAnsi="Calibri"/>
          <w:spacing w:val="1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4"/>
          <w:sz w:val="18"/>
          <w:szCs w:val="18"/>
        </w:rPr>
        <w:t>m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18"/>
          <w:szCs w:val="18"/>
        </w:rPr>
        <w:jc w:val="both"/>
        <w:ind w:right="976"/>
        <w:sectPr>
          <w:type w:val="continuous"/>
          <w:pgSz w:h="16840" w:w="11920"/>
          <w:pgMar w:bottom="280" w:left="1060" w:right="340" w:top="1560"/>
          <w:cols w:equalWidth="off" w:num="2">
            <w:col w:space="109" w:w="516"/>
            <w:col w:w="9895"/>
          </w:cols>
        </w:sectPr>
      </w:pPr>
      <w:r>
        <w:rPr>
          <w:rFonts w:ascii="Calibri" w:cs="Calibri" w:eastAsia="Calibri" w:hAnsi="Calibri"/>
          <w:w w:val="110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b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u</w:t>
      </w:r>
      <w:r>
        <w:rPr>
          <w:rFonts w:ascii="Calibri" w:cs="Calibri" w:eastAsia="Calibri" w:hAnsi="Calibri"/>
          <w:spacing w:val="0"/>
          <w:w w:val="98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98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83"/>
          <w:sz w:val="18"/>
          <w:szCs w:val="18"/>
        </w:rPr>
        <w:t>t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                                   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</w:t>
      </w:r>
      <w:r>
        <w:rPr>
          <w:rFonts w:ascii="Calibri" w:cs="Calibri" w:eastAsia="Calibri" w:hAnsi="Calibri"/>
          <w:spacing w:val="3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(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9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+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)/2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   </w:t>
      </w:r>
      <w:r>
        <w:rPr>
          <w:rFonts w:ascii="Calibri" w:cs="Calibri" w:eastAsia="Calibri" w:hAnsi="Calibri"/>
          <w:spacing w:val="32"/>
          <w:w w:val="107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32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0"/>
          <w:w w:val="111"/>
          <w:sz w:val="17"/>
          <w:szCs w:val="17"/>
        </w:rPr>
        <w:t>(</w:t>
      </w:r>
      <w:r>
        <w:rPr>
          <w:rFonts w:ascii="Calibri" w:cs="Calibri" w:eastAsia="Calibri" w:hAnsi="Calibri"/>
          <w:spacing w:val="-1"/>
          <w:w w:val="111"/>
          <w:sz w:val="17"/>
          <w:szCs w:val="17"/>
        </w:rPr>
        <w:t>3</w:t>
      </w:r>
      <w:r>
        <w:rPr>
          <w:rFonts w:ascii="Calibri" w:cs="Calibri" w:eastAsia="Calibri" w:hAnsi="Calibri"/>
          <w:spacing w:val="0"/>
          <w:w w:val="111"/>
          <w:sz w:val="17"/>
          <w:szCs w:val="17"/>
        </w:rPr>
        <w:t>.</w:t>
      </w:r>
      <w:r>
        <w:rPr>
          <w:rFonts w:ascii="Calibri" w:cs="Calibri" w:eastAsia="Calibri" w:hAnsi="Calibri"/>
          <w:spacing w:val="-1"/>
          <w:w w:val="111"/>
          <w:sz w:val="17"/>
          <w:szCs w:val="17"/>
        </w:rPr>
        <w:t>8</w:t>
      </w:r>
      <w:r>
        <w:rPr>
          <w:rFonts w:ascii="Calibri" w:cs="Calibri" w:eastAsia="Calibri" w:hAnsi="Calibri"/>
          <w:spacing w:val="-1"/>
          <w:w w:val="111"/>
          <w:sz w:val="17"/>
          <w:szCs w:val="17"/>
        </w:rPr>
        <w:t>3</w:t>
      </w:r>
      <w:r>
        <w:rPr>
          <w:rFonts w:ascii="Calibri" w:cs="Calibri" w:eastAsia="Calibri" w:hAnsi="Calibri"/>
          <w:spacing w:val="-1"/>
          <w:w w:val="111"/>
          <w:sz w:val="17"/>
          <w:szCs w:val="17"/>
        </w:rPr>
        <w:t>+</w:t>
      </w:r>
      <w:r>
        <w:rPr>
          <w:rFonts w:ascii="Calibri" w:cs="Calibri" w:eastAsia="Calibri" w:hAnsi="Calibri"/>
          <w:spacing w:val="-1"/>
          <w:w w:val="111"/>
          <w:sz w:val="17"/>
          <w:szCs w:val="17"/>
        </w:rPr>
        <w:t>0</w:t>
      </w:r>
      <w:r>
        <w:rPr>
          <w:rFonts w:ascii="Calibri" w:cs="Calibri" w:eastAsia="Calibri" w:hAnsi="Calibri"/>
          <w:spacing w:val="0"/>
          <w:w w:val="111"/>
          <w:sz w:val="17"/>
          <w:szCs w:val="17"/>
        </w:rPr>
        <w:t>.</w:t>
      </w:r>
      <w:r>
        <w:rPr>
          <w:rFonts w:ascii="Calibri" w:cs="Calibri" w:eastAsia="Calibri" w:hAnsi="Calibri"/>
          <w:spacing w:val="-1"/>
          <w:w w:val="111"/>
          <w:sz w:val="17"/>
          <w:szCs w:val="17"/>
        </w:rPr>
        <w:t>5</w:t>
      </w:r>
      <w:r>
        <w:rPr>
          <w:rFonts w:ascii="Calibri" w:cs="Calibri" w:eastAsia="Calibri" w:hAnsi="Calibri"/>
          <w:spacing w:val="-1"/>
          <w:w w:val="111"/>
          <w:sz w:val="17"/>
          <w:szCs w:val="17"/>
        </w:rPr>
        <w:t>0</w:t>
      </w:r>
      <w:r>
        <w:rPr>
          <w:rFonts w:ascii="Calibri" w:cs="Calibri" w:eastAsia="Calibri" w:hAnsi="Calibri"/>
          <w:spacing w:val="0"/>
          <w:w w:val="111"/>
          <w:sz w:val="17"/>
          <w:szCs w:val="17"/>
        </w:rPr>
        <w:t>)/2</w:t>
      </w:r>
      <w:r>
        <w:rPr>
          <w:rFonts w:ascii="Calibri" w:cs="Calibri" w:eastAsia="Calibri" w:hAnsi="Calibri"/>
          <w:spacing w:val="27"/>
          <w:w w:val="111"/>
          <w:sz w:val="17"/>
          <w:szCs w:val="17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</w:t>
      </w:r>
      <w:r>
        <w:rPr>
          <w:rFonts w:ascii="Calibri" w:cs="Calibri" w:eastAsia="Calibri" w:hAnsi="Calibri"/>
          <w:spacing w:val="10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6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</w:t>
      </w:r>
      <w:r>
        <w:rPr>
          <w:rFonts w:ascii="Calibri" w:cs="Calibri" w:eastAsia="Calibri" w:hAnsi="Calibri"/>
          <w:spacing w:val="1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21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</w:t>
      </w:r>
      <w:r>
        <w:rPr>
          <w:rFonts w:ascii="Calibri" w:cs="Calibri" w:eastAsia="Calibri" w:hAnsi="Calibri"/>
          <w:spacing w:val="14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2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3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6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20"/>
        <w:ind w:left="625"/>
      </w:pPr>
      <w:r>
        <w:pict>
          <v:group coordorigin="1176,1340" coordsize="10269,0" style="position:absolute;margin-left:58.824pt;margin-top:66.98pt;width:513.43pt;height:0pt;mso-position-horizontal-relative:page;mso-position-vertical-relative:page;z-index:-1419">
            <v:shape coordorigin="1176,1340" coordsize="10269,0" filled="f" path="m1176,1340l11445,1340e" strokecolor="#000000" stroked="t" strokeweight="1.54pt" style="position:absolute;left:1176;top:1340;width:10269;height:0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w w:val="119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19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95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6" w:line="200" w:lineRule="exact"/>
        <w:sectPr>
          <w:pgMar w:bottom="280" w:footer="0" w:header="924" w:left="1060" w:right="340" w:top="1120"/>
          <w:pgSz w:h="16840" w:w="11920"/>
        </w:sectPr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20"/>
        <w:ind w:left="625" w:right="-47"/>
      </w:pPr>
      <w:r>
        <w:rPr>
          <w:rFonts w:ascii="Calibri" w:cs="Calibri" w:eastAsia="Calibri" w:hAnsi="Calibri"/>
          <w:spacing w:val="0"/>
          <w:w w:val="110"/>
          <w:sz w:val="18"/>
          <w:szCs w:val="18"/>
        </w:rPr>
        <w:t>Cir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l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r</w:t>
      </w:r>
      <w:r>
        <w:rPr>
          <w:rFonts w:ascii="Calibri" w:cs="Calibri" w:eastAsia="Calibri" w:hAnsi="Calibri"/>
          <w:spacing w:val="6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89"/>
          <w:sz w:val="18"/>
          <w:szCs w:val="18"/>
        </w:rPr>
        <w:t>rt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6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ind w:left="625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B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l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te</w:t>
      </w:r>
    </w:p>
    <w:p>
      <w:pPr>
        <w:rPr>
          <w:sz w:val="24"/>
          <w:szCs w:val="24"/>
        </w:rPr>
        <w:jc w:val="left"/>
        <w:spacing w:before="11" w:line="240" w:lineRule="exact"/>
      </w:pPr>
      <w:r>
        <w:br w:type="column"/>
      </w: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ectPr>
          <w:type w:val="continuous"/>
          <w:pgSz w:h="16840" w:w="11920"/>
          <w:pgMar w:bottom="280" w:left="1060" w:right="340" w:top="1560"/>
          <w:cols w:equalWidth="off" w:num="2">
            <w:col w:space="4514" w:w="1611"/>
            <w:col w:w="4395"/>
          </w:cols>
        </w:sectPr>
      </w:pPr>
      <w:r>
        <w:pict>
          <v:shape filled="f" stroked="f" style="position:absolute;margin-left:246.57pt;margin-top:67.75pt;width:325.684pt;height:47.92pt;mso-position-horizontal-relative:page;mso-position-vertical-relative:page;z-index:-1408" type="#_x0000_t202">
            <v:textbox inset="0,0,0,0">
              <w:txbxContent>
                <w:tbl>
                  <w:tblPr>
                    <w:tblW w:type="auto" w:w="0"/>
                    <w:tblLook w:val="01E0"/>
                    <w:jc w:val="left"/>
                    <w:tblLayout w:type="fixed"/>
                    <w:tblCellMar>
                      <w:top w:type="dxa" w:w="0"/>
                      <w:left w:type="dxa" w:w="0"/>
                      <w:bottom w:type="dxa" w:w="0"/>
                      <w:right w:type="dxa" w:w="0"/>
                    </w:tblCellMar>
                  </w:tblPr>
                  <w:tblGrid/>
                  <w:tr>
                    <w:trPr>
                      <w:trHeight w:hRule="exact" w:val="250"/>
                    </w:trPr>
                    <w:tc>
                      <w:tcPr>
                        <w:tcW w:type="dxa" w:w="585"/>
                        <w:gridSpan w:val="2"/>
                        <w:tcBorders>
                          <w:top w:color="000000" w:space="0" w:sz="12" w:val="single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1073"/>
                        <w:tcBorders>
                          <w:top w:color="000000" w:space="0" w:sz="12" w:val="single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spacing w:before="6"/>
                          <w:ind w:left="355"/>
                        </w:pP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9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233"/>
                        <w:tcBorders>
                          <w:top w:color="000000" w:space="0" w:sz="12" w:val="single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283"/>
                        <w:tcBorders>
                          <w:top w:color="000000" w:space="0" w:sz="12" w:val="single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spacing w:before="6"/>
                          <w:ind w:left="362"/>
                        </w:pP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9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2340"/>
                        <w:gridSpan w:val="2"/>
                        <w:tcBorders>
                          <w:top w:color="000000" w:space="0" w:sz="12" w:val="single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</w:tr>
                  <w:tr>
                    <w:trPr>
                      <w:trHeight w:hRule="exact" w:val="228"/>
                    </w:trPr>
                    <w:tc>
                      <w:tcPr>
                        <w:tcW w:type="dxa" w:w="327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spacing w:line="200" w:lineRule="exact"/>
                          <w:ind w:left="40"/>
                        </w:pP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259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7"/>
                            <w:szCs w:val="17"/>
                          </w:rPr>
                          <w:jc w:val="left"/>
                          <w:spacing w:line="180" w:lineRule="exact"/>
                          <w:ind w:left="85"/>
                        </w:pPr>
                        <w:r>
                          <w:rPr>
                            <w:rFonts w:ascii="Calibri" w:cs="Calibri" w:eastAsia="Calibri" w:hAnsi="Calibri"/>
                            <w:spacing w:val="0"/>
                            <w:w w:val="119"/>
                            <w:sz w:val="17"/>
                            <w:szCs w:val="17"/>
                          </w:rPr>
                          <w:t>x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type="dxa" w:w="1073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spacing w:line="200" w:lineRule="exact"/>
                          <w:ind w:left="91"/>
                        </w:pPr>
                        <w:r>
                          <w:rPr>
                            <w:rFonts w:ascii="Calibri" w:cs="Calibri" w:eastAsia="Calibri" w:hAnsi="Calibri"/>
                            <w:w w:val="109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9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0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3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3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97"/>
                            <w:sz w:val="18"/>
                            <w:szCs w:val="18"/>
                          </w:rPr>
                          <w:t>)/2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233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7"/>
                            <w:szCs w:val="17"/>
                          </w:rPr>
                          <w:jc w:val="left"/>
                          <w:spacing w:line="180" w:lineRule="exact"/>
                          <w:ind w:left="103"/>
                        </w:pPr>
                        <w:r>
                          <w:rPr>
                            <w:rFonts w:ascii="Calibri" w:cs="Calibri" w:eastAsia="Calibri" w:hAnsi="Calibri"/>
                            <w:spacing w:val="0"/>
                            <w:w w:val="119"/>
                            <w:sz w:val="17"/>
                            <w:szCs w:val="17"/>
                          </w:rPr>
                          <w:t>x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type="dxa" w:w="2283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spacing w:line="200" w:lineRule="exact"/>
                          <w:ind w:left="47"/>
                        </w:pPr>
                        <w:r>
                          <w:rPr>
                            <w:rFonts w:ascii="Calibri" w:cs="Calibri" w:eastAsia="Calibri" w:hAnsi="Calibri"/>
                            <w:spacing w:val="0"/>
                            <w:w w:val="107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7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7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7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7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7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7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7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7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7"/>
                            <w:sz w:val="18"/>
                            <w:szCs w:val="18"/>
                          </w:rPr>
                          <w:t>)/2</w:t>
                        </w:r>
                        <w:r>
                          <w:rPr>
                            <w:rFonts w:ascii="Calibri" w:cs="Calibri" w:eastAsia="Calibri" w:hAnsi="Calibri"/>
                            <w:spacing w:val="30"/>
                            <w:w w:val="10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1"/>
                            <w:sz w:val="17"/>
                            <w:szCs w:val="17"/>
                          </w:rPr>
                          <w:t>x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1"/>
                            <w:sz w:val="17"/>
                            <w:szCs w:val="17"/>
                          </w:rPr>
                          <w:t>    </w:t>
                        </w:r>
                        <w:r>
                          <w:rPr>
                            <w:rFonts w:ascii="Calibri" w:cs="Calibri" w:eastAsia="Calibri" w:hAnsi="Calibri"/>
                            <w:spacing w:val="10"/>
                            <w:w w:val="100"/>
                            <w:position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position w:val="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0"/>
                            <w:position w:val="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0"/>
                            <w:position w:val="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9"/>
                            <w:position w:val="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78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7"/>
                            <w:szCs w:val="17"/>
                          </w:rPr>
                          <w:jc w:val="right"/>
                          <w:spacing w:before="1"/>
                          <w:ind w:right="122"/>
                        </w:pPr>
                        <w:r>
                          <w:rPr>
                            <w:rFonts w:ascii="Calibri" w:cs="Calibri" w:eastAsia="Calibri" w:hAnsi="Calibri"/>
                            <w:spacing w:val="0"/>
                            <w:w w:val="121"/>
                            <w:sz w:val="17"/>
                            <w:szCs w:val="17"/>
                          </w:rPr>
                          <w:t>=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type="dxa" w:w="156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spacing w:line="200" w:lineRule="exact"/>
                          <w:ind w:left="122"/>
                        </w:pP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9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hRule="exact" w:val="228"/>
                    </w:trPr>
                    <w:tc>
                      <w:tcPr>
                        <w:tcW w:type="dxa" w:w="327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59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1073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spacing w:line="200" w:lineRule="exact"/>
                          <w:ind w:left="355"/>
                        </w:pP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9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233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2283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spacing w:line="200" w:lineRule="exact"/>
                          <w:ind w:left="362"/>
                        </w:pP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78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  <w:tc>
                      <w:tcPr>
                        <w:tcW w:type="dxa" w:w="156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/>
                    </w:tc>
                  </w:tr>
                  <w:tr>
                    <w:trPr>
                      <w:trHeight w:hRule="exact" w:val="252"/>
                    </w:trPr>
                    <w:tc>
                      <w:tcPr>
                        <w:tcW w:type="dxa" w:w="327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spacing w:line="200" w:lineRule="exact"/>
                          <w:ind w:left="40"/>
                        </w:pP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259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7"/>
                            <w:szCs w:val="17"/>
                          </w:rPr>
                          <w:jc w:val="left"/>
                          <w:spacing w:line="180" w:lineRule="exact"/>
                          <w:ind w:left="85"/>
                        </w:pPr>
                        <w:r>
                          <w:rPr>
                            <w:rFonts w:ascii="Calibri" w:cs="Calibri" w:eastAsia="Calibri" w:hAnsi="Calibri"/>
                            <w:spacing w:val="0"/>
                            <w:w w:val="119"/>
                            <w:sz w:val="17"/>
                            <w:szCs w:val="17"/>
                          </w:rPr>
                          <w:t>x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type="dxa" w:w="1073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spacing w:line="200" w:lineRule="exact"/>
                          <w:ind w:left="304"/>
                        </w:pP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0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9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233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7"/>
                            <w:szCs w:val="17"/>
                          </w:rPr>
                          <w:jc w:val="left"/>
                          <w:spacing w:line="180" w:lineRule="exact"/>
                          <w:ind w:left="103"/>
                        </w:pPr>
                        <w:r>
                          <w:rPr>
                            <w:rFonts w:ascii="Calibri" w:cs="Calibri" w:eastAsia="Calibri" w:hAnsi="Calibri"/>
                            <w:spacing w:val="0"/>
                            <w:w w:val="119"/>
                            <w:sz w:val="17"/>
                            <w:szCs w:val="17"/>
                          </w:rPr>
                          <w:t>x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type="dxa" w:w="2283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spacing w:line="200" w:lineRule="exact"/>
                          <w:ind w:left="47"/>
                        </w:pPr>
                        <w:r>
                          <w:rPr>
                            <w:rFonts w:ascii="Calibri" w:cs="Calibri" w:eastAsia="Calibri" w:hAnsi="Calibri"/>
                            <w:spacing w:val="0"/>
                            <w:w w:val="107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7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7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7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7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7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7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7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7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7"/>
                            <w:sz w:val="18"/>
                            <w:szCs w:val="18"/>
                          </w:rPr>
                          <w:t>)/2</w:t>
                        </w:r>
                        <w:r>
                          <w:rPr>
                            <w:rFonts w:ascii="Calibri" w:cs="Calibri" w:eastAsia="Calibri" w:hAnsi="Calibri"/>
                            <w:spacing w:val="30"/>
                            <w:w w:val="10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1"/>
                            <w:sz w:val="17"/>
                            <w:szCs w:val="17"/>
                          </w:rPr>
                          <w:t>x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1"/>
                            <w:sz w:val="17"/>
                            <w:szCs w:val="17"/>
                          </w:rPr>
                          <w:t>    </w:t>
                        </w:r>
                        <w:r>
                          <w:rPr>
                            <w:rFonts w:ascii="Calibri" w:cs="Calibri" w:eastAsia="Calibri" w:hAnsi="Calibri"/>
                            <w:spacing w:val="10"/>
                            <w:w w:val="100"/>
                            <w:position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position w:val="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0"/>
                            <w:position w:val="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0"/>
                            <w:position w:val="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9"/>
                            <w:position w:val="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position w:val="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type="dxa" w:w="78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7"/>
                            <w:szCs w:val="17"/>
                          </w:rPr>
                          <w:jc w:val="right"/>
                          <w:spacing w:before="1"/>
                          <w:ind w:right="122"/>
                        </w:pPr>
                        <w:r>
                          <w:rPr>
                            <w:rFonts w:ascii="Calibri" w:cs="Calibri" w:eastAsia="Calibri" w:hAnsi="Calibri"/>
                            <w:spacing w:val="0"/>
                            <w:w w:val="121"/>
                            <w:sz w:val="17"/>
                            <w:szCs w:val="17"/>
                          </w:rPr>
                          <w:t>=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type="dxa" w:w="1560"/>
                        <w:tcBorders>
                          <w:top w:color="auto" w:space="0" w:sz="6" w:val="nil"/>
                          <w:left w:color="auto" w:space="0" w:sz="6" w:val="nil"/>
                          <w:bottom w:color="auto" w:space="0" w:sz="6" w:val="nil"/>
                          <w:right w:color="auto" w:space="0" w:sz="6" w:val="nil"/>
                        </w:tcBorders>
                      </w:tcPr>
                      <w:p>
                        <w:pPr>
                          <w:rPr>
                            <w:rFonts w:ascii="Calibri" w:cs="Calibri" w:eastAsia="Calibri" w:hAnsi="Calibri"/>
                            <w:sz w:val="18"/>
                            <w:szCs w:val="18"/>
                          </w:rPr>
                          <w:jc w:val="left"/>
                          <w:spacing w:line="200" w:lineRule="exact"/>
                          <w:ind w:left="172"/>
                        </w:pP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09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1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Calibri" w:cs="Calibri" w:eastAsia="Calibri" w:hAnsi="Calibri"/>
                            <w:spacing w:val="1"/>
                            <w:w w:val="11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9"/>
                            <w:sz w:val="18"/>
                            <w:szCs w:val="18"/>
                          </w:rPr>
                          <w:t>9</w:t>
                        </w:r>
                        <w:r>
                          <w:rPr>
                            <w:rFonts w:ascii="Calibri" w:cs="Calibri" w:eastAsia="Calibri" w:hAnsi="Calibri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9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7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  <w:ind w:left="625"/>
      </w:pPr>
      <w:r>
        <w:rPr>
          <w:rFonts w:ascii="Calibri" w:cs="Calibri" w:eastAsia="Calibri" w:hAnsi="Calibri"/>
          <w:w w:val="110"/>
          <w:position w:val="1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110"/>
          <w:position w:val="1"/>
          <w:sz w:val="18"/>
          <w:szCs w:val="18"/>
        </w:rPr>
        <w:t>b</w:t>
      </w:r>
      <w:r>
        <w:rPr>
          <w:rFonts w:ascii="Calibri" w:cs="Calibri" w:eastAsia="Calibri" w:hAnsi="Calibri"/>
          <w:spacing w:val="1"/>
          <w:w w:val="105"/>
          <w:position w:val="1"/>
          <w:sz w:val="18"/>
          <w:szCs w:val="18"/>
        </w:rPr>
        <w:t>u</w:t>
      </w:r>
      <w:r>
        <w:rPr>
          <w:rFonts w:ascii="Calibri" w:cs="Calibri" w:eastAsia="Calibri" w:hAnsi="Calibri"/>
          <w:spacing w:val="0"/>
          <w:w w:val="98"/>
          <w:position w:val="1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98"/>
          <w:position w:val="1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11"/>
          <w:position w:val="1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05"/>
          <w:position w:val="1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83"/>
          <w:position w:val="1"/>
          <w:sz w:val="18"/>
          <w:szCs w:val="18"/>
        </w:rPr>
        <w:t>t</w:t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</w:rPr>
        <w:t>                                                               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    </w:t>
      </w:r>
      <w:r>
        <w:rPr>
          <w:rFonts w:ascii="Calibri" w:cs="Calibri" w:eastAsia="Calibri" w:hAnsi="Calibri"/>
          <w:spacing w:val="26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position w:val="1"/>
          <w:sz w:val="17"/>
          <w:szCs w:val="17"/>
        </w:rPr>
        <w:t>         </w:t>
      </w:r>
      <w:r>
        <w:rPr>
          <w:rFonts w:ascii="Calibri" w:cs="Calibri" w:eastAsia="Calibri" w:hAnsi="Calibri"/>
          <w:spacing w:val="25"/>
          <w:w w:val="100"/>
          <w:position w:val="1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position w:val="0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position w:val="0"/>
          <w:sz w:val="18"/>
          <w:szCs w:val="18"/>
        </w:rPr>
        <w:t>4</w:t>
      </w:r>
      <w:r>
        <w:rPr>
          <w:rFonts w:ascii="Calibri" w:cs="Calibri" w:eastAsia="Calibri" w:hAnsi="Calibri"/>
          <w:spacing w:val="1"/>
          <w:w w:val="100"/>
          <w:position w:val="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          </w:t>
      </w:r>
      <w:r>
        <w:rPr>
          <w:rFonts w:ascii="Calibri" w:cs="Calibri" w:eastAsia="Calibri" w:hAnsi="Calibri"/>
          <w:spacing w:val="10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position w:val="1"/>
          <w:sz w:val="17"/>
          <w:szCs w:val="17"/>
        </w:rPr>
        <w:t>          </w:t>
      </w:r>
      <w:r>
        <w:rPr>
          <w:rFonts w:ascii="Calibri" w:cs="Calibri" w:eastAsia="Calibri" w:hAnsi="Calibri"/>
          <w:spacing w:val="1"/>
          <w:w w:val="100"/>
          <w:position w:val="1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position w:val="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position w:val="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         </w:t>
      </w:r>
      <w:r>
        <w:rPr>
          <w:rFonts w:ascii="Calibri" w:cs="Calibri" w:eastAsia="Calibri" w:hAnsi="Calibri"/>
          <w:spacing w:val="8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position w:val="1"/>
          <w:sz w:val="17"/>
          <w:szCs w:val="17"/>
        </w:rPr>
        <w:t>    </w:t>
      </w:r>
      <w:r>
        <w:rPr>
          <w:rFonts w:ascii="Calibri" w:cs="Calibri" w:eastAsia="Calibri" w:hAnsi="Calibri"/>
          <w:spacing w:val="10"/>
          <w:w w:val="100"/>
          <w:position w:val="1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position w:val="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position w:val="0"/>
          <w:sz w:val="18"/>
          <w:szCs w:val="18"/>
        </w:rPr>
        <w:t>3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                           </w:t>
      </w:r>
      <w:r>
        <w:rPr>
          <w:rFonts w:ascii="Calibri" w:cs="Calibri" w:eastAsia="Calibri" w:hAnsi="Calibri"/>
          <w:spacing w:val="13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position w:val="0"/>
          <w:sz w:val="17"/>
          <w:szCs w:val="17"/>
        </w:rPr>
        <w:t>        </w:t>
      </w:r>
      <w:r>
        <w:rPr>
          <w:rFonts w:ascii="Calibri" w:cs="Calibri" w:eastAsia="Calibri" w:hAnsi="Calibri"/>
          <w:spacing w:val="17"/>
          <w:w w:val="100"/>
          <w:position w:val="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9"/>
          <w:position w:val="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10"/>
          <w:position w:val="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position w:val="0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9"/>
          <w:position w:val="0"/>
          <w:sz w:val="18"/>
          <w:szCs w:val="18"/>
        </w:rPr>
        <w:t>6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15"/>
        <w:ind w:left="625"/>
      </w:pP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00"/>
          <w:position w:val="1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0"/>
          <w:position w:val="1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</w:rPr>
        <w:t>                                                                        </w:t>
      </w:r>
      <w:r>
        <w:rPr>
          <w:rFonts w:ascii="Calibri" w:cs="Calibri" w:eastAsia="Calibri" w:hAnsi="Calibri"/>
          <w:spacing w:val="27"/>
          <w:w w:val="100"/>
          <w:position w:val="1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position w:val="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   </w:t>
      </w:r>
      <w:r>
        <w:rPr>
          <w:rFonts w:ascii="Calibri" w:cs="Calibri" w:eastAsia="Calibri" w:hAnsi="Calibri"/>
          <w:spacing w:val="24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position w:val="1"/>
          <w:sz w:val="17"/>
          <w:szCs w:val="17"/>
        </w:rPr>
        <w:t>         </w:t>
      </w:r>
      <w:r>
        <w:rPr>
          <w:rFonts w:ascii="Calibri" w:cs="Calibri" w:eastAsia="Calibri" w:hAnsi="Calibri"/>
          <w:spacing w:val="25"/>
          <w:w w:val="100"/>
          <w:position w:val="1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position w:val="0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position w:val="0"/>
          <w:sz w:val="18"/>
          <w:szCs w:val="18"/>
        </w:rPr>
        <w:t>4</w:t>
      </w:r>
      <w:r>
        <w:rPr>
          <w:rFonts w:ascii="Calibri" w:cs="Calibri" w:eastAsia="Calibri" w:hAnsi="Calibri"/>
          <w:spacing w:val="1"/>
          <w:w w:val="100"/>
          <w:position w:val="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          </w:t>
      </w:r>
      <w:r>
        <w:rPr>
          <w:rFonts w:ascii="Calibri" w:cs="Calibri" w:eastAsia="Calibri" w:hAnsi="Calibri"/>
          <w:spacing w:val="10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position w:val="1"/>
          <w:sz w:val="17"/>
          <w:szCs w:val="17"/>
        </w:rPr>
        <w:t>          </w:t>
      </w:r>
      <w:r>
        <w:rPr>
          <w:rFonts w:ascii="Calibri" w:cs="Calibri" w:eastAsia="Calibri" w:hAnsi="Calibri"/>
          <w:spacing w:val="1"/>
          <w:w w:val="100"/>
          <w:position w:val="1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position w:val="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position w:val="0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         </w:t>
      </w:r>
      <w:r>
        <w:rPr>
          <w:rFonts w:ascii="Calibri" w:cs="Calibri" w:eastAsia="Calibri" w:hAnsi="Calibri"/>
          <w:spacing w:val="8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position w:val="1"/>
          <w:sz w:val="17"/>
          <w:szCs w:val="17"/>
        </w:rPr>
        <w:t>    </w:t>
      </w:r>
      <w:r>
        <w:rPr>
          <w:rFonts w:ascii="Calibri" w:cs="Calibri" w:eastAsia="Calibri" w:hAnsi="Calibri"/>
          <w:spacing w:val="10"/>
          <w:w w:val="100"/>
          <w:position w:val="1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position w:val="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position w:val="0"/>
          <w:sz w:val="18"/>
          <w:szCs w:val="18"/>
        </w:rPr>
        <w:t>3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                           </w:t>
      </w:r>
      <w:r>
        <w:rPr>
          <w:rFonts w:ascii="Calibri" w:cs="Calibri" w:eastAsia="Calibri" w:hAnsi="Calibri"/>
          <w:spacing w:val="13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position w:val="0"/>
          <w:sz w:val="17"/>
          <w:szCs w:val="17"/>
        </w:rPr>
        <w:t>       </w:t>
      </w:r>
      <w:r>
        <w:rPr>
          <w:rFonts w:ascii="Calibri" w:cs="Calibri" w:eastAsia="Calibri" w:hAnsi="Calibri"/>
          <w:spacing w:val="5"/>
          <w:w w:val="100"/>
          <w:position w:val="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9"/>
          <w:position w:val="0"/>
          <w:sz w:val="18"/>
          <w:szCs w:val="18"/>
        </w:rPr>
        <w:t>2</w:t>
      </w:r>
      <w:r>
        <w:rPr>
          <w:rFonts w:ascii="Calibri" w:cs="Calibri" w:eastAsia="Calibri" w:hAnsi="Calibri"/>
          <w:spacing w:val="1"/>
          <w:w w:val="109"/>
          <w:position w:val="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10"/>
          <w:position w:val="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position w:val="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9"/>
          <w:position w:val="0"/>
          <w:sz w:val="18"/>
          <w:szCs w:val="18"/>
        </w:rPr>
        <w:t>6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20"/>
        <w:ind w:left="625"/>
      </w:pPr>
      <w:r>
        <w:rPr>
          <w:rFonts w:ascii="Calibri" w:cs="Calibri" w:eastAsia="Calibri" w:hAnsi="Calibri"/>
          <w:spacing w:val="11"/>
          <w:w w:val="107"/>
          <w:position w:val="1"/>
          <w:sz w:val="18"/>
          <w:szCs w:val="18"/>
        </w:rPr>
        <w:t>W</w:t>
      </w:r>
      <w:r>
        <w:rPr>
          <w:rFonts w:ascii="Calibri" w:cs="Calibri" w:eastAsia="Calibri" w:hAnsi="Calibri"/>
          <w:spacing w:val="1"/>
          <w:w w:val="107"/>
          <w:position w:val="1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07"/>
          <w:position w:val="1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7"/>
          <w:position w:val="1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7"/>
          <w:position w:val="1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7"/>
          <w:position w:val="1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7"/>
          <w:position w:val="1"/>
          <w:sz w:val="18"/>
          <w:szCs w:val="18"/>
        </w:rPr>
        <w:t>g</w:t>
      </w:r>
      <w:r>
        <w:rPr>
          <w:rFonts w:ascii="Calibri" w:cs="Calibri" w:eastAsia="Calibri" w:hAnsi="Calibri"/>
          <w:spacing w:val="12"/>
          <w:w w:val="107"/>
          <w:position w:val="1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18"/>
          <w:position w:val="1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05"/>
          <w:position w:val="1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16"/>
          <w:position w:val="1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83"/>
          <w:position w:val="1"/>
          <w:sz w:val="18"/>
          <w:szCs w:val="18"/>
        </w:rPr>
        <w:t>t</w:t>
      </w:r>
      <w:r>
        <w:rPr>
          <w:rFonts w:ascii="Calibri" w:cs="Calibri" w:eastAsia="Calibri" w:hAnsi="Calibri"/>
          <w:spacing w:val="0"/>
          <w:w w:val="100"/>
          <w:position w:val="1"/>
          <w:sz w:val="18"/>
          <w:szCs w:val="18"/>
        </w:rPr>
        <w:t>                                                       </w:t>
      </w:r>
      <w:r>
        <w:rPr>
          <w:rFonts w:ascii="Calibri" w:cs="Calibri" w:eastAsia="Calibri" w:hAnsi="Calibri"/>
          <w:spacing w:val="-17"/>
          <w:w w:val="100"/>
          <w:position w:val="1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    </w:t>
      </w:r>
      <w:r>
        <w:rPr>
          <w:rFonts w:ascii="Calibri" w:cs="Calibri" w:eastAsia="Calibri" w:hAnsi="Calibri"/>
          <w:spacing w:val="26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position w:val="1"/>
          <w:sz w:val="17"/>
          <w:szCs w:val="17"/>
        </w:rPr>
        <w:t>        </w:t>
      </w:r>
      <w:r>
        <w:rPr>
          <w:rFonts w:ascii="Calibri" w:cs="Calibri" w:eastAsia="Calibri" w:hAnsi="Calibri"/>
          <w:spacing w:val="13"/>
          <w:w w:val="100"/>
          <w:position w:val="1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position w:val="0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0"/>
          <w:position w:val="0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0"/>
          <w:position w:val="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position w:val="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         </w:t>
      </w:r>
      <w:r>
        <w:rPr>
          <w:rFonts w:ascii="Calibri" w:cs="Calibri" w:eastAsia="Calibri" w:hAnsi="Calibri"/>
          <w:spacing w:val="9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position w:val="1"/>
          <w:sz w:val="17"/>
          <w:szCs w:val="17"/>
        </w:rPr>
        <w:t>          </w:t>
      </w:r>
      <w:r>
        <w:rPr>
          <w:rFonts w:ascii="Calibri" w:cs="Calibri" w:eastAsia="Calibri" w:hAnsi="Calibri"/>
          <w:spacing w:val="1"/>
          <w:w w:val="100"/>
          <w:position w:val="1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position w:val="0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position w:val="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         </w:t>
      </w:r>
      <w:r>
        <w:rPr>
          <w:rFonts w:ascii="Calibri" w:cs="Calibri" w:eastAsia="Calibri" w:hAnsi="Calibri"/>
          <w:spacing w:val="8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position w:val="1"/>
          <w:sz w:val="17"/>
          <w:szCs w:val="17"/>
        </w:rPr>
        <w:t>    </w:t>
      </w:r>
      <w:r>
        <w:rPr>
          <w:rFonts w:ascii="Calibri" w:cs="Calibri" w:eastAsia="Calibri" w:hAnsi="Calibri"/>
          <w:spacing w:val="10"/>
          <w:w w:val="100"/>
          <w:position w:val="1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position w:val="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position w:val="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                           </w:t>
      </w:r>
      <w:r>
        <w:rPr>
          <w:rFonts w:ascii="Calibri" w:cs="Calibri" w:eastAsia="Calibri" w:hAnsi="Calibri"/>
          <w:spacing w:val="13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position w:val="0"/>
          <w:sz w:val="17"/>
          <w:szCs w:val="17"/>
        </w:rPr>
        <w:t>     </w:t>
      </w:r>
      <w:r>
        <w:rPr>
          <w:rFonts w:ascii="Calibri" w:cs="Calibri" w:eastAsia="Calibri" w:hAnsi="Calibri"/>
          <w:spacing w:val="32"/>
          <w:w w:val="100"/>
          <w:position w:val="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9"/>
          <w:position w:val="0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9"/>
          <w:position w:val="0"/>
          <w:sz w:val="18"/>
          <w:szCs w:val="18"/>
        </w:rPr>
        <w:t>3</w:t>
      </w:r>
      <w:r>
        <w:rPr>
          <w:rFonts w:ascii="Calibri" w:cs="Calibri" w:eastAsia="Calibri" w:hAnsi="Calibri"/>
          <w:spacing w:val="1"/>
          <w:w w:val="109"/>
          <w:position w:val="0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10"/>
          <w:position w:val="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position w:val="0"/>
          <w:sz w:val="18"/>
          <w:szCs w:val="18"/>
        </w:rPr>
        <w:t>6</w:t>
      </w:r>
      <w:r>
        <w:rPr>
          <w:rFonts w:ascii="Calibri" w:cs="Calibri" w:eastAsia="Calibri" w:hAnsi="Calibri"/>
          <w:spacing w:val="0"/>
          <w:w w:val="109"/>
          <w:position w:val="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15"/>
        <w:ind w:left="625"/>
      </w:pPr>
      <w:r>
        <w:rPr>
          <w:rFonts w:ascii="Calibri" w:cs="Calibri" w:eastAsia="Calibri" w:hAnsi="Calibri"/>
          <w:w w:val="129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129"/>
          <w:sz w:val="18"/>
          <w:szCs w:val="18"/>
        </w:rPr>
        <w:t>l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b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54"/>
        <w:ind w:left="3911"/>
      </w:pP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2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  </w:t>
      </w:r>
      <w:r>
        <w:rPr>
          <w:rFonts w:ascii="Calibri" w:cs="Calibri" w:eastAsia="Calibri" w:hAnsi="Calibri"/>
          <w:spacing w:val="25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   </w:t>
      </w:r>
      <w:r>
        <w:rPr>
          <w:rFonts w:ascii="Calibri" w:cs="Calibri" w:eastAsia="Calibri" w:hAnsi="Calibri"/>
          <w:spacing w:val="1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</w:t>
      </w:r>
      <w:r>
        <w:rPr>
          <w:rFonts w:ascii="Calibri" w:cs="Calibri" w:eastAsia="Calibri" w:hAnsi="Calibri"/>
          <w:spacing w:val="10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</w:t>
      </w:r>
      <w:r>
        <w:rPr>
          <w:rFonts w:ascii="Calibri" w:cs="Calibri" w:eastAsia="Calibri" w:hAnsi="Calibri"/>
          <w:spacing w:val="1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</w:t>
      </w:r>
      <w:r>
        <w:rPr>
          <w:rFonts w:ascii="Calibri" w:cs="Calibri" w:eastAsia="Calibri" w:hAnsi="Calibri"/>
          <w:spacing w:val="32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4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2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7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28"/>
          <w:szCs w:val="28"/>
        </w:rPr>
        <w:jc w:val="left"/>
        <w:spacing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18"/>
          <w:szCs w:val="18"/>
        </w:rPr>
        <w:jc w:val="right"/>
        <w:ind w:right="255"/>
      </w:pPr>
      <w:r>
        <w:pict>
          <v:group coordorigin="9775,-3" coordsize="1020,0" style="position:absolute;margin-left:488.74pt;margin-top:-0.143672pt;width:51pt;height:0pt;mso-position-horizontal-relative:page;mso-position-vertical-relative:paragraph;z-index:-1416">
            <v:shape coordorigin="9775,-3" coordsize="1020,0" filled="f" path="m9775,-3l10795,-3e" strokecolor="#000000" stroked="t" strokeweight="0.82pt" style="position:absolute;left:9775;top:-3;width:1020;height:0">
              <v:path arrowok="t"/>
            </v:shape>
            <w10:wrap type="none"/>
          </v:group>
        </w:pict>
      </w:r>
      <w:r>
        <w:pict>
          <v:group coordorigin="9775,225" coordsize="1020,0" style="position:absolute;margin-left:488.74pt;margin-top:11.2563pt;width:51pt;height:0pt;mso-position-horizontal-relative:page;mso-position-vertical-relative:paragraph;z-index:-1415">
            <v:shape coordorigin="9775,225" coordsize="1020,0" filled="f" path="m9775,225l10795,225e" strokecolor="#000000" stroked="t" strokeweight="0.82pt" style="position:absolute;left:9775;top:225;width:1020;height:0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pacing w:val="1"/>
          <w:w w:val="113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13"/>
          <w:sz w:val="18"/>
          <w:szCs w:val="18"/>
        </w:rPr>
        <w:t>6</w:t>
      </w:r>
      <w:r>
        <w:rPr>
          <w:rFonts w:ascii="Calibri" w:cs="Calibri" w:eastAsia="Calibri" w:hAnsi="Calibri"/>
          <w:spacing w:val="1"/>
          <w:w w:val="113"/>
          <w:sz w:val="18"/>
          <w:szCs w:val="18"/>
        </w:rPr>
        <w:t>8</w:t>
      </w:r>
      <w:r>
        <w:rPr>
          <w:rFonts w:ascii="Calibri" w:cs="Calibri" w:eastAsia="Calibri" w:hAnsi="Calibri"/>
          <w:spacing w:val="1"/>
          <w:w w:val="113"/>
          <w:sz w:val="18"/>
          <w:szCs w:val="18"/>
        </w:rPr>
        <w:t>9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3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7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     </w:t>
      </w:r>
      <w:r>
        <w:rPr>
          <w:rFonts w:ascii="Calibri" w:cs="Calibri" w:eastAsia="Calibri" w:hAnsi="Calibri"/>
          <w:spacing w:val="20"/>
          <w:w w:val="113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Cum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right"/>
        <w:spacing w:before="8"/>
        <w:ind w:right="255"/>
      </w:pPr>
      <w:r>
        <w:pict>
          <v:group coordorigin="9775,233" coordsize="1020,0" style="position:absolute;margin-left:488.74pt;margin-top:11.6563pt;width:51pt;height:0pt;mso-position-horizontal-relative:page;mso-position-vertical-relative:paragraph;z-index:-1414">
            <v:shape coordorigin="9775,233" coordsize="1020,0" filled="f" path="m9775,233l10795,233e" strokecolor="#000000" stroked="t" strokeweight="0.81999pt" style="position:absolute;left:9775;top:233;width:1020;height:0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</w:t>
      </w:r>
      <w:r>
        <w:rPr>
          <w:rFonts w:ascii="Calibri" w:cs="Calibri" w:eastAsia="Calibri" w:hAnsi="Calibri"/>
          <w:spacing w:val="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</w:t>
      </w:r>
      <w:r>
        <w:rPr>
          <w:rFonts w:ascii="Calibri" w:cs="Calibri" w:eastAsia="Calibri" w:hAnsi="Calibri"/>
          <w:spacing w:val="1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Nos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13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13"/>
          <w:sz w:val="18"/>
          <w:szCs w:val="18"/>
        </w:rPr>
        <w:t>6</w:t>
      </w:r>
      <w:r>
        <w:rPr>
          <w:rFonts w:ascii="Calibri" w:cs="Calibri" w:eastAsia="Calibri" w:hAnsi="Calibri"/>
          <w:spacing w:val="1"/>
          <w:w w:val="113"/>
          <w:sz w:val="18"/>
          <w:szCs w:val="18"/>
        </w:rPr>
        <w:t>8</w:t>
      </w:r>
      <w:r>
        <w:rPr>
          <w:rFonts w:ascii="Calibri" w:cs="Calibri" w:eastAsia="Calibri" w:hAnsi="Calibri"/>
          <w:spacing w:val="1"/>
          <w:w w:val="113"/>
          <w:sz w:val="18"/>
          <w:szCs w:val="18"/>
        </w:rPr>
        <w:t>9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3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7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     </w:t>
      </w:r>
      <w:r>
        <w:rPr>
          <w:rFonts w:ascii="Calibri" w:cs="Calibri" w:eastAsia="Calibri" w:hAnsi="Calibri"/>
          <w:spacing w:val="20"/>
          <w:w w:val="113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Cum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6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20"/>
        <w:ind w:firstLine="46" w:left="260" w:right="6742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6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2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l</w:t>
      </w:r>
      <w:r>
        <w:rPr>
          <w:rFonts w:ascii="Calibri" w:cs="Calibri" w:eastAsia="Calibri" w:hAnsi="Calibri"/>
          <w:spacing w:val="-1"/>
          <w:w w:val="110"/>
          <w:sz w:val="18"/>
          <w:szCs w:val="18"/>
        </w:rPr>
        <w:t>y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g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,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30"/>
          <w:w w:val="11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97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97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97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97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97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97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97"/>
          <w:sz w:val="18"/>
          <w:szCs w:val="18"/>
        </w:rPr>
        <w:t>g</w:t>
      </w:r>
      <w:r>
        <w:rPr>
          <w:rFonts w:ascii="Calibri" w:cs="Calibri" w:eastAsia="Calibri" w:hAnsi="Calibri"/>
          <w:spacing w:val="0"/>
          <w:w w:val="97"/>
          <w:sz w:val="18"/>
          <w:szCs w:val="18"/>
        </w:rPr>
        <w:t>  </w:t>
      </w:r>
      <w:r>
        <w:rPr>
          <w:rFonts w:ascii="Calibri" w:cs="Calibri" w:eastAsia="Calibri" w:hAnsi="Calibri"/>
          <w:spacing w:val="0"/>
          <w:w w:val="97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</w:t>
      </w:r>
      <w:r>
        <w:rPr>
          <w:rFonts w:ascii="Calibri" w:cs="Calibri" w:eastAsia="Calibri" w:hAnsi="Calibri"/>
          <w:spacing w:val="1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l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g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</w:t>
      </w:r>
      <w:r>
        <w:rPr>
          <w:rFonts w:ascii="Calibri" w:cs="Calibri" w:eastAsia="Calibri" w:hAnsi="Calibri"/>
          <w:spacing w:val="3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25"/>
          <w:sz w:val="18"/>
          <w:szCs w:val="18"/>
        </w:rPr>
        <w:t>H</w:t>
      </w:r>
      <w:r>
        <w:rPr>
          <w:rFonts w:ascii="Calibri" w:cs="Calibri" w:eastAsia="Calibri" w:hAnsi="Calibri"/>
          <w:spacing w:val="-3"/>
          <w:w w:val="125"/>
          <w:sz w:val="18"/>
          <w:szCs w:val="18"/>
        </w:rPr>
        <w:t>Y</w:t>
      </w:r>
      <w:r>
        <w:rPr>
          <w:rFonts w:ascii="Calibri" w:cs="Calibri" w:eastAsia="Calibri" w:hAnsi="Calibri"/>
          <w:spacing w:val="0"/>
          <w:w w:val="129"/>
          <w:sz w:val="18"/>
          <w:szCs w:val="18"/>
        </w:rPr>
        <w:t>SD</w:t>
      </w:r>
      <w:r>
        <w:rPr>
          <w:rFonts w:ascii="Calibri" w:cs="Calibri" w:eastAsia="Calibri" w:hAnsi="Calibri"/>
          <w:spacing w:val="0"/>
          <w:w w:val="12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R-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ba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04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83"/>
          <w:sz w:val="18"/>
          <w:szCs w:val="18"/>
        </w:rPr>
        <w:t>t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</w:t>
      </w:r>
      <w:r>
        <w:rPr>
          <w:rFonts w:ascii="Calibri" w:cs="Calibri" w:eastAsia="Calibri" w:hAnsi="Calibri"/>
          <w:spacing w:val="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</w:t>
      </w:r>
      <w:r>
        <w:rPr>
          <w:rFonts w:ascii="Calibri" w:cs="Calibri" w:eastAsia="Calibri" w:hAnsi="Calibri"/>
          <w:spacing w:val="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27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11"/>
          <w:sz w:val="18"/>
          <w:szCs w:val="18"/>
        </w:rPr>
        <w:t>r-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s</w:t>
      </w:r>
      <w:r>
        <w:rPr>
          <w:rFonts w:ascii="Calibri" w:cs="Calibri" w:eastAsia="Calibri" w:hAnsi="Calibri"/>
          <w:spacing w:val="0"/>
          <w:w w:val="96"/>
          <w:sz w:val="18"/>
          <w:szCs w:val="18"/>
        </w:rPr>
        <w:t>tr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0"/>
          <w:w w:val="97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97"/>
          <w:sz w:val="18"/>
          <w:szCs w:val="18"/>
        </w:rPr>
        <w:t>u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re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ind w:hanging="446" w:left="625" w:right="6744"/>
      </w:pP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</w:t>
      </w:r>
      <w:r>
        <w:rPr>
          <w:rFonts w:ascii="Calibri" w:cs="Calibri" w:eastAsia="Calibri" w:hAnsi="Calibri"/>
          <w:spacing w:val="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l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s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pe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2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-3"/>
          <w:w w:val="100"/>
          <w:sz w:val="18"/>
          <w:szCs w:val="18"/>
        </w:rPr>
        <w:t>w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g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3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h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96"/>
          <w:sz w:val="18"/>
          <w:szCs w:val="18"/>
        </w:rPr>
        <w:t>l</w:t>
      </w:r>
      <w:r>
        <w:rPr>
          <w:rFonts w:ascii="Calibri" w:cs="Calibri" w:eastAsia="Calibri" w:hAnsi="Calibri"/>
          <w:spacing w:val="0"/>
          <w:w w:val="96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27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93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93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88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88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27"/>
          <w:sz w:val="18"/>
          <w:szCs w:val="18"/>
        </w:rPr>
        <w:t>s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8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6840" w:w="11920"/>
          <w:pgMar w:bottom="280" w:left="1060" w:right="340" w:top="1560"/>
        </w:sectPr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ind w:left="625" w:right="-47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B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l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te</w:t>
      </w:r>
      <w:r>
        <w:rPr>
          <w:rFonts w:ascii="Calibri" w:cs="Calibri" w:eastAsia="Calibri" w:hAnsi="Calibri"/>
          <w:spacing w:val="2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2"/>
          <w:sz w:val="18"/>
          <w:szCs w:val="18"/>
        </w:rPr>
        <w:t>A1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20"/>
        <w:sectPr>
          <w:type w:val="continuous"/>
          <w:pgSz w:h="16840" w:w="11920"/>
          <w:pgMar w:bottom="280" w:left="1060" w:right="340" w:top="1560"/>
          <w:cols w:equalWidth="off" w:num="2">
            <w:col w:space="3050" w:w="1661"/>
            <w:col w:w="5809"/>
          </w:cols>
        </w:sectPr>
      </w:pPr>
      <w:r>
        <w:br w:type="column"/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</w:t>
      </w:r>
      <w:r>
        <w:rPr>
          <w:rFonts w:ascii="Calibri" w:cs="Calibri" w:eastAsia="Calibri" w:hAnsi="Calibri"/>
          <w:spacing w:val="3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4"/>
          <w:sz w:val="18"/>
          <w:szCs w:val="18"/>
        </w:rPr>
        <w:t>m</w:t>
      </w:r>
      <w:r>
        <w:rPr>
          <w:rFonts w:ascii="Calibri" w:cs="Calibri" w:eastAsia="Calibri" w:hAnsi="Calibri"/>
          <w:spacing w:val="0"/>
          <w:w w:val="104"/>
          <w:sz w:val="18"/>
          <w:szCs w:val="18"/>
        </w:rPr>
        <w:t>m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  <w:ind w:left="625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                                                                           </w:t>
      </w:r>
      <w:r>
        <w:rPr>
          <w:rFonts w:ascii="Calibri" w:cs="Calibri" w:eastAsia="Calibri" w:hAnsi="Calibri"/>
          <w:spacing w:val="2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6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  <w:ind w:left="625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7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                                                                         </w:t>
      </w:r>
      <w:r>
        <w:rPr>
          <w:rFonts w:ascii="Calibri" w:cs="Calibri" w:eastAsia="Calibri" w:hAnsi="Calibri"/>
          <w:spacing w:val="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2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8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6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  <w:ind w:left="625"/>
      </w:pPr>
      <w:r>
        <w:rPr>
          <w:rFonts w:ascii="Calibri" w:cs="Calibri" w:eastAsia="Calibri" w:hAnsi="Calibri"/>
          <w:w w:val="119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19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95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  <w:ind w:left="625"/>
      </w:pP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3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8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                                                                                </w:t>
      </w:r>
      <w:r>
        <w:rPr>
          <w:rFonts w:ascii="Calibri" w:cs="Calibri" w:eastAsia="Calibri" w:hAnsi="Calibri"/>
          <w:spacing w:val="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8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7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3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6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  <w:ind w:left="625"/>
      </w:pP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3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3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                                                                             </w:t>
      </w:r>
      <w:r>
        <w:rPr>
          <w:rFonts w:ascii="Calibri" w:cs="Calibri" w:eastAsia="Calibri" w:hAnsi="Calibri"/>
          <w:spacing w:val="2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2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6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2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  <w:ind w:left="625"/>
      </w:pPr>
      <w:r>
        <w:rPr>
          <w:rFonts w:ascii="Calibri" w:cs="Calibri" w:eastAsia="Calibri" w:hAnsi="Calibri"/>
          <w:w w:val="129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129"/>
          <w:sz w:val="18"/>
          <w:szCs w:val="18"/>
        </w:rPr>
        <w:t>l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b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  <w:ind w:left="625"/>
      </w:pP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3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                                        </w:t>
      </w:r>
      <w:r>
        <w:rPr>
          <w:rFonts w:ascii="Calibri" w:cs="Calibri" w:eastAsia="Calibri" w:hAnsi="Calibri"/>
          <w:spacing w:val="1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3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3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2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  <w:ind w:left="625"/>
      </w:pP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3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.9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                                                                              </w:t>
      </w:r>
      <w:r>
        <w:rPr>
          <w:rFonts w:ascii="Calibri" w:cs="Calibri" w:eastAsia="Calibri" w:hAnsi="Calibri"/>
          <w:spacing w:val="3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6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6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3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  <w:ind w:left="625"/>
      </w:pPr>
      <w:r>
        <w:rPr>
          <w:rFonts w:ascii="Calibri" w:cs="Calibri" w:eastAsia="Calibri" w:hAnsi="Calibri"/>
          <w:spacing w:val="-2"/>
          <w:w w:val="100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p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7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7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04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83"/>
          <w:sz w:val="18"/>
          <w:szCs w:val="18"/>
        </w:rPr>
        <w:t>t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7"/>
          <w:szCs w:val="17"/>
        </w:rPr>
        <w:jc w:val="left"/>
        <w:spacing w:before="8"/>
        <w:ind w:left="625"/>
      </w:pP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                                                                                                          </w:t>
      </w:r>
      <w:r>
        <w:rPr>
          <w:rFonts w:ascii="Calibri" w:cs="Calibri" w:eastAsia="Calibri" w:hAnsi="Calibri"/>
          <w:spacing w:val="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1"/>
          <w:w w:val="113"/>
          <w:position w:val="1"/>
          <w:sz w:val="17"/>
          <w:szCs w:val="17"/>
        </w:rPr>
        <w:t>6</w:t>
      </w:r>
      <w:r>
        <w:rPr>
          <w:rFonts w:ascii="Calibri" w:cs="Calibri" w:eastAsia="Calibri" w:hAnsi="Calibri"/>
          <w:spacing w:val="-1"/>
          <w:w w:val="113"/>
          <w:position w:val="1"/>
          <w:sz w:val="17"/>
          <w:szCs w:val="17"/>
        </w:rPr>
        <w:t>1</w:t>
      </w:r>
      <w:r>
        <w:rPr>
          <w:rFonts w:ascii="Calibri" w:cs="Calibri" w:eastAsia="Calibri" w:hAnsi="Calibri"/>
          <w:spacing w:val="-1"/>
          <w:w w:val="113"/>
          <w:position w:val="1"/>
          <w:sz w:val="17"/>
          <w:szCs w:val="17"/>
        </w:rPr>
        <w:t>1</w:t>
      </w:r>
      <w:r>
        <w:rPr>
          <w:rFonts w:ascii="Calibri" w:cs="Calibri" w:eastAsia="Calibri" w:hAnsi="Calibri"/>
          <w:spacing w:val="-1"/>
          <w:w w:val="113"/>
          <w:position w:val="1"/>
          <w:sz w:val="17"/>
          <w:szCs w:val="17"/>
        </w:rPr>
        <w:t>5</w:t>
      </w:r>
      <w:r>
        <w:rPr>
          <w:rFonts w:ascii="Calibri" w:cs="Calibri" w:eastAsia="Calibri" w:hAnsi="Calibri"/>
          <w:spacing w:val="0"/>
          <w:w w:val="113"/>
          <w:position w:val="1"/>
          <w:sz w:val="17"/>
          <w:szCs w:val="17"/>
        </w:rPr>
        <w:t>.</w:t>
      </w:r>
      <w:r>
        <w:rPr>
          <w:rFonts w:ascii="Calibri" w:cs="Calibri" w:eastAsia="Calibri" w:hAnsi="Calibri"/>
          <w:spacing w:val="-1"/>
          <w:w w:val="113"/>
          <w:position w:val="1"/>
          <w:sz w:val="17"/>
          <w:szCs w:val="17"/>
        </w:rPr>
        <w:t>2</w:t>
      </w:r>
      <w:r>
        <w:rPr>
          <w:rFonts w:ascii="Calibri" w:cs="Calibri" w:eastAsia="Calibri" w:hAnsi="Calibri"/>
          <w:spacing w:val="0"/>
          <w:w w:val="113"/>
          <w:position w:val="1"/>
          <w:sz w:val="17"/>
          <w:szCs w:val="17"/>
        </w:rPr>
        <w:t>0</w:t>
      </w:r>
      <w:r>
        <w:rPr>
          <w:rFonts w:ascii="Calibri" w:cs="Calibri" w:eastAsia="Calibri" w:hAnsi="Calibri"/>
          <w:spacing w:val="0"/>
          <w:w w:val="100"/>
          <w:position w:val="0"/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17"/>
          <w:szCs w:val="17"/>
        </w:rPr>
        <w:jc w:val="left"/>
        <w:ind w:left="4603"/>
      </w:pPr>
      <w:r>
        <w:pict>
          <v:group coordorigin="5447,0" coordsize="1186,0" style="position:absolute;margin-left:272.33pt;margin-top:-0.0236719pt;width:59.304pt;height:0pt;mso-position-horizontal-relative:page;mso-position-vertical-relative:paragraph;z-index:-1418">
            <v:shape coordorigin="5447,0" coordsize="1186,0" filled="f" path="m5447,0l6633,0e" strokecolor="#000000" stroked="t" strokeweight="0.82pt" style="position:absolute;left:5447;top:0;width:1186;height:0">
              <v:path arrowok="t"/>
            </v:shape>
            <w10:wrap type="none"/>
          </v:group>
        </w:pict>
      </w:r>
      <w:r>
        <w:pict>
          <v:group coordorigin="6820,0" coordsize="1066,0" style="position:absolute;margin-left:340.99pt;margin-top:-0.0236719pt;width:53.28pt;height:0pt;mso-position-horizontal-relative:page;mso-position-vertical-relative:paragraph;z-index:-1417">
            <v:shape coordorigin="6820,0" coordsize="1066,0" filled="f" path="m6820,0l7885,0e" strokecolor="#000000" stroked="t" strokeweight="0.82pt" style="position:absolute;left:6820;top:0;width:1066;height:0">
              <v:path arrowok="t"/>
            </v:shape>
            <w10:wrap type="none"/>
          </v:group>
        </w:pict>
      </w:r>
      <w:r>
        <w:pict>
          <v:group coordorigin="8025,0" coordsize="689,0" style="position:absolute;margin-left:401.23pt;margin-top:-0.0236719pt;width:34.44pt;height:0pt;mso-position-horizontal-relative:page;mso-position-vertical-relative:paragraph;z-index:-1413">
            <v:shape coordorigin="8025,0" coordsize="689,0" filled="f" path="m8025,0l8713,0e" strokecolor="#000000" stroked="t" strokeweight="0.82pt" style="position:absolute;left:8025;top:0;width:689;height:0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3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3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2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           </w:t>
      </w:r>
      <w:r>
        <w:rPr>
          <w:rFonts w:ascii="Calibri" w:cs="Calibri" w:eastAsia="Calibri" w:hAnsi="Calibri"/>
          <w:spacing w:val="27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5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5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      </w:t>
      </w:r>
      <w:r>
        <w:rPr>
          <w:rFonts w:ascii="Calibri" w:cs="Calibri" w:eastAsia="Calibri" w:hAnsi="Calibri"/>
          <w:spacing w:val="33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-1"/>
          <w:w w:val="113"/>
          <w:position w:val="1"/>
          <w:sz w:val="17"/>
          <w:szCs w:val="17"/>
        </w:rPr>
        <w:t>6</w:t>
      </w:r>
      <w:r>
        <w:rPr>
          <w:rFonts w:ascii="Calibri" w:cs="Calibri" w:eastAsia="Calibri" w:hAnsi="Calibri"/>
          <w:spacing w:val="-1"/>
          <w:w w:val="113"/>
          <w:position w:val="1"/>
          <w:sz w:val="17"/>
          <w:szCs w:val="17"/>
        </w:rPr>
        <w:t>1</w:t>
      </w:r>
      <w:r>
        <w:rPr>
          <w:rFonts w:ascii="Calibri" w:cs="Calibri" w:eastAsia="Calibri" w:hAnsi="Calibri"/>
          <w:spacing w:val="-1"/>
          <w:w w:val="113"/>
          <w:position w:val="1"/>
          <w:sz w:val="17"/>
          <w:szCs w:val="17"/>
        </w:rPr>
        <w:t>1</w:t>
      </w:r>
      <w:r>
        <w:rPr>
          <w:rFonts w:ascii="Calibri" w:cs="Calibri" w:eastAsia="Calibri" w:hAnsi="Calibri"/>
          <w:spacing w:val="-1"/>
          <w:w w:val="113"/>
          <w:position w:val="1"/>
          <w:sz w:val="17"/>
          <w:szCs w:val="17"/>
        </w:rPr>
        <w:t>5</w:t>
      </w:r>
      <w:r>
        <w:rPr>
          <w:rFonts w:ascii="Calibri" w:cs="Calibri" w:eastAsia="Calibri" w:hAnsi="Calibri"/>
          <w:spacing w:val="0"/>
          <w:w w:val="113"/>
          <w:position w:val="1"/>
          <w:sz w:val="17"/>
          <w:szCs w:val="17"/>
        </w:rPr>
        <w:t>.</w:t>
      </w:r>
      <w:r>
        <w:rPr>
          <w:rFonts w:ascii="Calibri" w:cs="Calibri" w:eastAsia="Calibri" w:hAnsi="Calibri"/>
          <w:spacing w:val="-1"/>
          <w:w w:val="113"/>
          <w:position w:val="1"/>
          <w:sz w:val="17"/>
          <w:szCs w:val="17"/>
        </w:rPr>
        <w:t>2</w:t>
      </w:r>
      <w:r>
        <w:rPr>
          <w:rFonts w:ascii="Calibri" w:cs="Calibri" w:eastAsia="Calibri" w:hAnsi="Calibri"/>
          <w:spacing w:val="0"/>
          <w:w w:val="113"/>
          <w:position w:val="1"/>
          <w:sz w:val="17"/>
          <w:szCs w:val="17"/>
        </w:rPr>
        <w:t>0</w:t>
      </w:r>
      <w:r>
        <w:rPr>
          <w:rFonts w:ascii="Calibri" w:cs="Calibri" w:eastAsia="Calibri" w:hAnsi="Calibri"/>
          <w:spacing w:val="0"/>
          <w:w w:val="100"/>
          <w:position w:val="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16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18"/>
          <w:szCs w:val="18"/>
        </w:rPr>
        <w:jc w:val="center"/>
        <w:ind w:left="4778" w:right="2986"/>
      </w:pPr>
      <w:r>
        <w:rPr>
          <w:rFonts w:ascii="Calibri" w:cs="Calibri" w:eastAsia="Calibri" w:hAnsi="Calibri"/>
          <w:spacing w:val="1"/>
          <w:w w:val="100"/>
          <w:sz w:val="18"/>
          <w:szCs w:val="18"/>
        </w:rPr>
        <w:t>3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       </w:t>
      </w:r>
      <w:r>
        <w:rPr>
          <w:rFonts w:ascii="Calibri" w:cs="Calibri" w:eastAsia="Calibri" w:hAnsi="Calibri"/>
          <w:spacing w:val="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9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 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6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9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ind w:left="4660"/>
      </w:pPr>
      <w:r>
        <w:rPr>
          <w:rFonts w:ascii="Calibri" w:cs="Calibri" w:eastAsia="Calibri" w:hAnsi="Calibri"/>
          <w:spacing w:val="1"/>
          <w:w w:val="109"/>
          <w:sz w:val="18"/>
          <w:szCs w:val="18"/>
        </w:rPr>
        <w:t>5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3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2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.8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      </w:t>
      </w:r>
      <w:r>
        <w:rPr>
          <w:rFonts w:ascii="Calibri" w:cs="Calibri" w:eastAsia="Calibri" w:hAnsi="Calibri"/>
          <w:spacing w:val="3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+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</w:t>
      </w:r>
      <w:r>
        <w:rPr>
          <w:rFonts w:ascii="Calibri" w:cs="Calibri" w:eastAsia="Calibri" w:hAnsi="Calibri"/>
          <w:spacing w:val="38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9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3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9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    </w:t>
      </w:r>
      <w:r>
        <w:rPr>
          <w:rFonts w:ascii="Calibri" w:cs="Calibri" w:eastAsia="Calibri" w:hAnsi="Calibri"/>
          <w:spacing w:val="6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+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0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-1"/>
          <w:w w:val="113"/>
          <w:sz w:val="17"/>
          <w:szCs w:val="17"/>
        </w:rPr>
        <w:t>3</w:t>
      </w:r>
      <w:r>
        <w:rPr>
          <w:rFonts w:ascii="Calibri" w:cs="Calibri" w:eastAsia="Calibri" w:hAnsi="Calibri"/>
          <w:spacing w:val="-1"/>
          <w:w w:val="113"/>
          <w:sz w:val="17"/>
          <w:szCs w:val="17"/>
        </w:rPr>
        <w:t>7</w:t>
      </w:r>
      <w:r>
        <w:rPr>
          <w:rFonts w:ascii="Calibri" w:cs="Calibri" w:eastAsia="Calibri" w:hAnsi="Calibri"/>
          <w:spacing w:val="-1"/>
          <w:w w:val="113"/>
          <w:sz w:val="17"/>
          <w:szCs w:val="17"/>
        </w:rPr>
        <w:t>9</w:t>
      </w:r>
      <w:r>
        <w:rPr>
          <w:rFonts w:ascii="Calibri" w:cs="Calibri" w:eastAsia="Calibri" w:hAnsi="Calibri"/>
          <w:spacing w:val="-1"/>
          <w:w w:val="113"/>
          <w:sz w:val="17"/>
          <w:szCs w:val="17"/>
        </w:rPr>
        <w:t>1</w:t>
      </w:r>
      <w:r>
        <w:rPr>
          <w:rFonts w:ascii="Calibri" w:cs="Calibri" w:eastAsia="Calibri" w:hAnsi="Calibri"/>
          <w:spacing w:val="0"/>
          <w:w w:val="113"/>
          <w:sz w:val="17"/>
          <w:szCs w:val="17"/>
        </w:rPr>
        <w:t>.</w:t>
      </w:r>
      <w:r>
        <w:rPr>
          <w:rFonts w:ascii="Calibri" w:cs="Calibri" w:eastAsia="Calibri" w:hAnsi="Calibri"/>
          <w:spacing w:val="-1"/>
          <w:w w:val="113"/>
          <w:sz w:val="17"/>
          <w:szCs w:val="17"/>
        </w:rPr>
        <w:t>4</w:t>
      </w:r>
      <w:r>
        <w:rPr>
          <w:rFonts w:ascii="Calibri" w:cs="Calibri" w:eastAsia="Calibri" w:hAnsi="Calibri"/>
          <w:spacing w:val="0"/>
          <w:w w:val="113"/>
          <w:sz w:val="17"/>
          <w:szCs w:val="17"/>
        </w:rPr>
        <w:t>2</w:t>
      </w:r>
      <w:r>
        <w:rPr>
          <w:rFonts w:ascii="Calibri" w:cs="Calibri" w:eastAsia="Calibri" w:hAnsi="Calibri"/>
          <w:spacing w:val="0"/>
          <w:w w:val="113"/>
          <w:sz w:val="17"/>
          <w:szCs w:val="17"/>
        </w:rPr>
        <w:t>                     </w:t>
      </w:r>
      <w:r>
        <w:rPr>
          <w:rFonts w:ascii="Calibri" w:cs="Calibri" w:eastAsia="Calibri" w:hAnsi="Calibri"/>
          <w:spacing w:val="38"/>
          <w:w w:val="113"/>
          <w:sz w:val="17"/>
          <w:szCs w:val="17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</w:t>
      </w:r>
      <w:r>
        <w:rPr>
          <w:rFonts w:ascii="Calibri" w:cs="Calibri" w:eastAsia="Calibri" w:hAnsi="Calibri"/>
          <w:spacing w:val="8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6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4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4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9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sz w:val="18"/>
          <w:szCs w:val="18"/>
        </w:rPr>
        <w:t>3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3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4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18"/>
          <w:szCs w:val="18"/>
        </w:rPr>
        <w:jc w:val="right"/>
        <w:ind w:right="320"/>
        <w:sectPr>
          <w:type w:val="continuous"/>
          <w:pgSz w:h="16840" w:w="11920"/>
          <w:pgMar w:bottom="280" w:left="1060" w:right="340" w:top="1560"/>
        </w:sectPr>
      </w:pPr>
      <w:r>
        <w:pict>
          <v:group coordorigin="9775,0" coordsize="1020,0" style="position:absolute;margin-left:488.74pt;margin-top:-0.0236869pt;width:51pt;height:0pt;mso-position-horizontal-relative:page;mso-position-vertical-relative:paragraph;z-index:-1412">
            <v:shape coordorigin="9775,0" coordsize="1020,0" filled="f" path="m9775,0l10795,0e" strokecolor="#000000" stroked="t" strokeweight="0.82003pt" style="position:absolute;left:9775;top:0;width:1020;height:0">
              <v:path arrowok="t"/>
            </v:shape>
            <w10:wrap type="none"/>
          </v:group>
        </w:pict>
      </w:r>
      <w:r>
        <w:pict>
          <v:group coordorigin="9775,228" coordsize="1020,0" style="position:absolute;margin-left:488.74pt;margin-top:11.3763pt;width:51pt;height:0pt;mso-position-horizontal-relative:page;mso-position-vertical-relative:paragraph;z-index:-1411">
            <v:shape coordorigin="9775,228" coordsize="1020,0" filled="f" path="m9775,228l10795,228e" strokecolor="#000000" stroked="t" strokeweight="0.81997pt" style="position:absolute;left:9775;top:228;width:1020;height:0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pacing w:val="-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</w:t>
      </w:r>
      <w:r>
        <w:rPr>
          <w:rFonts w:ascii="Calibri" w:cs="Calibri" w:eastAsia="Calibri" w:hAnsi="Calibri"/>
          <w:spacing w:val="2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</w:t>
      </w:r>
      <w:r>
        <w:rPr>
          <w:rFonts w:ascii="Calibri" w:cs="Calibri" w:eastAsia="Calibri" w:hAnsi="Calibri"/>
          <w:spacing w:val="5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6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</w:t>
      </w:r>
      <w:r>
        <w:rPr>
          <w:rFonts w:ascii="Calibri" w:cs="Calibri" w:eastAsia="Calibri" w:hAnsi="Calibri"/>
          <w:spacing w:val="3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4"/>
          <w:w w:val="107"/>
          <w:sz w:val="18"/>
          <w:szCs w:val="18"/>
        </w:rPr>
        <w:t>MT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right"/>
        <w:spacing w:before="18"/>
        <w:ind w:right="259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</w:t>
      </w:r>
      <w:r>
        <w:rPr>
          <w:rFonts w:ascii="Calibri" w:cs="Calibri" w:eastAsia="Calibri" w:hAnsi="Calibri"/>
          <w:spacing w:val="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Arial" w:cs="Arial" w:eastAsia="Arial" w:hAnsi="Arial"/>
          <w:sz w:val="18"/>
          <w:szCs w:val="18"/>
        </w:rPr>
        <w:jc w:val="right"/>
        <w:spacing w:before="23" w:line="200" w:lineRule="exact"/>
      </w:pPr>
      <w:r>
        <w:rPr>
          <w:rFonts w:ascii="Arial" w:cs="Arial" w:eastAsia="Arial" w:hAnsi="Arial"/>
          <w:b/>
          <w:spacing w:val="-1"/>
          <w:w w:val="100"/>
          <w:sz w:val="18"/>
          <w:szCs w:val="18"/>
        </w:rPr>
        <w:t>G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ra</w:t>
      </w:r>
      <w:r>
        <w:rPr>
          <w:rFonts w:ascii="Arial" w:cs="Arial" w:eastAsia="Arial" w:hAnsi="Arial"/>
          <w:b/>
          <w:spacing w:val="1"/>
          <w:w w:val="100"/>
          <w:sz w:val="18"/>
          <w:szCs w:val="18"/>
        </w:rPr>
        <w:t>n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d</w:t>
      </w:r>
      <w:r>
        <w:rPr>
          <w:rFonts w:ascii="Arial" w:cs="Arial" w:eastAsia="Arial" w:hAnsi="Arial"/>
          <w:b/>
          <w:spacing w:val="1"/>
          <w:w w:val="100"/>
          <w:sz w:val="18"/>
          <w:szCs w:val="18"/>
        </w:rPr>
        <w:t> 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T</w:t>
      </w:r>
      <w:r>
        <w:rPr>
          <w:rFonts w:ascii="Arial" w:cs="Arial" w:eastAsia="Arial" w:hAnsi="Arial"/>
          <w:b/>
          <w:spacing w:val="1"/>
          <w:w w:val="100"/>
          <w:sz w:val="18"/>
          <w:szCs w:val="18"/>
        </w:rPr>
        <w:t>o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t</w:t>
      </w:r>
      <w:r>
        <w:rPr>
          <w:rFonts w:ascii="Arial" w:cs="Arial" w:eastAsia="Arial" w:hAnsi="Arial"/>
          <w:b/>
          <w:spacing w:val="1"/>
          <w:w w:val="100"/>
          <w:sz w:val="18"/>
          <w:szCs w:val="18"/>
        </w:rPr>
        <w:t>a</w:t>
      </w:r>
      <w:r>
        <w:rPr>
          <w:rFonts w:ascii="Arial" w:cs="Arial" w:eastAsia="Arial" w:hAnsi="Arial"/>
          <w:b/>
          <w:spacing w:val="0"/>
          <w:w w:val="100"/>
          <w:sz w:val="18"/>
          <w:szCs w:val="18"/>
        </w:rPr>
        <w:t>l</w:t>
      </w:r>
      <w:r>
        <w:rPr>
          <w:rFonts w:ascii="Arial" w:cs="Arial" w:eastAsia="Arial" w:hAnsi="Arial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  <w:ind w:right="-47"/>
      </w:pPr>
      <w:r>
        <w:br w:type="column"/>
      </w:r>
      <w:r>
        <w:rPr>
          <w:rFonts w:ascii="Calibri" w:cs="Calibri" w:eastAsia="Calibri" w:hAnsi="Calibri"/>
          <w:spacing w:val="0"/>
          <w:w w:val="113"/>
          <w:sz w:val="18"/>
          <w:szCs w:val="18"/>
        </w:rPr>
        <w:t>Nos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/>
      </w:pPr>
      <w:r>
        <w:br w:type="column"/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</w:t>
      </w:r>
      <w:r>
        <w:rPr>
          <w:rFonts w:ascii="Calibri" w:cs="Calibri" w:eastAsia="Calibri" w:hAnsi="Calibri"/>
          <w:spacing w:val="5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6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</w:t>
      </w:r>
      <w:r>
        <w:rPr>
          <w:rFonts w:ascii="Calibri" w:cs="Calibri" w:eastAsia="Calibri" w:hAnsi="Calibri"/>
          <w:spacing w:val="3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4"/>
          <w:w w:val="107"/>
          <w:position w:val="1"/>
          <w:sz w:val="18"/>
          <w:szCs w:val="18"/>
        </w:rPr>
        <w:t>MT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8" w:line="220" w:lineRule="exact"/>
        <w:sectPr>
          <w:type w:val="continuous"/>
          <w:pgSz w:h="16840" w:w="11920"/>
          <w:pgMar w:bottom="280" w:left="1060" w:right="340" w:top="1560"/>
          <w:cols w:equalWidth="off" w:num="3">
            <w:col w:space="334" w:w="7619"/>
            <w:col w:space="333" w:w="321"/>
            <w:col w:w="1913"/>
          </w:cols>
        </w:sectPr>
      </w:pPr>
      <w:r>
        <w:pict>
          <v:group coordorigin="9775,10" coordsize="1020,0" style="position:absolute;margin-left:488.74pt;margin-top:0.516343pt;width:51pt;height:0pt;mso-position-horizontal-relative:page;mso-position-vertical-relative:paragraph;z-index:-1410">
            <v:shape coordorigin="9775,10" coordsize="1020,0" filled="f" path="m9775,10l10795,10e" strokecolor="#000000" stroked="t" strokeweight="0.81997pt" style="position:absolute;left:9775;top:10;width:1020;height:0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</w:t>
      </w:r>
      <w:r>
        <w:rPr>
          <w:rFonts w:ascii="Calibri" w:cs="Calibri" w:eastAsia="Calibri" w:hAnsi="Calibri"/>
          <w:spacing w:val="5"/>
          <w:w w:val="100"/>
          <w:sz w:val="17"/>
          <w:szCs w:val="17"/>
        </w:rPr>
        <w:t> </w:t>
      </w:r>
      <w:r>
        <w:rPr>
          <w:rFonts w:ascii="Arial" w:cs="Arial" w:eastAsia="Arial" w:hAnsi="Arial"/>
          <w:b/>
          <w:spacing w:val="1"/>
          <w:w w:val="100"/>
          <w:position w:val="-1"/>
          <w:sz w:val="18"/>
          <w:szCs w:val="18"/>
        </w:rPr>
        <w:t>6</w:t>
      </w:r>
      <w:r>
        <w:rPr>
          <w:rFonts w:ascii="Arial" w:cs="Arial" w:eastAsia="Arial" w:hAnsi="Arial"/>
          <w:b/>
          <w:spacing w:val="1"/>
          <w:w w:val="100"/>
          <w:position w:val="-1"/>
          <w:sz w:val="18"/>
          <w:szCs w:val="18"/>
        </w:rPr>
        <w:t>4</w:t>
      </w:r>
      <w:r>
        <w:rPr>
          <w:rFonts w:ascii="Arial" w:cs="Arial" w:eastAsia="Arial" w:hAnsi="Arial"/>
          <w:b/>
          <w:spacing w:val="0"/>
          <w:w w:val="100"/>
          <w:position w:val="-1"/>
          <w:sz w:val="18"/>
          <w:szCs w:val="18"/>
        </w:rPr>
        <w:t>.</w:t>
      </w:r>
      <w:r>
        <w:rPr>
          <w:rFonts w:ascii="Arial" w:cs="Arial" w:eastAsia="Arial" w:hAnsi="Arial"/>
          <w:b/>
          <w:spacing w:val="1"/>
          <w:w w:val="100"/>
          <w:position w:val="-1"/>
          <w:sz w:val="18"/>
          <w:szCs w:val="18"/>
        </w:rPr>
        <w:t>5</w:t>
      </w:r>
      <w:r>
        <w:rPr>
          <w:rFonts w:ascii="Arial" w:cs="Arial" w:eastAsia="Arial" w:hAnsi="Arial"/>
          <w:b/>
          <w:spacing w:val="0"/>
          <w:w w:val="100"/>
          <w:position w:val="-1"/>
          <w:sz w:val="18"/>
          <w:szCs w:val="18"/>
        </w:rPr>
        <w:t>0</w:t>
      </w:r>
      <w:r>
        <w:rPr>
          <w:rFonts w:ascii="Arial" w:cs="Arial" w:eastAsia="Arial" w:hAnsi="Arial"/>
          <w:b/>
          <w:spacing w:val="0"/>
          <w:w w:val="100"/>
          <w:position w:val="-1"/>
          <w:sz w:val="18"/>
          <w:szCs w:val="18"/>
        </w:rPr>
        <w:t>        </w:t>
      </w:r>
      <w:r>
        <w:rPr>
          <w:rFonts w:ascii="Arial" w:cs="Arial" w:eastAsia="Arial" w:hAnsi="Arial"/>
          <w:b/>
          <w:spacing w:val="33"/>
          <w:w w:val="100"/>
          <w:position w:val="-1"/>
          <w:sz w:val="18"/>
          <w:szCs w:val="18"/>
        </w:rPr>
        <w:t> </w:t>
      </w:r>
      <w:r>
        <w:rPr>
          <w:rFonts w:ascii="Calibri" w:cs="Calibri" w:eastAsia="Calibri" w:hAnsi="Calibri"/>
          <w:spacing w:val="-4"/>
          <w:w w:val="107"/>
          <w:position w:val="0"/>
          <w:sz w:val="18"/>
          <w:szCs w:val="18"/>
        </w:rPr>
        <w:t>MT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8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20"/>
        <w:ind w:left="304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7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2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Pr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o</w:t>
      </w:r>
      <w:r>
        <w:rPr>
          <w:rFonts w:ascii="Calibri" w:cs="Calibri" w:eastAsia="Calibri" w:hAnsi="Calibri"/>
          <w:spacing w:val="-1"/>
          <w:w w:val="108"/>
          <w:sz w:val="18"/>
          <w:szCs w:val="18"/>
        </w:rPr>
        <w:t>v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d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g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   </w:t>
      </w:r>
      <w:r>
        <w:rPr>
          <w:rFonts w:ascii="Calibri" w:cs="Calibri" w:eastAsia="Calibri" w:hAnsi="Calibri"/>
          <w:spacing w:val="43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an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3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-4"/>
          <w:w w:val="100"/>
          <w:sz w:val="18"/>
          <w:szCs w:val="18"/>
        </w:rPr>
        <w:t>x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g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37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1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27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88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88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1"/>
        <w:ind w:left="265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B-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b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</w:t>
      </w:r>
      <w:r>
        <w:rPr>
          <w:rFonts w:ascii="Calibri" w:cs="Calibri" w:eastAsia="Calibri" w:hAnsi="Calibri"/>
          <w:spacing w:val="1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p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g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d</w:t>
      </w:r>
      <w:r>
        <w:rPr>
          <w:rFonts w:ascii="Calibri" w:cs="Calibri" w:eastAsia="Calibri" w:hAnsi="Calibri"/>
          <w:spacing w:val="0"/>
          <w:w w:val="105"/>
          <w:sz w:val="18"/>
          <w:szCs w:val="18"/>
        </w:rPr>
        <w:t>      </w:t>
      </w:r>
      <w:r>
        <w:rPr>
          <w:rFonts w:ascii="Calibri" w:cs="Calibri" w:eastAsia="Calibri" w:hAnsi="Calibri"/>
          <w:spacing w:val="28"/>
          <w:w w:val="105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93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93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b</w:t>
      </w:r>
      <w:r>
        <w:rPr>
          <w:rFonts w:ascii="Calibri" w:cs="Calibri" w:eastAsia="Calibri" w:hAnsi="Calibri"/>
          <w:spacing w:val="1"/>
          <w:w w:val="111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1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1"/>
          <w:sz w:val="18"/>
          <w:szCs w:val="18"/>
        </w:rPr>
        <w:t>b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16"/>
          <w:sz w:val="18"/>
          <w:szCs w:val="18"/>
        </w:rPr>
        <w:t>a</w:t>
      </w:r>
      <w:r>
        <w:rPr>
          <w:rFonts w:ascii="Calibri" w:cs="Calibri" w:eastAsia="Calibri" w:hAnsi="Calibri"/>
          <w:spacing w:val="0"/>
          <w:w w:val="101"/>
          <w:sz w:val="18"/>
          <w:szCs w:val="18"/>
        </w:rPr>
        <w:t>rd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1"/>
        <w:ind w:left="152"/>
      </w:pPr>
      <w:r>
        <w:rPr>
          <w:rFonts w:ascii="Calibri" w:cs="Calibri" w:eastAsia="Calibri" w:hAnsi="Calibri"/>
          <w:spacing w:val="1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2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g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</w:t>
      </w:r>
      <w:r>
        <w:rPr>
          <w:rFonts w:ascii="Calibri" w:cs="Calibri" w:eastAsia="Calibri" w:hAnsi="Calibri"/>
          <w:spacing w:val="13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to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1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33"/>
          <w:sz w:val="18"/>
          <w:szCs w:val="18"/>
        </w:rPr>
        <w:t>IS</w:t>
      </w:r>
      <w:r>
        <w:rPr>
          <w:rFonts w:ascii="Calibri" w:cs="Calibri" w:eastAsia="Calibri" w:hAnsi="Calibri"/>
          <w:spacing w:val="0"/>
          <w:w w:val="133"/>
          <w:sz w:val="18"/>
          <w:szCs w:val="18"/>
        </w:rPr>
        <w:t>  </w:t>
      </w:r>
      <w:r>
        <w:rPr>
          <w:rFonts w:ascii="Calibri" w:cs="Calibri" w:eastAsia="Calibri" w:hAnsi="Calibri"/>
          <w:spacing w:val="15"/>
          <w:w w:val="133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: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</w:t>
      </w:r>
      <w:r>
        <w:rPr>
          <w:rFonts w:ascii="Calibri" w:cs="Calibri" w:eastAsia="Calibri" w:hAnsi="Calibri"/>
          <w:spacing w:val="1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8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3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-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9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6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   </w:t>
      </w:r>
      <w:r>
        <w:rPr>
          <w:rFonts w:ascii="Calibri" w:cs="Calibri" w:eastAsia="Calibri" w:hAnsi="Calibri"/>
          <w:spacing w:val="9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3"/>
          <w:sz w:val="18"/>
          <w:szCs w:val="18"/>
        </w:rPr>
        <w:t>in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tabs>
          <w:tab w:pos="620" w:val="left"/>
        </w:tabs>
        <w:jc w:val="left"/>
        <w:spacing w:before="1"/>
        <w:ind w:hanging="322" w:left="625" w:right="6742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-3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ab/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e</w:t>
      </w:r>
      <w:r>
        <w:rPr>
          <w:rFonts w:ascii="Calibri" w:cs="Calibri" w:eastAsia="Calibri" w:hAnsi="Calibri"/>
          <w:spacing w:val="-4"/>
          <w:w w:val="109"/>
          <w:sz w:val="18"/>
          <w:szCs w:val="18"/>
        </w:rPr>
        <w:t>x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9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9"/>
          <w:sz w:val="18"/>
          <w:szCs w:val="18"/>
        </w:rPr>
        <w:t>n</w:t>
      </w:r>
      <w:r>
        <w:rPr>
          <w:rFonts w:ascii="Calibri" w:cs="Calibri" w:eastAsia="Calibri" w:hAnsi="Calibri"/>
          <w:spacing w:val="41"/>
          <w:w w:val="109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j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ts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l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d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g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</w:t>
      </w:r>
      <w:r>
        <w:rPr>
          <w:rFonts w:ascii="Calibri" w:cs="Calibri" w:eastAsia="Calibri" w:hAnsi="Calibri"/>
          <w:spacing w:val="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h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27"/>
          <w:sz w:val="18"/>
          <w:szCs w:val="18"/>
        </w:rPr>
        <w:t>s</w:t>
      </w:r>
      <w:r>
        <w:rPr>
          <w:rFonts w:ascii="Calibri" w:cs="Calibri" w:eastAsia="Calibri" w:hAnsi="Calibri"/>
          <w:spacing w:val="0"/>
          <w:w w:val="83"/>
          <w:sz w:val="18"/>
          <w:szCs w:val="18"/>
        </w:rPr>
        <w:t>t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-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of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p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e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22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e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a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l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n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g</w:t>
      </w:r>
      <w:r>
        <w:rPr>
          <w:rFonts w:ascii="Calibri" w:cs="Calibri" w:eastAsia="Calibri" w:hAnsi="Calibri"/>
          <w:spacing w:val="25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c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m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p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o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u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n</w:t>
      </w:r>
      <w:r>
        <w:rPr>
          <w:rFonts w:ascii="Calibri" w:cs="Calibri" w:eastAsia="Calibri" w:hAnsi="Calibri"/>
          <w:spacing w:val="1"/>
          <w:w w:val="108"/>
          <w:sz w:val="18"/>
          <w:szCs w:val="18"/>
        </w:rPr>
        <w:t>d</w:t>
      </w:r>
      <w:r>
        <w:rPr>
          <w:rFonts w:ascii="Calibri" w:cs="Calibri" w:eastAsia="Calibri" w:hAnsi="Calibri"/>
          <w:spacing w:val="0"/>
          <w:w w:val="108"/>
          <w:sz w:val="18"/>
          <w:szCs w:val="18"/>
        </w:rPr>
        <w:t>.</w:t>
      </w:r>
      <w:r>
        <w:rPr>
          <w:rFonts w:ascii="Calibri" w:cs="Calibri" w:eastAsia="Calibri" w:hAnsi="Calibri"/>
          <w:spacing w:val="-8"/>
          <w:w w:val="108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2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m</w:t>
      </w:r>
      <w:r>
        <w:rPr>
          <w:rFonts w:ascii="Calibri" w:cs="Calibri" w:eastAsia="Calibri" w:hAnsi="Calibri"/>
          <w:spacing w:val="38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83"/>
          <w:sz w:val="18"/>
          <w:szCs w:val="18"/>
        </w:rPr>
        <w:t>t</w:t>
      </w:r>
      <w:r>
        <w:rPr>
          <w:rFonts w:ascii="Calibri" w:cs="Calibri" w:eastAsia="Calibri" w:hAnsi="Calibri"/>
          <w:spacing w:val="1"/>
          <w:w w:val="105"/>
          <w:sz w:val="18"/>
          <w:szCs w:val="18"/>
        </w:rPr>
        <w:t>h</w:t>
      </w:r>
      <w:r>
        <w:rPr>
          <w:rFonts w:ascii="Calibri" w:cs="Calibri" w:eastAsia="Calibri" w:hAnsi="Calibri"/>
          <w:spacing w:val="1"/>
          <w:w w:val="96"/>
          <w:sz w:val="18"/>
          <w:szCs w:val="18"/>
        </w:rPr>
        <w:t>i</w:t>
      </w:r>
      <w:r>
        <w:rPr>
          <w:rFonts w:ascii="Calibri" w:cs="Calibri" w:eastAsia="Calibri" w:hAnsi="Calibri"/>
          <w:spacing w:val="1"/>
          <w:w w:val="118"/>
          <w:sz w:val="18"/>
          <w:szCs w:val="18"/>
        </w:rPr>
        <w:t>c</w:t>
      </w:r>
      <w:r>
        <w:rPr>
          <w:rFonts w:ascii="Calibri" w:cs="Calibri" w:eastAsia="Calibri" w:hAnsi="Calibri"/>
          <w:spacing w:val="0"/>
          <w:w w:val="110"/>
          <w:sz w:val="18"/>
          <w:szCs w:val="18"/>
        </w:rPr>
        <w:t>k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3" w:line="180" w:lineRule="exact"/>
      </w:pPr>
      <w:r>
        <w:rPr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spacing w:before="21"/>
        <w:ind w:left="4879"/>
      </w:pPr>
      <w:r>
        <w:rPr>
          <w:rFonts w:ascii="Calibri" w:cs="Calibri" w:eastAsia="Calibri" w:hAnsi="Calibri"/>
          <w:spacing w:val="1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3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position w:val="1"/>
          <w:sz w:val="17"/>
          <w:szCs w:val="17"/>
        </w:rPr>
        <w:t>         </w:t>
      </w:r>
      <w:r>
        <w:rPr>
          <w:rFonts w:ascii="Calibri" w:cs="Calibri" w:eastAsia="Calibri" w:hAnsi="Calibri"/>
          <w:spacing w:val="32"/>
          <w:w w:val="100"/>
          <w:position w:val="1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position w:val="0"/>
          <w:sz w:val="18"/>
          <w:szCs w:val="18"/>
        </w:rPr>
        <w:t>8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position w:val="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         </w:t>
      </w:r>
      <w:r>
        <w:rPr>
          <w:rFonts w:ascii="Calibri" w:cs="Calibri" w:eastAsia="Calibri" w:hAnsi="Calibri"/>
          <w:spacing w:val="15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1"/>
          <w:sz w:val="17"/>
          <w:szCs w:val="17"/>
        </w:rPr>
        <w:t>x</w:t>
      </w:r>
      <w:r>
        <w:rPr>
          <w:rFonts w:ascii="Calibri" w:cs="Calibri" w:eastAsia="Calibri" w:hAnsi="Calibri"/>
          <w:spacing w:val="0"/>
          <w:w w:val="100"/>
          <w:position w:val="1"/>
          <w:sz w:val="17"/>
          <w:szCs w:val="17"/>
        </w:rPr>
        <w:t>    </w:t>
      </w:r>
      <w:r>
        <w:rPr>
          <w:rFonts w:ascii="Calibri" w:cs="Calibri" w:eastAsia="Calibri" w:hAnsi="Calibri"/>
          <w:spacing w:val="10"/>
          <w:w w:val="100"/>
          <w:position w:val="1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position w:val="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position w:val="0"/>
          <w:sz w:val="18"/>
          <w:szCs w:val="18"/>
        </w:rPr>
        <w:t>6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                           </w:t>
      </w:r>
      <w:r>
        <w:rPr>
          <w:rFonts w:ascii="Calibri" w:cs="Calibri" w:eastAsia="Calibri" w:hAnsi="Calibri"/>
          <w:spacing w:val="16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=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  <w:t>       </w:t>
      </w:r>
      <w:r>
        <w:rPr>
          <w:rFonts w:ascii="Calibri" w:cs="Calibri" w:eastAsia="Calibri" w:hAnsi="Calibri"/>
          <w:spacing w:val="24"/>
          <w:w w:val="100"/>
          <w:position w:val="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9"/>
          <w:position w:val="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10"/>
          <w:position w:val="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10"/>
          <w:position w:val="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9"/>
          <w:position w:val="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5"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18"/>
          <w:szCs w:val="18"/>
        </w:rPr>
        <w:jc w:val="right"/>
        <w:ind w:right="259"/>
      </w:pPr>
      <w:r>
        <w:pict>
          <v:group coordorigin="9775,-5" coordsize="1020,0" style="position:absolute;margin-left:488.74pt;margin-top:-0.263687pt;width:51pt;height:0pt;mso-position-horizontal-relative:page;mso-position-vertical-relative:paragraph;z-index:-1409">
            <v:shape coordorigin="9775,-5" coordsize="1020,0" filled="f" path="m9775,-5l10795,-5e" strokecolor="#000000" stroked="t" strokeweight="0.82003pt" style="position:absolute;left:9775;top:-5;width:1020;height:0">
              <v:path arrowok="t"/>
            </v:shape>
            <w10:wrap type="none"/>
          </v:group>
        </w:pic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=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</w:t>
      </w:r>
      <w:r>
        <w:rPr>
          <w:rFonts w:ascii="Calibri" w:cs="Calibri" w:eastAsia="Calibri" w:hAnsi="Calibri"/>
          <w:spacing w:val="24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</w:t>
      </w:r>
      <w:r>
        <w:rPr>
          <w:rFonts w:ascii="Calibri" w:cs="Calibri" w:eastAsia="Calibri" w:hAnsi="Calibri"/>
          <w:spacing w:val="1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115"/>
          <w:sz w:val="18"/>
          <w:szCs w:val="18"/>
        </w:rPr>
        <w:t>q</w:t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m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rFonts w:ascii="Calibri" w:cs="Calibri" w:eastAsia="Calibri" w:hAnsi="Calibri"/>
          <w:sz w:val="18"/>
          <w:szCs w:val="18"/>
        </w:rPr>
        <w:jc w:val="right"/>
        <w:spacing w:before="25"/>
        <w:ind w:right="259"/>
      </w:pPr>
      <w:r>
        <w:rPr>
          <w:rFonts w:ascii="Calibri" w:cs="Calibri" w:eastAsia="Calibri" w:hAnsi="Calibri"/>
          <w:spacing w:val="0"/>
          <w:w w:val="100"/>
          <w:sz w:val="18"/>
          <w:szCs w:val="18"/>
        </w:rPr>
        <w:t>F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</w:t>
      </w:r>
      <w:r>
        <w:rPr>
          <w:rFonts w:ascii="Calibri" w:cs="Calibri" w:eastAsia="Calibri" w:hAnsi="Calibri"/>
          <w:spacing w:val="9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1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    </w:t>
      </w:r>
      <w:r>
        <w:rPr>
          <w:rFonts w:ascii="Calibri" w:cs="Calibri" w:eastAsia="Calibri" w:hAnsi="Calibri"/>
          <w:spacing w:val="15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Nos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</w:t>
      </w:r>
      <w:r>
        <w:rPr>
          <w:rFonts w:ascii="Calibri" w:cs="Calibri" w:eastAsia="Calibri" w:hAnsi="Calibri"/>
          <w:spacing w:val="2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=</w:t>
      </w:r>
      <w:r>
        <w:rPr>
          <w:rFonts w:ascii="Calibri" w:cs="Calibri" w:eastAsia="Calibri" w:hAnsi="Calibri"/>
          <w:spacing w:val="0"/>
          <w:w w:val="100"/>
          <w:sz w:val="17"/>
          <w:szCs w:val="17"/>
        </w:rPr>
        <w:t>        </w:t>
      </w:r>
      <w:r>
        <w:rPr>
          <w:rFonts w:ascii="Calibri" w:cs="Calibri" w:eastAsia="Calibri" w:hAnsi="Calibri"/>
          <w:spacing w:val="17"/>
          <w:w w:val="100"/>
          <w:sz w:val="17"/>
          <w:szCs w:val="17"/>
        </w:rPr>
        <w:t> 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5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spacing w:val="1"/>
          <w:w w:val="100"/>
          <w:sz w:val="18"/>
          <w:szCs w:val="18"/>
        </w:rPr>
        <w:t>0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4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  <w:t>           </w:t>
      </w:r>
      <w:r>
        <w:rPr>
          <w:rFonts w:ascii="Calibri" w:cs="Calibri" w:eastAsia="Calibri" w:hAnsi="Calibri"/>
          <w:spacing w:val="16"/>
          <w:w w:val="100"/>
          <w:sz w:val="18"/>
          <w:szCs w:val="18"/>
        </w:rPr>
        <w:t> </w:t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S</w:t>
      </w:r>
      <w:r>
        <w:rPr>
          <w:rFonts w:ascii="Calibri" w:cs="Calibri" w:eastAsia="Calibri" w:hAnsi="Calibri"/>
          <w:spacing w:val="1"/>
          <w:w w:val="115"/>
          <w:sz w:val="18"/>
          <w:szCs w:val="18"/>
        </w:rPr>
        <w:t>q</w:t>
      </w:r>
      <w:r>
        <w:rPr>
          <w:rFonts w:ascii="Calibri" w:cs="Calibri" w:eastAsia="Calibri" w:hAnsi="Calibri"/>
          <w:spacing w:val="0"/>
          <w:w w:val="115"/>
          <w:sz w:val="18"/>
          <w:szCs w:val="18"/>
        </w:rPr>
        <w:t>m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19"/>
          <w:szCs w:val="19"/>
        </w:rPr>
        <w:jc w:val="center"/>
        <w:spacing w:line="311" w:lineRule="auto"/>
        <w:ind w:hanging="7" w:left="6377" w:right="1426"/>
      </w:pP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(</w:t>
      </w:r>
      <w:r>
        <w:rPr>
          <w:rFonts w:ascii="Arial" w:cs="Arial" w:eastAsia="Arial" w:hAnsi="Arial"/>
          <w:b/>
          <w:spacing w:val="-8"/>
          <w:w w:val="100"/>
          <w:sz w:val="19"/>
          <w:szCs w:val="19"/>
        </w:rPr>
        <w:t>A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N</w:t>
      </w:r>
      <w:r>
        <w:rPr>
          <w:rFonts w:ascii="Arial" w:cs="Arial" w:eastAsia="Arial" w:hAnsi="Arial"/>
          <w:b/>
          <w:spacing w:val="1"/>
          <w:w w:val="100"/>
          <w:sz w:val="19"/>
          <w:szCs w:val="19"/>
        </w:rPr>
        <w:t>I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L</w:t>
      </w:r>
      <w:r>
        <w:rPr>
          <w:rFonts w:ascii="Arial" w:cs="Arial" w:eastAsia="Arial" w:hAnsi="Arial"/>
          <w:b/>
          <w:spacing w:val="11"/>
          <w:w w:val="100"/>
          <w:sz w:val="19"/>
          <w:szCs w:val="19"/>
        </w:rPr>
        <w:t> </w:t>
      </w:r>
      <w:r>
        <w:rPr>
          <w:rFonts w:ascii="Arial" w:cs="Arial" w:eastAsia="Arial" w:hAnsi="Arial"/>
          <w:b/>
          <w:spacing w:val="-3"/>
          <w:w w:val="100"/>
          <w:sz w:val="19"/>
          <w:szCs w:val="19"/>
        </w:rPr>
        <w:t>Y</w:t>
      </w:r>
      <w:r>
        <w:rPr>
          <w:rFonts w:ascii="Arial" w:cs="Arial" w:eastAsia="Arial" w:hAnsi="Arial"/>
          <w:b/>
          <w:spacing w:val="-8"/>
          <w:w w:val="100"/>
          <w:sz w:val="19"/>
          <w:szCs w:val="19"/>
        </w:rPr>
        <w:t>A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D</w:t>
      </w:r>
      <w:r>
        <w:rPr>
          <w:rFonts w:ascii="Arial" w:cs="Arial" w:eastAsia="Arial" w:hAnsi="Arial"/>
          <w:b/>
          <w:spacing w:val="-8"/>
          <w:w w:val="100"/>
          <w:sz w:val="19"/>
          <w:szCs w:val="19"/>
        </w:rPr>
        <w:t>A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V)</w:t>
      </w:r>
      <w:r>
        <w:rPr>
          <w:rFonts w:ascii="Arial" w:cs="Arial" w:eastAsia="Arial" w:hAnsi="Arial"/>
          <w:b/>
          <w:spacing w:val="16"/>
          <w:w w:val="100"/>
          <w:sz w:val="19"/>
          <w:szCs w:val="19"/>
        </w:rPr>
        <w:t> </w:t>
      </w:r>
      <w:r>
        <w:rPr>
          <w:rFonts w:ascii="Arial" w:cs="Arial" w:eastAsia="Arial" w:hAnsi="Arial"/>
          <w:b/>
          <w:spacing w:val="-8"/>
          <w:w w:val="100"/>
          <w:sz w:val="19"/>
          <w:szCs w:val="19"/>
        </w:rPr>
        <w:t>A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SS</w:t>
      </w:r>
      <w:r>
        <w:rPr>
          <w:rFonts w:ascii="Arial" w:cs="Arial" w:eastAsia="Arial" w:hAnsi="Arial"/>
          <w:b/>
          <w:spacing w:val="1"/>
          <w:w w:val="100"/>
          <w:sz w:val="19"/>
          <w:szCs w:val="19"/>
        </w:rPr>
        <w:t>I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S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T</w:t>
      </w:r>
      <w:r>
        <w:rPr>
          <w:rFonts w:ascii="Arial" w:cs="Arial" w:eastAsia="Arial" w:hAnsi="Arial"/>
          <w:b/>
          <w:spacing w:val="-8"/>
          <w:w w:val="100"/>
          <w:sz w:val="19"/>
          <w:szCs w:val="19"/>
        </w:rPr>
        <w:t>A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N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T</w:t>
      </w:r>
      <w:r>
        <w:rPr>
          <w:rFonts w:ascii="Arial" w:cs="Arial" w:eastAsia="Arial" w:hAnsi="Arial"/>
          <w:b/>
          <w:spacing w:val="1"/>
          <w:w w:val="100"/>
          <w:sz w:val="19"/>
          <w:szCs w:val="19"/>
        </w:rPr>
        <w:t> 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E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N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G</w:t>
      </w:r>
      <w:r>
        <w:rPr>
          <w:rFonts w:ascii="Arial" w:cs="Arial" w:eastAsia="Arial" w:hAnsi="Arial"/>
          <w:b/>
          <w:spacing w:val="1"/>
          <w:w w:val="100"/>
          <w:sz w:val="19"/>
          <w:szCs w:val="19"/>
        </w:rPr>
        <w:t>I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N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EER</w:t>
      </w:r>
      <w:r>
        <w:rPr>
          <w:rFonts w:ascii="Arial" w:cs="Arial" w:eastAsia="Arial" w:hAnsi="Arial"/>
          <w:b/>
          <w:spacing w:val="21"/>
          <w:w w:val="100"/>
          <w:sz w:val="19"/>
          <w:szCs w:val="19"/>
        </w:rPr>
        <w:t> 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P</w:t>
      </w:r>
      <w:r>
        <w:rPr>
          <w:rFonts w:ascii="Arial" w:cs="Arial" w:eastAsia="Arial" w:hAnsi="Arial"/>
          <w:b/>
          <w:spacing w:val="1"/>
          <w:w w:val="100"/>
          <w:sz w:val="19"/>
          <w:szCs w:val="19"/>
        </w:rPr>
        <w:t>.</w:t>
      </w:r>
      <w:r>
        <w:rPr>
          <w:rFonts w:ascii="Arial" w:cs="Arial" w:eastAsia="Arial" w:hAnsi="Arial"/>
          <w:b/>
          <w:spacing w:val="1"/>
          <w:w w:val="100"/>
          <w:sz w:val="19"/>
          <w:szCs w:val="19"/>
        </w:rPr>
        <w:t>W</w:t>
      </w:r>
      <w:r>
        <w:rPr>
          <w:rFonts w:ascii="Arial" w:cs="Arial" w:eastAsia="Arial" w:hAnsi="Arial"/>
          <w:b/>
          <w:spacing w:val="1"/>
          <w:w w:val="100"/>
          <w:sz w:val="19"/>
          <w:szCs w:val="19"/>
        </w:rPr>
        <w:t>.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D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.</w:t>
      </w:r>
      <w:r>
        <w:rPr>
          <w:rFonts w:ascii="Arial" w:cs="Arial" w:eastAsia="Arial" w:hAnsi="Arial"/>
          <w:b/>
          <w:spacing w:val="15"/>
          <w:w w:val="100"/>
          <w:sz w:val="19"/>
          <w:szCs w:val="19"/>
        </w:rPr>
        <w:t> 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S</w:t>
      </w:r>
      <w:r>
        <w:rPr>
          <w:rFonts w:ascii="Arial" w:cs="Arial" w:eastAsia="Arial" w:hAnsi="Arial"/>
          <w:b/>
          <w:spacing w:val="-1"/>
          <w:w w:val="100"/>
          <w:sz w:val="19"/>
          <w:szCs w:val="19"/>
        </w:rPr>
        <w:t>U</w:t>
      </w:r>
      <w:r>
        <w:rPr>
          <w:rFonts w:ascii="Arial" w:cs="Arial" w:eastAsia="Arial" w:hAnsi="Arial"/>
          <w:b/>
          <w:spacing w:val="0"/>
          <w:w w:val="100"/>
          <w:sz w:val="19"/>
          <w:szCs w:val="19"/>
        </w:rPr>
        <w:t>B</w:t>
      </w:r>
      <w:r>
        <w:rPr>
          <w:rFonts w:ascii="Arial" w:cs="Arial" w:eastAsia="Arial" w:hAnsi="Arial"/>
          <w:b/>
          <w:spacing w:val="9"/>
          <w:w w:val="100"/>
          <w:sz w:val="19"/>
          <w:szCs w:val="19"/>
        </w:rPr>
        <w:t> </w:t>
      </w:r>
      <w:r>
        <w:rPr>
          <w:rFonts w:ascii="Arial" w:cs="Arial" w:eastAsia="Arial" w:hAnsi="Arial"/>
          <w:b/>
          <w:spacing w:val="-1"/>
          <w:w w:val="102"/>
          <w:sz w:val="19"/>
          <w:szCs w:val="19"/>
        </w:rPr>
        <w:t>D</w:t>
      </w:r>
      <w:r>
        <w:rPr>
          <w:rFonts w:ascii="Arial" w:cs="Arial" w:eastAsia="Arial" w:hAnsi="Arial"/>
          <w:b/>
          <w:spacing w:val="-1"/>
          <w:w w:val="102"/>
          <w:sz w:val="19"/>
          <w:szCs w:val="19"/>
        </w:rPr>
        <w:t>N</w:t>
      </w:r>
      <w:r>
        <w:rPr>
          <w:rFonts w:ascii="Arial" w:cs="Arial" w:eastAsia="Arial" w:hAnsi="Arial"/>
          <w:b/>
          <w:spacing w:val="0"/>
          <w:w w:val="102"/>
          <w:sz w:val="19"/>
          <w:szCs w:val="19"/>
        </w:rPr>
        <w:t>.</w:t>
      </w:r>
      <w:r>
        <w:rPr>
          <w:rFonts w:ascii="Arial" w:cs="Arial" w:eastAsia="Arial" w:hAnsi="Arial"/>
          <w:b/>
          <w:spacing w:val="3"/>
          <w:w w:val="100"/>
          <w:sz w:val="19"/>
          <w:szCs w:val="19"/>
        </w:rPr>
        <w:t> </w:t>
      </w:r>
      <w:r>
        <w:rPr>
          <w:rFonts w:ascii="Arial" w:cs="Arial" w:eastAsia="Arial" w:hAnsi="Arial"/>
          <w:b/>
          <w:spacing w:val="-1"/>
          <w:w w:val="102"/>
          <w:sz w:val="19"/>
          <w:szCs w:val="19"/>
        </w:rPr>
        <w:t>K</w:t>
      </w:r>
      <w:r>
        <w:rPr>
          <w:rFonts w:ascii="Arial" w:cs="Arial" w:eastAsia="Arial" w:hAnsi="Arial"/>
          <w:b/>
          <w:spacing w:val="-1"/>
          <w:w w:val="102"/>
          <w:sz w:val="19"/>
          <w:szCs w:val="19"/>
        </w:rPr>
        <w:t>H</w:t>
      </w:r>
      <w:r>
        <w:rPr>
          <w:rFonts w:ascii="Arial" w:cs="Arial" w:eastAsia="Arial" w:hAnsi="Arial"/>
          <w:b/>
          <w:spacing w:val="0"/>
          <w:w w:val="102"/>
          <w:sz w:val="19"/>
          <w:szCs w:val="19"/>
        </w:rPr>
        <w:t>E</w:t>
      </w:r>
      <w:r>
        <w:rPr>
          <w:rFonts w:ascii="Arial" w:cs="Arial" w:eastAsia="Arial" w:hAnsi="Arial"/>
          <w:b/>
          <w:spacing w:val="-1"/>
          <w:w w:val="102"/>
          <w:sz w:val="19"/>
          <w:szCs w:val="19"/>
        </w:rPr>
        <w:t>R</w:t>
      </w:r>
      <w:r>
        <w:rPr>
          <w:rFonts w:ascii="Arial" w:cs="Arial" w:eastAsia="Arial" w:hAnsi="Arial"/>
          <w:b/>
          <w:spacing w:val="1"/>
          <w:w w:val="102"/>
          <w:sz w:val="19"/>
          <w:szCs w:val="19"/>
        </w:rPr>
        <w:t>W</w:t>
      </w:r>
      <w:r>
        <w:rPr>
          <w:rFonts w:ascii="Arial" w:cs="Arial" w:eastAsia="Arial" w:hAnsi="Arial"/>
          <w:b/>
          <w:spacing w:val="-8"/>
          <w:w w:val="102"/>
          <w:sz w:val="19"/>
          <w:szCs w:val="19"/>
        </w:rPr>
        <w:t>A</w:t>
      </w:r>
      <w:r>
        <w:rPr>
          <w:rFonts w:ascii="Arial" w:cs="Arial" w:eastAsia="Arial" w:hAnsi="Arial"/>
          <w:b/>
          <w:spacing w:val="-1"/>
          <w:w w:val="102"/>
          <w:sz w:val="19"/>
          <w:szCs w:val="19"/>
        </w:rPr>
        <w:t>R</w:t>
      </w:r>
      <w:r>
        <w:rPr>
          <w:rFonts w:ascii="Arial" w:cs="Arial" w:eastAsia="Arial" w:hAnsi="Arial"/>
          <w:b/>
          <w:spacing w:val="0"/>
          <w:w w:val="102"/>
          <w:sz w:val="19"/>
          <w:szCs w:val="19"/>
        </w:rPr>
        <w:t>A</w:t>
      </w:r>
      <w:r>
        <w:rPr>
          <w:rFonts w:ascii="Arial" w:cs="Arial" w:eastAsia="Arial" w:hAnsi="Arial"/>
          <w:spacing w:val="0"/>
          <w:w w:val="100"/>
          <w:sz w:val="19"/>
          <w:szCs w:val="19"/>
        </w:rPr>
      </w:r>
    </w:p>
    <w:sectPr>
      <w:type w:val="continuous"/>
      <w:pgSz w:h="16840" w:w="11920"/>
      <w:pgMar w:bottom="280" w:left="1060" w:right="340" w:top="1560"/>
    </w:sectPr>
  </w:body>
</w:document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group coordorigin="1176,1090" coordsize="10269,0" style="position:absolute;margin-left:58.824pt;margin-top:54.5pt;width:513.43pt;height:0pt;mso-position-horizontal-relative:page;mso-position-vertical-relative:page;z-index:-1438">
          <v:shape coordorigin="1176,1090" coordsize="10269,0" filled="f" path="m1176,1090l11445,1090e" strokecolor="#000000" stroked="t" strokeweight="1.54pt" style="position:absolute;left:1176;top:1090;width:10269;height:0">
            <v:path arrowok="t"/>
          </v:shape>
          <w10:wrap type="none"/>
        </v:group>
      </w:pict>
    </w:r>
    <w:r>
      <w:pict>
        <v:shape filled="f" stroked="f" style="position:absolute;margin-left:62.264pt;margin-top:55.3272pt;width:17.003pt;height:11pt;mso-position-horizontal-relative:page;mso-position-vertical-relative:page;z-index:-1437" type="#_x0000_t202">
          <v:textbox inset="0,0,0,0">
            <w:txbxContent>
              <w:p>
                <w:pPr>
                  <w:rPr>
                    <w:rFonts w:ascii="Arial" w:cs="Arial" w:eastAsia="Arial" w:hAnsi="Arial"/>
                    <w:sz w:val="18"/>
                    <w:szCs w:val="18"/>
                  </w:rPr>
                  <w:jc w:val="left"/>
                  <w:spacing w:line="200" w:lineRule="exact"/>
                  <w:ind w:left="20" w:right="-27"/>
                </w:pPr>
                <w:r>
                  <w:rPr>
                    <w:rFonts w:ascii="Arial" w:cs="Arial" w:eastAsia="Arial" w:hAnsi="Arial"/>
                    <w:b/>
                    <w:spacing w:val="0"/>
                    <w:w w:val="100"/>
                    <w:sz w:val="18"/>
                    <w:szCs w:val="18"/>
                  </w:rPr>
                  <w:t>S.N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pict>
        <v:shape filled="f" stroked="f" style="position:absolute;margin-left:137.5pt;margin-top:55.8072pt;width:48.629pt;height:11pt;mso-position-horizontal-relative:page;mso-position-vertical-relative:page;z-index:-1436" type="#_x0000_t202">
          <v:textbox inset="0,0,0,0">
            <w:txbxContent>
              <w:p>
                <w:pPr>
                  <w:rPr>
                    <w:rFonts w:ascii="Arial" w:cs="Arial" w:eastAsia="Arial" w:hAnsi="Arial"/>
                    <w:sz w:val="18"/>
                    <w:szCs w:val="18"/>
                  </w:rPr>
                  <w:jc w:val="left"/>
                  <w:spacing w:line="200" w:lineRule="exact"/>
                  <w:ind w:left="20" w:right="-27"/>
                </w:pPr>
                <w:r>
                  <w:rPr>
                    <w:rFonts w:ascii="Arial" w:cs="Arial" w:eastAsia="Arial" w:hAnsi="Arial"/>
                    <w:b/>
                    <w:spacing w:val="0"/>
                    <w:w w:val="100"/>
                    <w:sz w:val="18"/>
                    <w:szCs w:val="18"/>
                  </w:rPr>
                  <w:t>P</w:t>
                </w:r>
                <w:r>
                  <w:rPr>
                    <w:rFonts w:ascii="Arial" w:cs="Arial" w:eastAsia="Arial" w:hAnsi="Arial"/>
                    <w:b/>
                    <w:spacing w:val="1"/>
                    <w:w w:val="100"/>
                    <w:sz w:val="18"/>
                    <w:szCs w:val="18"/>
                  </w:rPr>
                  <w:t>a</w:t>
                </w:r>
                <w:r>
                  <w:rPr>
                    <w:rFonts w:ascii="Arial" w:cs="Arial" w:eastAsia="Arial" w:hAnsi="Arial"/>
                    <w:b/>
                    <w:spacing w:val="0"/>
                    <w:w w:val="100"/>
                    <w:sz w:val="18"/>
                    <w:szCs w:val="18"/>
                  </w:rPr>
                  <w:t>rti</w:t>
                </w:r>
                <w:r>
                  <w:rPr>
                    <w:rFonts w:ascii="Arial" w:cs="Arial" w:eastAsia="Arial" w:hAnsi="Arial"/>
                    <w:b/>
                    <w:spacing w:val="1"/>
                    <w:w w:val="100"/>
                    <w:sz w:val="18"/>
                    <w:szCs w:val="18"/>
                  </w:rPr>
                  <w:t>c</w:t>
                </w:r>
                <w:r>
                  <w:rPr>
                    <w:rFonts w:ascii="Arial" w:cs="Arial" w:eastAsia="Arial" w:hAnsi="Arial"/>
                    <w:b/>
                    <w:spacing w:val="0"/>
                    <w:w w:val="100"/>
                    <w:sz w:val="18"/>
                    <w:szCs w:val="18"/>
                  </w:rPr>
                  <w:t>u</w:t>
                </w:r>
                <w:r>
                  <w:rPr>
                    <w:rFonts w:ascii="Arial" w:cs="Arial" w:eastAsia="Arial" w:hAnsi="Arial"/>
                    <w:b/>
                    <w:spacing w:val="1"/>
                    <w:w w:val="100"/>
                    <w:sz w:val="18"/>
                    <w:szCs w:val="18"/>
                  </w:rPr>
                  <w:t>l</w:t>
                </w:r>
                <w:r>
                  <w:rPr>
                    <w:rFonts w:ascii="Arial" w:cs="Arial" w:eastAsia="Arial" w:hAnsi="Arial"/>
                    <w:b/>
                    <w:spacing w:val="1"/>
                    <w:w w:val="100"/>
                    <w:sz w:val="18"/>
                    <w:szCs w:val="18"/>
                  </w:rPr>
                  <w:t>a</w:t>
                </w:r>
                <w:r>
                  <w:rPr>
                    <w:rFonts w:ascii="Arial" w:cs="Arial" w:eastAsia="Arial" w:hAnsi="Arial"/>
                    <w:b/>
                    <w:spacing w:val="0"/>
                    <w:w w:val="100"/>
                    <w:sz w:val="18"/>
                    <w:szCs w:val="18"/>
                  </w:rPr>
                  <w:t>rs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pict>
        <v:shape filled="f" stroked="f" style="position:absolute;margin-left:495.18pt;margin-top:55.8072pt;width:38.54pt;height:11pt;mso-position-horizontal-relative:page;mso-position-vertical-relative:page;z-index:-1435" type="#_x0000_t202">
          <v:textbox inset="0,0,0,0">
            <w:txbxContent>
              <w:p>
                <w:pPr>
                  <w:rPr>
                    <w:rFonts w:ascii="Arial" w:cs="Arial" w:eastAsia="Arial" w:hAnsi="Arial"/>
                    <w:sz w:val="18"/>
                    <w:szCs w:val="18"/>
                  </w:rPr>
                  <w:jc w:val="left"/>
                  <w:spacing w:line="200" w:lineRule="exact"/>
                  <w:ind w:left="20" w:right="-27"/>
                </w:pPr>
                <w:r>
                  <w:rPr>
                    <w:rFonts w:ascii="Arial" w:cs="Arial" w:eastAsia="Arial" w:hAnsi="Arial"/>
                    <w:b/>
                    <w:spacing w:val="-1"/>
                    <w:w w:val="100"/>
                    <w:sz w:val="18"/>
                    <w:szCs w:val="18"/>
                  </w:rPr>
                  <w:t>Q</w:t>
                </w:r>
                <w:r>
                  <w:rPr>
                    <w:rFonts w:ascii="Arial" w:cs="Arial" w:eastAsia="Arial" w:hAnsi="Arial"/>
                    <w:b/>
                    <w:spacing w:val="0"/>
                    <w:w w:val="100"/>
                    <w:sz w:val="18"/>
                    <w:szCs w:val="18"/>
                  </w:rPr>
                  <w:t>u</w:t>
                </w:r>
                <w:r>
                  <w:rPr>
                    <w:rFonts w:ascii="Arial" w:cs="Arial" w:eastAsia="Arial" w:hAnsi="Arial"/>
                    <w:b/>
                    <w:spacing w:val="1"/>
                    <w:w w:val="100"/>
                    <w:sz w:val="18"/>
                    <w:szCs w:val="18"/>
                  </w:rPr>
                  <w:t>a</w:t>
                </w:r>
                <w:r>
                  <w:rPr>
                    <w:rFonts w:ascii="Arial" w:cs="Arial" w:eastAsia="Arial" w:hAnsi="Arial"/>
                    <w:b/>
                    <w:spacing w:val="0"/>
                    <w:w w:val="100"/>
                    <w:sz w:val="18"/>
                    <w:szCs w:val="18"/>
                  </w:rPr>
                  <w:t>nt</w:t>
                </w:r>
                <w:r>
                  <w:rPr>
                    <w:rFonts w:ascii="Arial" w:cs="Arial" w:eastAsia="Arial" w:hAnsi="Arial"/>
                    <w:b/>
                    <w:spacing w:val="1"/>
                    <w:w w:val="100"/>
                    <w:sz w:val="18"/>
                    <w:szCs w:val="18"/>
                  </w:rPr>
                  <w:t>i</w:t>
                </w:r>
                <w:r>
                  <w:rPr>
                    <w:rFonts w:ascii="Arial" w:cs="Arial" w:eastAsia="Arial" w:hAnsi="Arial"/>
                    <w:b/>
                    <w:spacing w:val="0"/>
                    <w:w w:val="100"/>
                    <w:sz w:val="18"/>
                    <w:szCs w:val="18"/>
                  </w:rPr>
                  <w:t>ty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pict>
        <v:shape filled="f" stroked="f" style="position:absolute;margin-left:546.18pt;margin-top:55.8072pt;width:19.496pt;height:11pt;mso-position-horizontal-relative:page;mso-position-vertical-relative:page;z-index:-1434" type="#_x0000_t202">
          <v:textbox inset="0,0,0,0">
            <w:txbxContent>
              <w:p>
                <w:pPr>
                  <w:rPr>
                    <w:rFonts w:ascii="Arial" w:cs="Arial" w:eastAsia="Arial" w:hAnsi="Arial"/>
                    <w:sz w:val="18"/>
                    <w:szCs w:val="18"/>
                  </w:rPr>
                  <w:jc w:val="left"/>
                  <w:spacing w:line="200" w:lineRule="exact"/>
                  <w:ind w:left="20" w:right="-27"/>
                </w:pPr>
                <w:r>
                  <w:rPr>
                    <w:rFonts w:ascii="Arial" w:cs="Arial" w:eastAsia="Arial" w:hAnsi="Arial"/>
                    <w:b/>
                    <w:spacing w:val="0"/>
                    <w:w w:val="100"/>
                    <w:sz w:val="18"/>
                    <w:szCs w:val="18"/>
                  </w:rPr>
                  <w:t>Unit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png" Type="http://schemas.openxmlformats.org/officeDocument/2006/relationships/image"/><Relationship Id="rId5" Target="media\image2.png" Type="http://schemas.openxmlformats.org/officeDocument/2006/relationships/image"/><Relationship Id="rId6" Target="media\image3.jpg" Type="http://schemas.openxmlformats.org/officeDocument/2006/relationships/image"/><Relationship Id="rId7" Target="mailto:Q&amp;5@vfHk-" TargetMode="External" Type="http://schemas.openxmlformats.org/officeDocument/2006/relationships/hyperlink"/><Relationship Id="rId8" Target="mailto:@lhVh" TargetMode="External" Type="http://schemas.openxmlformats.org/officeDocument/2006/relationships/hyperlink"/><Relationship Id="rId9" Target="mailto:Mh@lMd" TargetMode="External" Type="http://schemas.openxmlformats.org/officeDocument/2006/relationships/hyperlink"/><Relationship Id="rId10" Target="mailto:k@2022&amp;23" TargetMode="External" Type="http://schemas.openxmlformats.org/officeDocument/2006/relationships/hyperlink"/><Relationship Id="rId11" Target="mailto:@15602&amp;9" TargetMode="External" Type="http://schemas.openxmlformats.org/officeDocument/2006/relationships/hyperlink"/><Relationship Id="rId12" Target="header1.xml" Type="http://schemas.openxmlformats.org/officeDocument/2006/relationships/header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